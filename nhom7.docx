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9DADF" w14:textId="77777777" w:rsidR="00CC660F" w:rsidRDefault="00D171A4">
      <w:pPr>
        <w:spacing w:before="4" w:line="160" w:lineRule="exact"/>
        <w:rPr>
          <w:sz w:val="16"/>
          <w:szCs w:val="16"/>
        </w:rPr>
      </w:pPr>
      <w:r>
        <w:pict w14:anchorId="599F493A">
          <v:group id="_x0000_s1054" style="position:absolute;margin-left:74.35pt;margin-top:181.15pt;width:490pt;height:74.95pt;z-index:-1818;mso-position-horizontal-relative:page;mso-position-vertical-relative:page" coordorigin="1487,3623" coordsize="9800,1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1487;top:3814;width:9310;height:1171">
              <v:imagedata r:id="rId8" o:title=""/>
            </v:shape>
            <v:shape id="_x0000_s1055" type="#_x0000_t75" style="position:absolute;left:9997;top:3623;width:1290;height:1499">
              <v:imagedata r:id="rId9" o:title=""/>
            </v:shape>
            <w10:wrap anchorx="page" anchory="page"/>
          </v:group>
        </w:pict>
      </w:r>
      <w:r>
        <w:pict w14:anchorId="4EC92B55">
          <v:shapetype id="_x0000_t202" coordsize="21600,21600" o:spt="202" path="m,l,21600r21600,l21600,xe">
            <v:stroke joinstyle="miter"/>
            <v:path gradientshapeok="t" o:connecttype="rect"/>
          </v:shapetype>
          <v:shape id="_x0000_s1053" type="#_x0000_t202" style="position:absolute;margin-left:479.1pt;margin-top:181.15pt;width:85.3pt;height:74.95pt;z-index:-1819;mso-position-horizontal-relative:page;mso-position-vertical-relative:page" filled="f" stroked="f">
            <v:textbox inset="0,0,0,0">
              <w:txbxContent>
                <w:p w14:paraId="5269D3E9" w14:textId="77777777" w:rsidR="00D171A4" w:rsidRDefault="00D171A4">
                  <w:pPr>
                    <w:spacing w:before="4" w:line="140" w:lineRule="exact"/>
                    <w:rPr>
                      <w:sz w:val="14"/>
                      <w:szCs w:val="14"/>
                    </w:rPr>
                  </w:pPr>
                </w:p>
                <w:p w14:paraId="40F36DA8" w14:textId="77777777" w:rsidR="00D171A4" w:rsidRDefault="00D171A4">
                  <w:pPr>
                    <w:spacing w:line="200" w:lineRule="exact"/>
                  </w:pPr>
                </w:p>
                <w:p w14:paraId="55C2A1F8" w14:textId="77777777" w:rsidR="00D171A4" w:rsidRDefault="00D171A4">
                  <w:pPr>
                    <w:rPr>
                      <w:sz w:val="56"/>
                      <w:szCs w:val="56"/>
                    </w:rPr>
                  </w:pPr>
                  <w:r>
                    <w:rPr>
                      <w:b/>
                      <w:sz w:val="56"/>
                      <w:szCs w:val="56"/>
                    </w:rPr>
                    <w:t>ỌC</w:t>
                  </w:r>
                </w:p>
              </w:txbxContent>
            </v:textbox>
            <w10:wrap anchorx="page" anchory="page"/>
          </v:shape>
        </w:pict>
      </w:r>
    </w:p>
    <w:p w14:paraId="24FE4BEB" w14:textId="77777777" w:rsidR="00CC660F" w:rsidRDefault="00CC660F">
      <w:pPr>
        <w:spacing w:line="200" w:lineRule="exact"/>
      </w:pPr>
    </w:p>
    <w:p w14:paraId="4AB344F8" w14:textId="77777777" w:rsidR="00CC660F" w:rsidRDefault="00CC660F">
      <w:pPr>
        <w:spacing w:line="200" w:lineRule="exact"/>
      </w:pPr>
    </w:p>
    <w:p w14:paraId="5A69CCB0" w14:textId="77777777" w:rsidR="00CC660F" w:rsidRDefault="00CC660F">
      <w:pPr>
        <w:spacing w:line="200" w:lineRule="exact"/>
      </w:pPr>
    </w:p>
    <w:p w14:paraId="27DE59AD" w14:textId="77777777" w:rsidR="00CC660F" w:rsidRDefault="00D171A4">
      <w:pPr>
        <w:spacing w:before="23"/>
        <w:ind w:left="2577" w:right="1147"/>
        <w:jc w:val="center"/>
        <w:rPr>
          <w:sz w:val="28"/>
          <w:szCs w:val="28"/>
        </w:rPr>
      </w:pPr>
      <w:r>
        <w:pict w14:anchorId="16903FFC">
          <v:shape id="_x0000_s1052" type="#_x0000_t75" style="position:absolute;left:0;text-align:left;margin-left:123.75pt;margin-top:-24.55pt;width:58.05pt;height:58.05pt;z-index:-1817;mso-position-horizontal-relative:page">
            <v:imagedata r:id="rId10" o:title=""/>
            <w10:wrap anchorx="page"/>
          </v:shape>
        </w:pict>
      </w:r>
      <w:r w:rsidR="00A52EE7">
        <w:rPr>
          <w:sz w:val="28"/>
          <w:szCs w:val="28"/>
        </w:rPr>
        <w:t>TR</w:t>
      </w:r>
      <w:r w:rsidR="00A52EE7">
        <w:rPr>
          <w:spacing w:val="1"/>
          <w:sz w:val="28"/>
          <w:szCs w:val="28"/>
        </w:rPr>
        <w:t>Ư</w:t>
      </w:r>
      <w:r w:rsidR="00A52EE7">
        <w:rPr>
          <w:sz w:val="28"/>
          <w:szCs w:val="28"/>
        </w:rPr>
        <w:t>Ờ</w:t>
      </w:r>
      <w:r w:rsidR="00A52EE7">
        <w:rPr>
          <w:spacing w:val="1"/>
          <w:sz w:val="28"/>
          <w:szCs w:val="28"/>
        </w:rPr>
        <w:t>N</w:t>
      </w:r>
      <w:r w:rsidR="00A52EE7">
        <w:rPr>
          <w:sz w:val="28"/>
          <w:szCs w:val="28"/>
        </w:rPr>
        <w:t>G</w:t>
      </w:r>
      <w:r w:rsidR="00A52EE7">
        <w:rPr>
          <w:spacing w:val="-6"/>
          <w:sz w:val="28"/>
          <w:szCs w:val="28"/>
        </w:rPr>
        <w:t xml:space="preserve"> </w:t>
      </w:r>
      <w:r w:rsidR="00A52EE7">
        <w:rPr>
          <w:sz w:val="28"/>
          <w:szCs w:val="28"/>
        </w:rPr>
        <w:t>CAO</w:t>
      </w:r>
      <w:r w:rsidR="00A52EE7">
        <w:rPr>
          <w:spacing w:val="-6"/>
          <w:sz w:val="28"/>
          <w:szCs w:val="28"/>
        </w:rPr>
        <w:t xml:space="preserve"> </w:t>
      </w:r>
      <w:r w:rsidR="00A52EE7">
        <w:rPr>
          <w:spacing w:val="1"/>
          <w:sz w:val="28"/>
          <w:szCs w:val="28"/>
        </w:rPr>
        <w:t>ĐẲ</w:t>
      </w:r>
      <w:r w:rsidR="00A52EE7">
        <w:rPr>
          <w:sz w:val="28"/>
          <w:szCs w:val="28"/>
        </w:rPr>
        <w:t>NG</w:t>
      </w:r>
      <w:r w:rsidR="00A52EE7">
        <w:rPr>
          <w:spacing w:val="-8"/>
          <w:sz w:val="28"/>
          <w:szCs w:val="28"/>
        </w:rPr>
        <w:t xml:space="preserve"> </w:t>
      </w:r>
      <w:r w:rsidR="00A52EE7">
        <w:rPr>
          <w:sz w:val="28"/>
          <w:szCs w:val="28"/>
        </w:rPr>
        <w:t>CÔ</w:t>
      </w:r>
      <w:r w:rsidR="00A52EE7">
        <w:rPr>
          <w:spacing w:val="1"/>
          <w:sz w:val="28"/>
          <w:szCs w:val="28"/>
        </w:rPr>
        <w:t>N</w:t>
      </w:r>
      <w:r w:rsidR="00A52EE7">
        <w:rPr>
          <w:sz w:val="28"/>
          <w:szCs w:val="28"/>
        </w:rPr>
        <w:t>G</w:t>
      </w:r>
      <w:r w:rsidR="00A52EE7">
        <w:rPr>
          <w:spacing w:val="-8"/>
          <w:sz w:val="28"/>
          <w:szCs w:val="28"/>
        </w:rPr>
        <w:t xml:space="preserve"> </w:t>
      </w:r>
      <w:r w:rsidR="00A52EE7">
        <w:rPr>
          <w:sz w:val="28"/>
          <w:szCs w:val="28"/>
        </w:rPr>
        <w:t>NG</w:t>
      </w:r>
      <w:r w:rsidR="00A52EE7">
        <w:rPr>
          <w:spacing w:val="2"/>
          <w:sz w:val="28"/>
          <w:szCs w:val="28"/>
        </w:rPr>
        <w:t>H</w:t>
      </w:r>
      <w:r w:rsidR="00A52EE7">
        <w:rPr>
          <w:sz w:val="28"/>
          <w:szCs w:val="28"/>
        </w:rPr>
        <w:t>Ệ</w:t>
      </w:r>
      <w:r w:rsidR="00A52EE7">
        <w:rPr>
          <w:spacing w:val="-6"/>
          <w:sz w:val="28"/>
          <w:szCs w:val="28"/>
        </w:rPr>
        <w:t xml:space="preserve"> </w:t>
      </w:r>
      <w:r w:rsidR="00A52EE7">
        <w:rPr>
          <w:sz w:val="28"/>
          <w:szCs w:val="28"/>
        </w:rPr>
        <w:t>T</w:t>
      </w:r>
      <w:r w:rsidR="00A52EE7">
        <w:rPr>
          <w:spacing w:val="1"/>
          <w:sz w:val="28"/>
          <w:szCs w:val="28"/>
        </w:rPr>
        <w:t>H</w:t>
      </w:r>
      <w:r w:rsidR="00A52EE7">
        <w:rPr>
          <w:sz w:val="28"/>
          <w:szCs w:val="28"/>
        </w:rPr>
        <w:t>Ủ</w:t>
      </w:r>
      <w:r w:rsidR="00A52EE7">
        <w:rPr>
          <w:spacing w:val="-6"/>
          <w:sz w:val="28"/>
          <w:szCs w:val="28"/>
        </w:rPr>
        <w:t xml:space="preserve"> </w:t>
      </w:r>
      <w:r w:rsidR="00A52EE7">
        <w:rPr>
          <w:w w:val="99"/>
          <w:sz w:val="28"/>
          <w:szCs w:val="28"/>
        </w:rPr>
        <w:t>Đ</w:t>
      </w:r>
      <w:r w:rsidR="00A52EE7">
        <w:rPr>
          <w:spacing w:val="1"/>
          <w:w w:val="99"/>
          <w:sz w:val="28"/>
          <w:szCs w:val="28"/>
        </w:rPr>
        <w:t>Ứ</w:t>
      </w:r>
      <w:r w:rsidR="00A52EE7">
        <w:rPr>
          <w:sz w:val="28"/>
          <w:szCs w:val="28"/>
        </w:rPr>
        <w:t>C</w:t>
      </w:r>
    </w:p>
    <w:p w14:paraId="1822FE3E" w14:textId="77777777" w:rsidR="00CC660F" w:rsidRDefault="00CC660F">
      <w:pPr>
        <w:spacing w:before="12" w:line="240" w:lineRule="exact"/>
        <w:rPr>
          <w:sz w:val="24"/>
          <w:szCs w:val="24"/>
        </w:rPr>
      </w:pPr>
    </w:p>
    <w:p w14:paraId="11805370" w14:textId="77777777" w:rsidR="00CC660F" w:rsidRDefault="00D171A4">
      <w:pPr>
        <w:spacing w:line="300" w:lineRule="exact"/>
        <w:ind w:left="3284" w:right="1855"/>
        <w:jc w:val="center"/>
        <w:rPr>
          <w:sz w:val="28"/>
          <w:szCs w:val="28"/>
        </w:rPr>
      </w:pPr>
      <w:r>
        <w:pict w14:anchorId="36F373CC">
          <v:group id="_x0000_s1050" style="position:absolute;left:0;text-align:left;margin-left:282.55pt;margin-top:18pt;width:117pt;height:0;z-index:-1816;mso-position-horizontal-relative:page" coordorigin="5651,360" coordsize="2340,0">
            <v:shape id="_x0000_s1051" style="position:absolute;left:5651;top:360;width:2340;height:0" coordorigin="5651,360" coordsize="2340,0" path="m5651,360r2340,e" filled="f">
              <v:path arrowok="t"/>
            </v:shape>
            <w10:wrap anchorx="page"/>
          </v:group>
        </w:pict>
      </w:r>
      <w:r w:rsidR="00A52EE7">
        <w:rPr>
          <w:b/>
          <w:position w:val="-1"/>
          <w:sz w:val="28"/>
          <w:szCs w:val="28"/>
        </w:rPr>
        <w:t>KHOA</w:t>
      </w:r>
      <w:r w:rsidR="00A52EE7">
        <w:rPr>
          <w:b/>
          <w:spacing w:val="-9"/>
          <w:position w:val="-1"/>
          <w:sz w:val="28"/>
          <w:szCs w:val="28"/>
        </w:rPr>
        <w:t xml:space="preserve"> </w:t>
      </w:r>
      <w:r w:rsidR="00A52EE7">
        <w:rPr>
          <w:b/>
          <w:spacing w:val="1"/>
          <w:position w:val="-1"/>
          <w:sz w:val="28"/>
          <w:szCs w:val="28"/>
        </w:rPr>
        <w:t>C</w:t>
      </w:r>
      <w:r w:rsidR="00A52EE7">
        <w:rPr>
          <w:b/>
          <w:position w:val="-1"/>
          <w:sz w:val="28"/>
          <w:szCs w:val="28"/>
        </w:rPr>
        <w:t>ÔNG</w:t>
      </w:r>
      <w:r w:rsidR="00A52EE7">
        <w:rPr>
          <w:b/>
          <w:spacing w:val="-8"/>
          <w:position w:val="-1"/>
          <w:sz w:val="28"/>
          <w:szCs w:val="28"/>
        </w:rPr>
        <w:t xml:space="preserve"> </w:t>
      </w:r>
      <w:r w:rsidR="00A52EE7">
        <w:rPr>
          <w:b/>
          <w:spacing w:val="1"/>
          <w:position w:val="-1"/>
          <w:sz w:val="28"/>
          <w:szCs w:val="28"/>
        </w:rPr>
        <w:t>NGH</w:t>
      </w:r>
      <w:r w:rsidR="00A52EE7">
        <w:rPr>
          <w:b/>
          <w:position w:val="-1"/>
          <w:sz w:val="28"/>
          <w:szCs w:val="28"/>
        </w:rPr>
        <w:t>Ệ</w:t>
      </w:r>
      <w:r w:rsidR="00A52EE7">
        <w:rPr>
          <w:b/>
          <w:spacing w:val="-6"/>
          <w:position w:val="-1"/>
          <w:sz w:val="28"/>
          <w:szCs w:val="28"/>
        </w:rPr>
        <w:t xml:space="preserve"> </w:t>
      </w:r>
      <w:r w:rsidR="00A52EE7">
        <w:rPr>
          <w:b/>
          <w:position w:val="-1"/>
          <w:sz w:val="28"/>
          <w:szCs w:val="28"/>
        </w:rPr>
        <w:t>TH</w:t>
      </w:r>
      <w:r w:rsidR="00A52EE7">
        <w:rPr>
          <w:b/>
          <w:spacing w:val="1"/>
          <w:position w:val="-1"/>
          <w:sz w:val="28"/>
          <w:szCs w:val="28"/>
        </w:rPr>
        <w:t>Ô</w:t>
      </w:r>
      <w:r w:rsidR="00A52EE7">
        <w:rPr>
          <w:b/>
          <w:position w:val="-1"/>
          <w:sz w:val="28"/>
          <w:szCs w:val="28"/>
        </w:rPr>
        <w:t>NG</w:t>
      </w:r>
      <w:r w:rsidR="00A52EE7">
        <w:rPr>
          <w:b/>
          <w:spacing w:val="-10"/>
          <w:position w:val="-1"/>
          <w:sz w:val="28"/>
          <w:szCs w:val="28"/>
        </w:rPr>
        <w:t xml:space="preserve"> </w:t>
      </w:r>
      <w:r w:rsidR="00A52EE7">
        <w:rPr>
          <w:b/>
          <w:w w:val="99"/>
          <w:position w:val="-1"/>
          <w:sz w:val="28"/>
          <w:szCs w:val="28"/>
        </w:rPr>
        <w:t>TIN</w:t>
      </w:r>
    </w:p>
    <w:p w14:paraId="030DAB09" w14:textId="77777777" w:rsidR="00CC660F" w:rsidRDefault="00CC660F">
      <w:pPr>
        <w:spacing w:before="8" w:line="100" w:lineRule="exact"/>
        <w:rPr>
          <w:sz w:val="11"/>
          <w:szCs w:val="11"/>
        </w:rPr>
      </w:pPr>
    </w:p>
    <w:p w14:paraId="3E67265A" w14:textId="77777777" w:rsidR="00CC660F" w:rsidRDefault="00CC660F">
      <w:pPr>
        <w:spacing w:line="200" w:lineRule="exact"/>
      </w:pPr>
    </w:p>
    <w:p w14:paraId="16371960" w14:textId="77777777" w:rsidR="00CC660F" w:rsidRDefault="00CC660F">
      <w:pPr>
        <w:spacing w:line="200" w:lineRule="exact"/>
      </w:pPr>
    </w:p>
    <w:p w14:paraId="5AD537B6" w14:textId="77777777" w:rsidR="00CC660F" w:rsidRDefault="00CC660F">
      <w:pPr>
        <w:spacing w:line="200" w:lineRule="exact"/>
      </w:pPr>
    </w:p>
    <w:p w14:paraId="40C73807" w14:textId="77777777" w:rsidR="00CC660F" w:rsidRDefault="00CC660F">
      <w:pPr>
        <w:spacing w:line="200" w:lineRule="exact"/>
      </w:pPr>
    </w:p>
    <w:p w14:paraId="35BD4880" w14:textId="77777777" w:rsidR="00CC660F" w:rsidRDefault="00CC660F">
      <w:pPr>
        <w:spacing w:line="200" w:lineRule="exact"/>
      </w:pPr>
    </w:p>
    <w:p w14:paraId="399315D1" w14:textId="77777777" w:rsidR="00CC660F" w:rsidRDefault="00CC660F">
      <w:pPr>
        <w:spacing w:line="200" w:lineRule="exact"/>
      </w:pPr>
    </w:p>
    <w:p w14:paraId="5AB8B90F" w14:textId="77777777" w:rsidR="00CC660F" w:rsidRDefault="00A52EE7">
      <w:pPr>
        <w:spacing w:line="620" w:lineRule="exact"/>
        <w:ind w:left="478"/>
        <w:rPr>
          <w:sz w:val="56"/>
          <w:szCs w:val="56"/>
        </w:rPr>
      </w:pPr>
      <w:r>
        <w:rPr>
          <w:b/>
          <w:position w:val="-1"/>
          <w:sz w:val="56"/>
          <w:szCs w:val="56"/>
        </w:rPr>
        <w:t xml:space="preserve">BÁO CÁO </w:t>
      </w:r>
      <w:r>
        <w:rPr>
          <w:b/>
          <w:spacing w:val="-3"/>
          <w:position w:val="-1"/>
          <w:sz w:val="56"/>
          <w:szCs w:val="56"/>
        </w:rPr>
        <w:t>K</w:t>
      </w:r>
      <w:r>
        <w:rPr>
          <w:b/>
          <w:spacing w:val="-1"/>
          <w:position w:val="-1"/>
          <w:sz w:val="56"/>
          <w:szCs w:val="56"/>
        </w:rPr>
        <w:t>Ế</w:t>
      </w:r>
      <w:r>
        <w:rPr>
          <w:b/>
          <w:position w:val="-1"/>
          <w:sz w:val="56"/>
          <w:szCs w:val="56"/>
        </w:rPr>
        <w:t>T THÚC</w:t>
      </w:r>
      <w:r>
        <w:rPr>
          <w:b/>
          <w:spacing w:val="-2"/>
          <w:position w:val="-1"/>
          <w:sz w:val="56"/>
          <w:szCs w:val="56"/>
        </w:rPr>
        <w:t xml:space="preserve"> </w:t>
      </w:r>
      <w:r>
        <w:rPr>
          <w:b/>
          <w:position w:val="-1"/>
          <w:sz w:val="56"/>
          <w:szCs w:val="56"/>
        </w:rPr>
        <w:t>MÔN H</w:t>
      </w:r>
    </w:p>
    <w:p w14:paraId="7BA04EE2" w14:textId="77777777" w:rsidR="00CC660F" w:rsidRDefault="00CC660F">
      <w:pPr>
        <w:spacing w:line="160" w:lineRule="exact"/>
        <w:rPr>
          <w:sz w:val="17"/>
          <w:szCs w:val="17"/>
        </w:rPr>
      </w:pPr>
    </w:p>
    <w:p w14:paraId="4FFF3D85" w14:textId="77777777" w:rsidR="00CC660F" w:rsidRDefault="00CC660F">
      <w:pPr>
        <w:spacing w:line="200" w:lineRule="exact"/>
      </w:pPr>
    </w:p>
    <w:p w14:paraId="0DE7F641" w14:textId="77777777" w:rsidR="00CC660F" w:rsidRDefault="00A52EE7">
      <w:pPr>
        <w:spacing w:before="8"/>
        <w:ind w:left="2413"/>
        <w:rPr>
          <w:sz w:val="40"/>
          <w:szCs w:val="40"/>
        </w:rPr>
      </w:pPr>
      <w:r>
        <w:rPr>
          <w:b/>
          <w:sz w:val="40"/>
          <w:szCs w:val="40"/>
        </w:rPr>
        <w:t>L</w:t>
      </w:r>
      <w:r>
        <w:rPr>
          <w:b/>
          <w:spacing w:val="1"/>
          <w:sz w:val="40"/>
          <w:szCs w:val="40"/>
        </w:rPr>
        <w:t>ậ</w:t>
      </w:r>
      <w:r>
        <w:rPr>
          <w:b/>
          <w:sz w:val="40"/>
          <w:szCs w:val="40"/>
        </w:rPr>
        <w:t>p</w:t>
      </w:r>
      <w:r>
        <w:rPr>
          <w:b/>
          <w:spacing w:val="-4"/>
          <w:sz w:val="40"/>
          <w:szCs w:val="40"/>
        </w:rPr>
        <w:t xml:space="preserve"> </w:t>
      </w:r>
      <w:r>
        <w:rPr>
          <w:b/>
          <w:sz w:val="40"/>
          <w:szCs w:val="40"/>
        </w:rPr>
        <w:t>trình</w:t>
      </w:r>
      <w:r>
        <w:rPr>
          <w:b/>
          <w:spacing w:val="-9"/>
          <w:sz w:val="40"/>
          <w:szCs w:val="40"/>
        </w:rPr>
        <w:t xml:space="preserve"> </w:t>
      </w:r>
      <w:r>
        <w:rPr>
          <w:b/>
          <w:sz w:val="40"/>
          <w:szCs w:val="40"/>
        </w:rPr>
        <w:t>di</w:t>
      </w:r>
      <w:r>
        <w:rPr>
          <w:b/>
          <w:spacing w:val="-3"/>
          <w:sz w:val="40"/>
          <w:szCs w:val="40"/>
        </w:rPr>
        <w:t xml:space="preserve"> </w:t>
      </w:r>
      <w:r>
        <w:rPr>
          <w:b/>
          <w:sz w:val="40"/>
          <w:szCs w:val="40"/>
        </w:rPr>
        <w:t>động</w:t>
      </w:r>
      <w:r>
        <w:rPr>
          <w:b/>
          <w:spacing w:val="-8"/>
          <w:sz w:val="40"/>
          <w:szCs w:val="40"/>
        </w:rPr>
        <w:t xml:space="preserve"> </w:t>
      </w:r>
      <w:r>
        <w:rPr>
          <w:b/>
          <w:sz w:val="40"/>
          <w:szCs w:val="40"/>
        </w:rPr>
        <w:t>2</w:t>
      </w:r>
    </w:p>
    <w:p w14:paraId="16DED469" w14:textId="77777777" w:rsidR="00CC660F" w:rsidRDefault="00CC660F">
      <w:pPr>
        <w:spacing w:line="200" w:lineRule="exact"/>
      </w:pPr>
    </w:p>
    <w:p w14:paraId="7D878DD7" w14:textId="77777777" w:rsidR="00CC660F" w:rsidRDefault="00CC660F">
      <w:pPr>
        <w:spacing w:line="200" w:lineRule="exact"/>
      </w:pPr>
    </w:p>
    <w:p w14:paraId="54597F2B" w14:textId="77777777" w:rsidR="00CC660F" w:rsidRDefault="00CC660F">
      <w:pPr>
        <w:spacing w:line="200" w:lineRule="exact"/>
      </w:pPr>
    </w:p>
    <w:p w14:paraId="08707D73" w14:textId="77777777" w:rsidR="00CC660F" w:rsidRDefault="00CC660F">
      <w:pPr>
        <w:spacing w:line="200" w:lineRule="exact"/>
      </w:pPr>
    </w:p>
    <w:p w14:paraId="5E895CAC" w14:textId="77777777" w:rsidR="00CC660F" w:rsidRDefault="00CC660F">
      <w:pPr>
        <w:spacing w:before="1" w:line="240" w:lineRule="exact"/>
        <w:rPr>
          <w:sz w:val="24"/>
          <w:szCs w:val="24"/>
        </w:rPr>
      </w:pPr>
    </w:p>
    <w:p w14:paraId="56B51FA7" w14:textId="57169AA3" w:rsidR="00CC660F" w:rsidRPr="004A1190" w:rsidRDefault="00A52EE7">
      <w:pPr>
        <w:spacing w:line="440" w:lineRule="exact"/>
        <w:ind w:left="1895"/>
        <w:rPr>
          <w:sz w:val="36"/>
          <w:szCs w:val="36"/>
        </w:rPr>
      </w:pPr>
      <w:r w:rsidRPr="004A1190">
        <w:rPr>
          <w:b/>
          <w:position w:val="-1"/>
          <w:sz w:val="36"/>
          <w:szCs w:val="36"/>
        </w:rPr>
        <w:t>Xây dựng ứng dụng “Quản Lý</w:t>
      </w:r>
      <w:r w:rsidR="004A1190" w:rsidRPr="004A1190">
        <w:rPr>
          <w:b/>
          <w:position w:val="-1"/>
          <w:sz w:val="36"/>
          <w:szCs w:val="36"/>
        </w:rPr>
        <w:t xml:space="preserve"> Truyền Hình</w:t>
      </w:r>
      <w:r w:rsidRPr="004A1190">
        <w:rPr>
          <w:b/>
          <w:position w:val="-1"/>
          <w:sz w:val="36"/>
          <w:szCs w:val="36"/>
        </w:rPr>
        <w:t>”</w:t>
      </w:r>
    </w:p>
    <w:p w14:paraId="7D8C3C74" w14:textId="77777777" w:rsidR="00CC660F" w:rsidRDefault="00CC660F">
      <w:pPr>
        <w:spacing w:line="200" w:lineRule="exact"/>
      </w:pPr>
    </w:p>
    <w:p w14:paraId="07F838D6" w14:textId="77777777" w:rsidR="00CC660F" w:rsidRDefault="00CC660F">
      <w:pPr>
        <w:spacing w:before="12" w:line="280" w:lineRule="exact"/>
        <w:rPr>
          <w:sz w:val="28"/>
          <w:szCs w:val="28"/>
        </w:rPr>
      </w:pPr>
    </w:p>
    <w:p w14:paraId="58A9259C" w14:textId="2C76D5D8" w:rsidR="00CC660F" w:rsidRDefault="00A52EE7">
      <w:pPr>
        <w:spacing w:before="13"/>
        <w:ind w:left="1759"/>
        <w:rPr>
          <w:sz w:val="36"/>
          <w:szCs w:val="36"/>
        </w:rPr>
      </w:pPr>
      <w:r>
        <w:rPr>
          <w:b/>
          <w:sz w:val="36"/>
          <w:szCs w:val="36"/>
        </w:rPr>
        <w:t xml:space="preserve">Giảng </w:t>
      </w:r>
      <w:r>
        <w:rPr>
          <w:b/>
          <w:spacing w:val="1"/>
          <w:sz w:val="36"/>
          <w:szCs w:val="36"/>
        </w:rPr>
        <w:t>v</w:t>
      </w:r>
      <w:r>
        <w:rPr>
          <w:b/>
          <w:sz w:val="36"/>
          <w:szCs w:val="36"/>
        </w:rPr>
        <w:t xml:space="preserve">iên </w:t>
      </w:r>
      <w:r>
        <w:rPr>
          <w:b/>
          <w:w w:val="94"/>
          <w:sz w:val="36"/>
          <w:szCs w:val="36"/>
        </w:rPr>
        <w:t>h</w:t>
      </w:r>
      <w:r w:rsidR="004A1190">
        <w:rPr>
          <w:b/>
          <w:w w:val="94"/>
          <w:sz w:val="36"/>
          <w:szCs w:val="36"/>
        </w:rPr>
        <w:t>ư</w:t>
      </w:r>
      <w:r>
        <w:rPr>
          <w:b/>
          <w:w w:val="94"/>
          <w:sz w:val="36"/>
          <w:szCs w:val="36"/>
        </w:rPr>
        <w:t>ớng</w:t>
      </w:r>
      <w:r>
        <w:rPr>
          <w:b/>
          <w:spacing w:val="7"/>
          <w:w w:val="94"/>
          <w:sz w:val="36"/>
          <w:szCs w:val="36"/>
        </w:rPr>
        <w:t xml:space="preserve"> </w:t>
      </w:r>
      <w:r>
        <w:rPr>
          <w:b/>
          <w:sz w:val="36"/>
          <w:szCs w:val="36"/>
        </w:rPr>
        <w:t xml:space="preserve">dẫn: </w:t>
      </w:r>
      <w:r>
        <w:rPr>
          <w:b/>
          <w:w w:val="95"/>
          <w:sz w:val="36"/>
          <w:szCs w:val="36"/>
        </w:rPr>
        <w:t>Tr</w:t>
      </w:r>
      <w:r w:rsidR="004A1190">
        <w:rPr>
          <w:b/>
          <w:w w:val="95"/>
          <w:sz w:val="36"/>
          <w:szCs w:val="36"/>
        </w:rPr>
        <w:t>ư</w:t>
      </w:r>
      <w:r>
        <w:rPr>
          <w:b/>
          <w:w w:val="95"/>
          <w:sz w:val="36"/>
          <w:szCs w:val="36"/>
        </w:rPr>
        <w:t>ơng</w:t>
      </w:r>
      <w:r>
        <w:rPr>
          <w:b/>
          <w:spacing w:val="4"/>
          <w:w w:val="95"/>
          <w:sz w:val="36"/>
          <w:szCs w:val="36"/>
        </w:rPr>
        <w:t xml:space="preserve"> </w:t>
      </w:r>
      <w:r>
        <w:rPr>
          <w:b/>
          <w:sz w:val="36"/>
          <w:szCs w:val="36"/>
        </w:rPr>
        <w:t>Bá Thái</w:t>
      </w:r>
    </w:p>
    <w:p w14:paraId="6C14B087" w14:textId="77777777" w:rsidR="00CC660F" w:rsidRDefault="00CC660F">
      <w:pPr>
        <w:spacing w:before="3" w:line="260" w:lineRule="exact"/>
        <w:rPr>
          <w:sz w:val="26"/>
          <w:szCs w:val="26"/>
        </w:rPr>
      </w:pPr>
    </w:p>
    <w:p w14:paraId="70C52998" w14:textId="1740356F" w:rsidR="00CC660F" w:rsidRDefault="00A52EE7">
      <w:pPr>
        <w:ind w:left="1738"/>
        <w:rPr>
          <w:sz w:val="36"/>
          <w:szCs w:val="36"/>
        </w:rPr>
      </w:pPr>
      <w:r>
        <w:rPr>
          <w:b/>
          <w:sz w:val="36"/>
          <w:szCs w:val="36"/>
        </w:rPr>
        <w:t>Sinh viên thực hiện: N</w:t>
      </w:r>
      <w:r>
        <w:rPr>
          <w:b/>
          <w:spacing w:val="1"/>
          <w:sz w:val="36"/>
          <w:szCs w:val="36"/>
        </w:rPr>
        <w:t>h</w:t>
      </w:r>
      <w:r>
        <w:rPr>
          <w:b/>
          <w:sz w:val="36"/>
          <w:szCs w:val="36"/>
        </w:rPr>
        <w:t>óm</w:t>
      </w:r>
      <w:r>
        <w:rPr>
          <w:b/>
          <w:spacing w:val="-1"/>
          <w:sz w:val="36"/>
          <w:szCs w:val="36"/>
        </w:rPr>
        <w:t xml:space="preserve"> </w:t>
      </w:r>
      <w:r w:rsidR="004A1190">
        <w:rPr>
          <w:b/>
          <w:sz w:val="36"/>
          <w:szCs w:val="36"/>
        </w:rPr>
        <w:t>7</w:t>
      </w:r>
    </w:p>
    <w:p w14:paraId="56D9A47A" w14:textId="77777777" w:rsidR="00CC660F" w:rsidRDefault="00CC660F">
      <w:pPr>
        <w:spacing w:before="2" w:line="260" w:lineRule="exact"/>
        <w:rPr>
          <w:sz w:val="26"/>
          <w:szCs w:val="26"/>
        </w:rPr>
      </w:pPr>
    </w:p>
    <w:p w14:paraId="7687CAB0" w14:textId="626F7A43" w:rsidR="00CC660F" w:rsidRDefault="00A52EE7">
      <w:pPr>
        <w:ind w:left="4750"/>
        <w:rPr>
          <w:sz w:val="36"/>
          <w:szCs w:val="36"/>
        </w:rPr>
      </w:pPr>
      <w:r>
        <w:rPr>
          <w:b/>
          <w:sz w:val="36"/>
          <w:szCs w:val="36"/>
        </w:rPr>
        <w:t xml:space="preserve">1. </w:t>
      </w:r>
      <w:r w:rsidR="004A1190">
        <w:rPr>
          <w:b/>
          <w:sz w:val="36"/>
          <w:szCs w:val="36"/>
        </w:rPr>
        <w:t>Huỳnh Đỗ Vương</w:t>
      </w:r>
    </w:p>
    <w:p w14:paraId="5277B121" w14:textId="77777777" w:rsidR="00CC660F" w:rsidRDefault="00CC660F">
      <w:pPr>
        <w:spacing w:before="2" w:line="260" w:lineRule="exact"/>
        <w:rPr>
          <w:sz w:val="26"/>
          <w:szCs w:val="26"/>
        </w:rPr>
      </w:pPr>
    </w:p>
    <w:p w14:paraId="54D32E1B" w14:textId="36B39531" w:rsidR="00CC660F" w:rsidRDefault="00A52EE7">
      <w:pPr>
        <w:ind w:left="4821"/>
        <w:rPr>
          <w:sz w:val="36"/>
          <w:szCs w:val="36"/>
        </w:rPr>
      </w:pPr>
      <w:r>
        <w:rPr>
          <w:b/>
          <w:sz w:val="36"/>
          <w:szCs w:val="36"/>
        </w:rPr>
        <w:t xml:space="preserve">2. </w:t>
      </w:r>
      <w:r w:rsidR="004A1190">
        <w:rPr>
          <w:b/>
          <w:sz w:val="36"/>
          <w:szCs w:val="36"/>
        </w:rPr>
        <w:t>Lê Quốc Hòa</w:t>
      </w:r>
    </w:p>
    <w:p w14:paraId="449CA9F5" w14:textId="77777777" w:rsidR="00CC660F" w:rsidRDefault="00CC660F">
      <w:pPr>
        <w:spacing w:line="200" w:lineRule="exact"/>
      </w:pPr>
    </w:p>
    <w:p w14:paraId="49310846" w14:textId="77777777" w:rsidR="00CC660F" w:rsidRDefault="00CC660F">
      <w:pPr>
        <w:spacing w:line="200" w:lineRule="exact"/>
      </w:pPr>
    </w:p>
    <w:p w14:paraId="79175153" w14:textId="77777777" w:rsidR="00CC660F" w:rsidRDefault="00CC660F">
      <w:pPr>
        <w:spacing w:line="200" w:lineRule="exact"/>
      </w:pPr>
    </w:p>
    <w:p w14:paraId="0E97CC93" w14:textId="77777777" w:rsidR="00CC660F" w:rsidRDefault="00CC660F">
      <w:pPr>
        <w:spacing w:line="200" w:lineRule="exact"/>
      </w:pPr>
    </w:p>
    <w:p w14:paraId="708FDAC6" w14:textId="77777777" w:rsidR="00CC660F" w:rsidRDefault="00CC660F">
      <w:pPr>
        <w:spacing w:line="200" w:lineRule="exact"/>
      </w:pPr>
    </w:p>
    <w:p w14:paraId="59C8C0AF" w14:textId="77777777" w:rsidR="00CC660F" w:rsidRDefault="00CC660F">
      <w:pPr>
        <w:spacing w:line="200" w:lineRule="exact"/>
      </w:pPr>
    </w:p>
    <w:p w14:paraId="0594E301" w14:textId="77777777" w:rsidR="00CC660F" w:rsidRDefault="00CC660F">
      <w:pPr>
        <w:spacing w:line="200" w:lineRule="exact"/>
      </w:pPr>
    </w:p>
    <w:p w14:paraId="3BD54048" w14:textId="77777777" w:rsidR="00CC660F" w:rsidRDefault="00CC660F">
      <w:pPr>
        <w:spacing w:before="13" w:line="200" w:lineRule="exact"/>
      </w:pPr>
    </w:p>
    <w:p w14:paraId="7F0FD65B" w14:textId="77777777" w:rsidR="00CC660F" w:rsidRDefault="00A52EE7">
      <w:pPr>
        <w:spacing w:line="400" w:lineRule="exact"/>
        <w:ind w:left="1678"/>
        <w:rPr>
          <w:sz w:val="36"/>
          <w:szCs w:val="36"/>
        </w:rPr>
      </w:pPr>
      <w:r>
        <w:rPr>
          <w:b/>
          <w:position w:val="-1"/>
          <w:sz w:val="36"/>
          <w:szCs w:val="36"/>
        </w:rPr>
        <w:t xml:space="preserve">Khoa: Công nghệ thông tin         </w:t>
      </w:r>
      <w:r>
        <w:rPr>
          <w:b/>
          <w:spacing w:val="-1"/>
          <w:position w:val="-1"/>
          <w:sz w:val="36"/>
          <w:szCs w:val="36"/>
        </w:rPr>
        <w:t>K</w:t>
      </w:r>
      <w:r>
        <w:rPr>
          <w:b/>
          <w:position w:val="-1"/>
          <w:sz w:val="36"/>
          <w:szCs w:val="36"/>
        </w:rPr>
        <w:t>hóa: 2017</w:t>
      </w:r>
    </w:p>
    <w:p w14:paraId="1D9F56D9" w14:textId="77777777" w:rsidR="00CC660F" w:rsidRDefault="00CC660F">
      <w:pPr>
        <w:spacing w:line="200" w:lineRule="exact"/>
      </w:pPr>
    </w:p>
    <w:p w14:paraId="04D38AFE" w14:textId="77777777" w:rsidR="00CC660F" w:rsidRDefault="00CC660F">
      <w:pPr>
        <w:spacing w:line="200" w:lineRule="exact"/>
      </w:pPr>
    </w:p>
    <w:p w14:paraId="4287E2AD" w14:textId="77777777" w:rsidR="00CC660F" w:rsidRDefault="00CC660F">
      <w:pPr>
        <w:spacing w:line="200" w:lineRule="exact"/>
      </w:pPr>
    </w:p>
    <w:p w14:paraId="720FEDB9" w14:textId="77777777" w:rsidR="00CC660F" w:rsidRDefault="00CC660F">
      <w:pPr>
        <w:spacing w:line="200" w:lineRule="exact"/>
      </w:pPr>
    </w:p>
    <w:p w14:paraId="681FBB1B" w14:textId="77777777" w:rsidR="00CC660F" w:rsidRDefault="00CC660F">
      <w:pPr>
        <w:spacing w:line="200" w:lineRule="exact"/>
      </w:pPr>
    </w:p>
    <w:p w14:paraId="2459E00A" w14:textId="77777777" w:rsidR="00CC660F" w:rsidRDefault="00CC660F">
      <w:pPr>
        <w:spacing w:line="200" w:lineRule="exact"/>
      </w:pPr>
    </w:p>
    <w:p w14:paraId="26F4A252" w14:textId="77777777" w:rsidR="00CC660F" w:rsidRDefault="00CC660F">
      <w:pPr>
        <w:spacing w:line="200" w:lineRule="exact"/>
      </w:pPr>
    </w:p>
    <w:p w14:paraId="1203F098" w14:textId="77777777" w:rsidR="00CC660F" w:rsidRDefault="00CC660F">
      <w:pPr>
        <w:spacing w:line="200" w:lineRule="exact"/>
      </w:pPr>
    </w:p>
    <w:p w14:paraId="3C31B1AA" w14:textId="77777777" w:rsidR="00CC660F" w:rsidRDefault="00CC660F">
      <w:pPr>
        <w:spacing w:line="200" w:lineRule="exact"/>
      </w:pPr>
    </w:p>
    <w:p w14:paraId="5979944F" w14:textId="77777777" w:rsidR="00CC660F" w:rsidRDefault="00CC660F">
      <w:pPr>
        <w:spacing w:line="200" w:lineRule="exact"/>
      </w:pPr>
    </w:p>
    <w:p w14:paraId="283B7477" w14:textId="77777777" w:rsidR="00CC660F" w:rsidRDefault="00CC660F">
      <w:pPr>
        <w:spacing w:before="13" w:line="260" w:lineRule="exact"/>
        <w:rPr>
          <w:sz w:val="26"/>
          <w:szCs w:val="26"/>
        </w:rPr>
      </w:pPr>
    </w:p>
    <w:p w14:paraId="0BEFC3F0" w14:textId="77777777" w:rsidR="00CC660F" w:rsidRDefault="00A52EE7">
      <w:pPr>
        <w:spacing w:before="29"/>
        <w:ind w:left="3899" w:right="3898"/>
        <w:jc w:val="center"/>
        <w:rPr>
          <w:sz w:val="24"/>
          <w:szCs w:val="24"/>
        </w:rPr>
        <w:sectPr w:rsidR="00CC660F">
          <w:headerReference w:type="default" r:id="rId11"/>
          <w:footerReference w:type="default" r:id="rId12"/>
          <w:pgSz w:w="12240" w:h="15840"/>
          <w:pgMar w:top="980" w:right="1340" w:bottom="280" w:left="1340" w:header="764" w:footer="943" w:gutter="0"/>
          <w:pgNumType w:start="1"/>
          <w:cols w:space="720"/>
        </w:sectPr>
      </w:pPr>
      <w:r>
        <w:rPr>
          <w:b/>
          <w:sz w:val="24"/>
          <w:szCs w:val="24"/>
        </w:rPr>
        <w:t>Ngày 27/07/2017</w:t>
      </w:r>
    </w:p>
    <w:p w14:paraId="083C8557" w14:textId="77777777" w:rsidR="00CC660F" w:rsidRDefault="00CC660F">
      <w:pPr>
        <w:spacing w:before="19" w:line="240" w:lineRule="exact"/>
        <w:rPr>
          <w:sz w:val="24"/>
          <w:szCs w:val="24"/>
        </w:rPr>
      </w:pPr>
    </w:p>
    <w:p w14:paraId="14D40218" w14:textId="035AE3E1" w:rsidR="00CC660F" w:rsidRDefault="00A52EE7">
      <w:pPr>
        <w:spacing w:before="13"/>
        <w:ind w:left="2145"/>
        <w:rPr>
          <w:sz w:val="36"/>
          <w:szCs w:val="36"/>
        </w:rPr>
      </w:pPr>
      <w:r>
        <w:rPr>
          <w:b/>
          <w:sz w:val="36"/>
          <w:szCs w:val="36"/>
        </w:rPr>
        <w:t xml:space="preserve">NHẬT KÝ HOẠT </w:t>
      </w:r>
      <w:r>
        <w:rPr>
          <w:b/>
          <w:spacing w:val="1"/>
          <w:sz w:val="36"/>
          <w:szCs w:val="36"/>
        </w:rPr>
        <w:t>Đ</w:t>
      </w:r>
      <w:r>
        <w:rPr>
          <w:b/>
          <w:sz w:val="36"/>
          <w:szCs w:val="36"/>
        </w:rPr>
        <w:t xml:space="preserve">ỘNG NHÓM </w:t>
      </w:r>
      <w:r w:rsidR="00CC6282">
        <w:rPr>
          <w:b/>
          <w:sz w:val="36"/>
          <w:szCs w:val="36"/>
        </w:rPr>
        <w:t>7</w:t>
      </w:r>
    </w:p>
    <w:p w14:paraId="246121FF" w14:textId="77777777" w:rsidR="00CC660F" w:rsidRDefault="00CC660F">
      <w:pPr>
        <w:spacing w:before="17" w:line="240" w:lineRule="exact"/>
        <w:rPr>
          <w:sz w:val="24"/>
          <w:szCs w:val="24"/>
        </w:rPr>
      </w:pPr>
    </w:p>
    <w:tbl>
      <w:tblPr>
        <w:tblW w:w="0" w:type="auto"/>
        <w:tblInd w:w="106" w:type="dxa"/>
        <w:tblLayout w:type="fixed"/>
        <w:tblCellMar>
          <w:left w:w="0" w:type="dxa"/>
          <w:right w:w="0" w:type="dxa"/>
        </w:tblCellMar>
        <w:tblLook w:val="01E0" w:firstRow="1" w:lastRow="1" w:firstColumn="1" w:lastColumn="1" w:noHBand="0" w:noVBand="0"/>
      </w:tblPr>
      <w:tblGrid>
        <w:gridCol w:w="743"/>
        <w:gridCol w:w="1208"/>
        <w:gridCol w:w="108"/>
        <w:gridCol w:w="3579"/>
        <w:gridCol w:w="107"/>
        <w:gridCol w:w="1027"/>
        <w:gridCol w:w="107"/>
        <w:gridCol w:w="1027"/>
        <w:gridCol w:w="108"/>
        <w:gridCol w:w="1563"/>
      </w:tblGrid>
      <w:tr w:rsidR="00CC660F" w14:paraId="2CD3082F" w14:textId="77777777">
        <w:trPr>
          <w:trHeight w:hRule="exact" w:val="838"/>
        </w:trPr>
        <w:tc>
          <w:tcPr>
            <w:tcW w:w="743" w:type="dxa"/>
            <w:tcBorders>
              <w:top w:val="single" w:sz="5" w:space="0" w:color="000000"/>
              <w:left w:val="single" w:sz="5" w:space="0" w:color="000000"/>
              <w:bottom w:val="single" w:sz="5" w:space="0" w:color="000000"/>
              <w:right w:val="single" w:sz="5" w:space="0" w:color="000000"/>
            </w:tcBorders>
          </w:tcPr>
          <w:p w14:paraId="3D61EDDB" w14:textId="77777777" w:rsidR="00CC660F" w:rsidRDefault="00A52EE7">
            <w:pPr>
              <w:spacing w:line="260" w:lineRule="exact"/>
              <w:ind w:left="138"/>
              <w:rPr>
                <w:sz w:val="24"/>
                <w:szCs w:val="24"/>
              </w:rPr>
            </w:pPr>
            <w:r>
              <w:rPr>
                <w:b/>
                <w:color w:val="30849B"/>
                <w:sz w:val="24"/>
                <w:szCs w:val="24"/>
              </w:rPr>
              <w:t>S</w:t>
            </w:r>
            <w:r>
              <w:rPr>
                <w:b/>
                <w:color w:val="30849B"/>
                <w:spacing w:val="-1"/>
                <w:sz w:val="24"/>
                <w:szCs w:val="24"/>
              </w:rPr>
              <w:t>T</w:t>
            </w:r>
            <w:r>
              <w:rPr>
                <w:b/>
                <w:color w:val="30849B"/>
                <w:sz w:val="24"/>
                <w:szCs w:val="24"/>
              </w:rPr>
              <w:t>T</w:t>
            </w:r>
          </w:p>
        </w:tc>
        <w:tc>
          <w:tcPr>
            <w:tcW w:w="1208" w:type="dxa"/>
            <w:tcBorders>
              <w:top w:val="single" w:sz="5" w:space="0" w:color="000000"/>
              <w:left w:val="single" w:sz="5" w:space="0" w:color="000000"/>
              <w:bottom w:val="single" w:sz="5" w:space="0" w:color="000000"/>
              <w:right w:val="single" w:sz="5" w:space="0" w:color="000000"/>
            </w:tcBorders>
          </w:tcPr>
          <w:p w14:paraId="70EEC991" w14:textId="77777777" w:rsidR="00CC660F" w:rsidRDefault="00A52EE7">
            <w:pPr>
              <w:spacing w:line="260" w:lineRule="exact"/>
              <w:ind w:left="135"/>
              <w:rPr>
                <w:sz w:val="24"/>
                <w:szCs w:val="24"/>
              </w:rPr>
            </w:pPr>
            <w:r>
              <w:rPr>
                <w:b/>
                <w:color w:val="30849B"/>
                <w:sz w:val="24"/>
                <w:szCs w:val="24"/>
              </w:rPr>
              <w:t>HỌ TÊN</w:t>
            </w:r>
          </w:p>
        </w:tc>
        <w:tc>
          <w:tcPr>
            <w:tcW w:w="3687" w:type="dxa"/>
            <w:gridSpan w:val="2"/>
            <w:tcBorders>
              <w:top w:val="single" w:sz="5" w:space="0" w:color="000000"/>
              <w:left w:val="single" w:sz="5" w:space="0" w:color="000000"/>
              <w:bottom w:val="single" w:sz="5" w:space="0" w:color="000000"/>
              <w:right w:val="single" w:sz="5" w:space="0" w:color="000000"/>
            </w:tcBorders>
          </w:tcPr>
          <w:p w14:paraId="13B7A5CE" w14:textId="77777777" w:rsidR="00CC660F" w:rsidRDefault="00A52EE7">
            <w:pPr>
              <w:spacing w:line="260" w:lineRule="exact"/>
              <w:ind w:left="1147"/>
              <w:rPr>
                <w:sz w:val="24"/>
                <w:szCs w:val="24"/>
              </w:rPr>
            </w:pPr>
            <w:r>
              <w:rPr>
                <w:b/>
                <w:color w:val="30849B"/>
                <w:sz w:val="24"/>
                <w:szCs w:val="24"/>
              </w:rPr>
              <w:t>CÔNG VI</w:t>
            </w:r>
            <w:r>
              <w:rPr>
                <w:b/>
                <w:color w:val="30849B"/>
                <w:spacing w:val="1"/>
                <w:sz w:val="24"/>
                <w:szCs w:val="24"/>
              </w:rPr>
              <w:t>Ệ</w:t>
            </w:r>
            <w:r>
              <w:rPr>
                <w:b/>
                <w:color w:val="30849B"/>
                <w:sz w:val="24"/>
                <w:szCs w:val="24"/>
              </w:rPr>
              <w:t>C</w:t>
            </w:r>
          </w:p>
        </w:tc>
        <w:tc>
          <w:tcPr>
            <w:tcW w:w="1134" w:type="dxa"/>
            <w:gridSpan w:val="2"/>
            <w:tcBorders>
              <w:top w:val="single" w:sz="5" w:space="0" w:color="000000"/>
              <w:left w:val="single" w:sz="5" w:space="0" w:color="000000"/>
              <w:bottom w:val="single" w:sz="5" w:space="0" w:color="000000"/>
              <w:right w:val="single" w:sz="5" w:space="0" w:color="000000"/>
            </w:tcBorders>
          </w:tcPr>
          <w:p w14:paraId="0760997F" w14:textId="77777777" w:rsidR="00CC660F" w:rsidRDefault="00A52EE7">
            <w:pPr>
              <w:spacing w:before="1" w:line="260" w:lineRule="exact"/>
              <w:ind w:left="186" w:right="190"/>
              <w:jc w:val="center"/>
              <w:rPr>
                <w:sz w:val="24"/>
                <w:szCs w:val="24"/>
              </w:rPr>
            </w:pPr>
            <w:r>
              <w:rPr>
                <w:b/>
                <w:color w:val="30849B"/>
                <w:sz w:val="24"/>
                <w:szCs w:val="24"/>
              </w:rPr>
              <w:t>TỰ Đ</w:t>
            </w:r>
            <w:r>
              <w:rPr>
                <w:b/>
                <w:color w:val="30849B"/>
                <w:spacing w:val="-1"/>
                <w:sz w:val="24"/>
                <w:szCs w:val="24"/>
              </w:rPr>
              <w:t>Á</w:t>
            </w:r>
            <w:r>
              <w:rPr>
                <w:b/>
                <w:color w:val="30849B"/>
                <w:sz w:val="24"/>
                <w:szCs w:val="24"/>
              </w:rPr>
              <w:t>NH GIÁ</w:t>
            </w:r>
          </w:p>
        </w:tc>
        <w:tc>
          <w:tcPr>
            <w:tcW w:w="1134" w:type="dxa"/>
            <w:gridSpan w:val="2"/>
            <w:tcBorders>
              <w:top w:val="single" w:sz="5" w:space="0" w:color="000000"/>
              <w:left w:val="single" w:sz="5" w:space="0" w:color="000000"/>
              <w:bottom w:val="single" w:sz="5" w:space="0" w:color="000000"/>
              <w:right w:val="single" w:sz="5" w:space="0" w:color="000000"/>
            </w:tcBorders>
          </w:tcPr>
          <w:p w14:paraId="1FED3F75" w14:textId="77777777" w:rsidR="00CC660F" w:rsidRDefault="00A52EE7">
            <w:pPr>
              <w:spacing w:before="1" w:line="260" w:lineRule="exact"/>
              <w:ind w:left="152" w:right="155"/>
              <w:jc w:val="center"/>
              <w:rPr>
                <w:sz w:val="24"/>
                <w:szCs w:val="24"/>
              </w:rPr>
            </w:pPr>
            <w:r>
              <w:rPr>
                <w:b/>
                <w:color w:val="30849B"/>
                <w:sz w:val="24"/>
                <w:szCs w:val="24"/>
              </w:rPr>
              <w:t>NHÓM Đ</w:t>
            </w:r>
            <w:r>
              <w:rPr>
                <w:b/>
                <w:color w:val="30849B"/>
                <w:spacing w:val="-1"/>
                <w:sz w:val="24"/>
                <w:szCs w:val="24"/>
              </w:rPr>
              <w:t>Á</w:t>
            </w:r>
            <w:r>
              <w:rPr>
                <w:b/>
                <w:color w:val="30849B"/>
                <w:sz w:val="24"/>
                <w:szCs w:val="24"/>
              </w:rPr>
              <w:t>NH GIÁ</w:t>
            </w:r>
          </w:p>
        </w:tc>
        <w:tc>
          <w:tcPr>
            <w:tcW w:w="1671" w:type="dxa"/>
            <w:gridSpan w:val="2"/>
            <w:tcBorders>
              <w:top w:val="single" w:sz="5" w:space="0" w:color="000000"/>
              <w:left w:val="single" w:sz="5" w:space="0" w:color="000000"/>
              <w:bottom w:val="single" w:sz="5" w:space="0" w:color="000000"/>
              <w:right w:val="single" w:sz="5" w:space="0" w:color="000000"/>
            </w:tcBorders>
          </w:tcPr>
          <w:p w14:paraId="6BA82652" w14:textId="77777777" w:rsidR="00CC660F" w:rsidRDefault="00A52EE7">
            <w:pPr>
              <w:spacing w:line="260" w:lineRule="exact"/>
              <w:ind w:left="373"/>
              <w:rPr>
                <w:sz w:val="24"/>
                <w:szCs w:val="24"/>
              </w:rPr>
            </w:pPr>
            <w:r>
              <w:rPr>
                <w:b/>
                <w:color w:val="30849B"/>
                <w:sz w:val="24"/>
                <w:szCs w:val="24"/>
              </w:rPr>
              <w:t>KÝ T</w:t>
            </w:r>
            <w:r>
              <w:rPr>
                <w:b/>
                <w:color w:val="30849B"/>
                <w:spacing w:val="-1"/>
                <w:sz w:val="24"/>
                <w:szCs w:val="24"/>
              </w:rPr>
              <w:t>Ê</w:t>
            </w:r>
            <w:r>
              <w:rPr>
                <w:b/>
                <w:color w:val="30849B"/>
                <w:sz w:val="24"/>
                <w:szCs w:val="24"/>
              </w:rPr>
              <w:t>N</w:t>
            </w:r>
          </w:p>
        </w:tc>
      </w:tr>
      <w:tr w:rsidR="00CC660F" w14:paraId="79BFAA5D" w14:textId="77777777">
        <w:trPr>
          <w:trHeight w:hRule="exact" w:val="282"/>
        </w:trPr>
        <w:tc>
          <w:tcPr>
            <w:tcW w:w="743" w:type="dxa"/>
            <w:vMerge w:val="restart"/>
            <w:tcBorders>
              <w:top w:val="single" w:sz="5" w:space="0" w:color="000000"/>
              <w:left w:val="single" w:sz="5" w:space="0" w:color="000000"/>
              <w:right w:val="single" w:sz="5" w:space="0" w:color="000000"/>
            </w:tcBorders>
          </w:tcPr>
          <w:p w14:paraId="36EDB83C" w14:textId="77777777" w:rsidR="00CC660F" w:rsidRDefault="00A52EE7">
            <w:pPr>
              <w:spacing w:line="260" w:lineRule="exact"/>
              <w:ind w:left="102"/>
              <w:rPr>
                <w:sz w:val="24"/>
                <w:szCs w:val="24"/>
              </w:rPr>
            </w:pPr>
            <w:r>
              <w:rPr>
                <w:color w:val="30849B"/>
                <w:sz w:val="24"/>
                <w:szCs w:val="24"/>
              </w:rPr>
              <w:t>1</w:t>
            </w:r>
          </w:p>
        </w:tc>
        <w:tc>
          <w:tcPr>
            <w:tcW w:w="1208" w:type="dxa"/>
            <w:vMerge w:val="restart"/>
            <w:tcBorders>
              <w:top w:val="single" w:sz="5" w:space="0" w:color="000000"/>
              <w:left w:val="single" w:sz="5" w:space="0" w:color="000000"/>
              <w:right w:val="single" w:sz="5" w:space="0" w:color="000000"/>
            </w:tcBorders>
          </w:tcPr>
          <w:p w14:paraId="58C1A25F" w14:textId="2603476A" w:rsidR="00CC660F" w:rsidRDefault="004A1190" w:rsidP="004A1190">
            <w:pPr>
              <w:jc w:val="center"/>
            </w:pPr>
            <w:r>
              <w:rPr>
                <w:color w:val="30849B"/>
                <w:w w:val="150"/>
              </w:rPr>
              <w:t>Huỳnh Đỗ Vương</w:t>
            </w:r>
          </w:p>
        </w:tc>
        <w:tc>
          <w:tcPr>
            <w:tcW w:w="108" w:type="dxa"/>
            <w:vMerge w:val="restart"/>
            <w:tcBorders>
              <w:top w:val="single" w:sz="5" w:space="0" w:color="000000"/>
              <w:left w:val="single" w:sz="5" w:space="0" w:color="000000"/>
              <w:right w:val="nil"/>
            </w:tcBorders>
          </w:tcPr>
          <w:p w14:paraId="177F08C8" w14:textId="77777777" w:rsidR="00CC660F" w:rsidRDefault="00CC660F"/>
        </w:tc>
        <w:tc>
          <w:tcPr>
            <w:tcW w:w="3579" w:type="dxa"/>
            <w:vMerge w:val="restart"/>
            <w:tcBorders>
              <w:top w:val="single" w:sz="5" w:space="0" w:color="000000"/>
              <w:left w:val="nil"/>
              <w:right w:val="single" w:sz="5" w:space="0" w:color="000000"/>
            </w:tcBorders>
            <w:shd w:val="clear" w:color="auto" w:fill="D2EAF0"/>
          </w:tcPr>
          <w:p w14:paraId="7F809434" w14:textId="77777777" w:rsidR="00CC660F" w:rsidRDefault="00CC660F">
            <w:pPr>
              <w:rPr>
                <w:sz w:val="24"/>
                <w:szCs w:val="24"/>
              </w:rPr>
            </w:pPr>
          </w:p>
        </w:tc>
        <w:tc>
          <w:tcPr>
            <w:tcW w:w="107" w:type="dxa"/>
            <w:tcBorders>
              <w:top w:val="single" w:sz="5" w:space="0" w:color="000000"/>
              <w:left w:val="single" w:sz="5" w:space="0" w:color="000000"/>
              <w:bottom w:val="nil"/>
              <w:right w:val="nil"/>
            </w:tcBorders>
          </w:tcPr>
          <w:p w14:paraId="02C28DE6" w14:textId="77777777" w:rsidR="00CC660F" w:rsidRDefault="00CC660F"/>
        </w:tc>
        <w:tc>
          <w:tcPr>
            <w:tcW w:w="1027" w:type="dxa"/>
            <w:tcBorders>
              <w:top w:val="single" w:sz="5" w:space="0" w:color="000000"/>
              <w:left w:val="nil"/>
              <w:bottom w:val="nil"/>
              <w:right w:val="single" w:sz="5" w:space="0" w:color="000000"/>
            </w:tcBorders>
            <w:shd w:val="clear" w:color="auto" w:fill="D2EAF0"/>
          </w:tcPr>
          <w:p w14:paraId="7CCA5F88" w14:textId="77777777" w:rsidR="00CC660F" w:rsidRDefault="00CC660F">
            <w:pPr>
              <w:spacing w:line="260" w:lineRule="exact"/>
              <w:ind w:left="239"/>
              <w:rPr>
                <w:sz w:val="24"/>
                <w:szCs w:val="24"/>
              </w:rPr>
            </w:pPr>
          </w:p>
        </w:tc>
        <w:tc>
          <w:tcPr>
            <w:tcW w:w="107" w:type="dxa"/>
            <w:tcBorders>
              <w:top w:val="single" w:sz="5" w:space="0" w:color="000000"/>
              <w:left w:val="single" w:sz="5" w:space="0" w:color="000000"/>
              <w:bottom w:val="nil"/>
              <w:right w:val="nil"/>
            </w:tcBorders>
          </w:tcPr>
          <w:p w14:paraId="7ABFE056" w14:textId="77777777" w:rsidR="00CC660F" w:rsidRDefault="00CC660F"/>
        </w:tc>
        <w:tc>
          <w:tcPr>
            <w:tcW w:w="1027" w:type="dxa"/>
            <w:tcBorders>
              <w:top w:val="single" w:sz="5" w:space="0" w:color="000000"/>
              <w:left w:val="nil"/>
              <w:bottom w:val="nil"/>
              <w:right w:val="single" w:sz="5" w:space="0" w:color="000000"/>
            </w:tcBorders>
            <w:shd w:val="clear" w:color="auto" w:fill="D2EAF0"/>
          </w:tcPr>
          <w:p w14:paraId="2E0E44CB" w14:textId="77777777" w:rsidR="00CC660F" w:rsidRDefault="00CC660F">
            <w:pPr>
              <w:spacing w:line="260" w:lineRule="exact"/>
              <w:ind w:left="239"/>
              <w:rPr>
                <w:sz w:val="24"/>
                <w:szCs w:val="24"/>
              </w:rPr>
            </w:pPr>
          </w:p>
        </w:tc>
        <w:tc>
          <w:tcPr>
            <w:tcW w:w="108" w:type="dxa"/>
            <w:tcBorders>
              <w:top w:val="single" w:sz="5" w:space="0" w:color="000000"/>
              <w:left w:val="single" w:sz="5" w:space="0" w:color="000000"/>
              <w:bottom w:val="nil"/>
              <w:right w:val="nil"/>
            </w:tcBorders>
          </w:tcPr>
          <w:p w14:paraId="7471FBD5" w14:textId="77777777" w:rsidR="00CC660F" w:rsidRDefault="00CC660F"/>
        </w:tc>
        <w:tc>
          <w:tcPr>
            <w:tcW w:w="1563" w:type="dxa"/>
            <w:tcBorders>
              <w:top w:val="single" w:sz="5" w:space="0" w:color="000000"/>
              <w:left w:val="nil"/>
              <w:bottom w:val="nil"/>
              <w:right w:val="single" w:sz="5" w:space="0" w:color="000000"/>
            </w:tcBorders>
            <w:shd w:val="clear" w:color="auto" w:fill="D2EAF0"/>
          </w:tcPr>
          <w:p w14:paraId="53D6FD49" w14:textId="77777777" w:rsidR="00CC660F" w:rsidRDefault="00CC660F"/>
        </w:tc>
      </w:tr>
      <w:tr w:rsidR="00CC660F" w14:paraId="4889F9DA" w14:textId="77777777">
        <w:trPr>
          <w:trHeight w:hRule="exact" w:val="1936"/>
        </w:trPr>
        <w:tc>
          <w:tcPr>
            <w:tcW w:w="743" w:type="dxa"/>
            <w:vMerge/>
            <w:tcBorders>
              <w:left w:val="single" w:sz="5" w:space="0" w:color="000000"/>
              <w:bottom w:val="single" w:sz="5" w:space="0" w:color="000000"/>
              <w:right w:val="single" w:sz="5" w:space="0" w:color="000000"/>
            </w:tcBorders>
          </w:tcPr>
          <w:p w14:paraId="48F7B19D" w14:textId="77777777" w:rsidR="00CC660F" w:rsidRDefault="00CC660F"/>
        </w:tc>
        <w:tc>
          <w:tcPr>
            <w:tcW w:w="1208" w:type="dxa"/>
            <w:vMerge/>
            <w:tcBorders>
              <w:left w:val="single" w:sz="5" w:space="0" w:color="000000"/>
              <w:bottom w:val="single" w:sz="5" w:space="0" w:color="000000"/>
              <w:right w:val="single" w:sz="5" w:space="0" w:color="000000"/>
            </w:tcBorders>
          </w:tcPr>
          <w:p w14:paraId="6165A960" w14:textId="77777777" w:rsidR="00CC660F" w:rsidRDefault="00CC660F" w:rsidP="004A1190">
            <w:pPr>
              <w:jc w:val="center"/>
            </w:pPr>
          </w:p>
        </w:tc>
        <w:tc>
          <w:tcPr>
            <w:tcW w:w="108" w:type="dxa"/>
            <w:vMerge/>
            <w:tcBorders>
              <w:left w:val="single" w:sz="5" w:space="0" w:color="000000"/>
              <w:bottom w:val="single" w:sz="5" w:space="0" w:color="000000"/>
              <w:right w:val="nil"/>
            </w:tcBorders>
          </w:tcPr>
          <w:p w14:paraId="141FC3CF" w14:textId="77777777" w:rsidR="00CC660F" w:rsidRDefault="00CC660F"/>
        </w:tc>
        <w:tc>
          <w:tcPr>
            <w:tcW w:w="3579" w:type="dxa"/>
            <w:vMerge/>
            <w:tcBorders>
              <w:left w:val="nil"/>
              <w:bottom w:val="single" w:sz="5" w:space="0" w:color="000000"/>
              <w:right w:val="single" w:sz="5" w:space="0" w:color="000000"/>
            </w:tcBorders>
            <w:shd w:val="clear" w:color="auto" w:fill="D2EAF0"/>
          </w:tcPr>
          <w:p w14:paraId="21A7A050" w14:textId="77777777" w:rsidR="00CC660F" w:rsidRDefault="00CC660F"/>
        </w:tc>
        <w:tc>
          <w:tcPr>
            <w:tcW w:w="1134" w:type="dxa"/>
            <w:gridSpan w:val="2"/>
            <w:tcBorders>
              <w:top w:val="nil"/>
              <w:left w:val="single" w:sz="5" w:space="0" w:color="000000"/>
              <w:bottom w:val="single" w:sz="5" w:space="0" w:color="000000"/>
              <w:right w:val="single" w:sz="5" w:space="0" w:color="000000"/>
            </w:tcBorders>
            <w:shd w:val="clear" w:color="auto" w:fill="D2EAF0"/>
          </w:tcPr>
          <w:p w14:paraId="36BDD4CF" w14:textId="77777777" w:rsidR="00CC660F" w:rsidRDefault="00CC660F"/>
        </w:tc>
        <w:tc>
          <w:tcPr>
            <w:tcW w:w="1134" w:type="dxa"/>
            <w:gridSpan w:val="2"/>
            <w:tcBorders>
              <w:top w:val="nil"/>
              <w:left w:val="single" w:sz="5" w:space="0" w:color="000000"/>
              <w:bottom w:val="single" w:sz="5" w:space="0" w:color="000000"/>
              <w:right w:val="single" w:sz="5" w:space="0" w:color="000000"/>
            </w:tcBorders>
          </w:tcPr>
          <w:p w14:paraId="2B99E86F" w14:textId="77777777" w:rsidR="00CC660F" w:rsidRDefault="00CC660F"/>
        </w:tc>
        <w:tc>
          <w:tcPr>
            <w:tcW w:w="1671" w:type="dxa"/>
            <w:gridSpan w:val="2"/>
            <w:tcBorders>
              <w:top w:val="nil"/>
              <w:left w:val="single" w:sz="5" w:space="0" w:color="000000"/>
              <w:bottom w:val="single" w:sz="5" w:space="0" w:color="000000"/>
              <w:right w:val="single" w:sz="5" w:space="0" w:color="000000"/>
            </w:tcBorders>
            <w:shd w:val="clear" w:color="auto" w:fill="D2EAF0"/>
          </w:tcPr>
          <w:p w14:paraId="4A76BEFE" w14:textId="77777777" w:rsidR="00CC660F" w:rsidRDefault="00CC660F"/>
        </w:tc>
      </w:tr>
      <w:tr w:rsidR="00CC660F" w14:paraId="1CCB02EA" w14:textId="77777777">
        <w:trPr>
          <w:trHeight w:hRule="exact" w:val="2495"/>
        </w:trPr>
        <w:tc>
          <w:tcPr>
            <w:tcW w:w="743" w:type="dxa"/>
            <w:tcBorders>
              <w:top w:val="single" w:sz="5" w:space="0" w:color="000000"/>
              <w:left w:val="single" w:sz="5" w:space="0" w:color="000000"/>
              <w:bottom w:val="single" w:sz="5" w:space="0" w:color="000000"/>
              <w:right w:val="single" w:sz="5" w:space="0" w:color="000000"/>
            </w:tcBorders>
          </w:tcPr>
          <w:p w14:paraId="70430964" w14:textId="77777777" w:rsidR="00CC660F" w:rsidRDefault="00A52EE7">
            <w:pPr>
              <w:spacing w:before="21"/>
              <w:ind w:left="102"/>
            </w:pPr>
            <w:r>
              <w:rPr>
                <w:b/>
                <w:color w:val="30849B"/>
                <w:w w:val="150"/>
              </w:rPr>
              <w:t>2</w:t>
            </w:r>
          </w:p>
        </w:tc>
        <w:tc>
          <w:tcPr>
            <w:tcW w:w="1208" w:type="dxa"/>
            <w:tcBorders>
              <w:top w:val="single" w:sz="5" w:space="0" w:color="000000"/>
              <w:left w:val="single" w:sz="5" w:space="0" w:color="000000"/>
              <w:bottom w:val="single" w:sz="5" w:space="0" w:color="000000"/>
              <w:right w:val="single" w:sz="5" w:space="0" w:color="000000"/>
            </w:tcBorders>
          </w:tcPr>
          <w:p w14:paraId="56CC426E" w14:textId="77777777" w:rsidR="00CC660F" w:rsidRDefault="00CC660F" w:rsidP="004A1190">
            <w:pPr>
              <w:spacing w:before="17" w:line="240" w:lineRule="exact"/>
              <w:jc w:val="center"/>
              <w:rPr>
                <w:sz w:val="24"/>
                <w:szCs w:val="24"/>
              </w:rPr>
            </w:pPr>
          </w:p>
          <w:p w14:paraId="751D4E99" w14:textId="6515613D" w:rsidR="00CC660F" w:rsidRDefault="004A1190" w:rsidP="004A1190">
            <w:pPr>
              <w:spacing w:line="246" w:lineRule="auto"/>
              <w:ind w:left="275" w:right="9" w:hanging="76"/>
              <w:jc w:val="center"/>
            </w:pPr>
            <w:r>
              <w:rPr>
                <w:color w:val="30849B"/>
                <w:w w:val="150"/>
              </w:rPr>
              <w:t>Lê Quốc Hòa</w:t>
            </w:r>
          </w:p>
        </w:tc>
        <w:tc>
          <w:tcPr>
            <w:tcW w:w="3687" w:type="dxa"/>
            <w:gridSpan w:val="2"/>
            <w:tcBorders>
              <w:top w:val="single" w:sz="5" w:space="0" w:color="000000"/>
              <w:left w:val="single" w:sz="5" w:space="0" w:color="000000"/>
              <w:bottom w:val="single" w:sz="5" w:space="0" w:color="000000"/>
              <w:right w:val="single" w:sz="5" w:space="0" w:color="000000"/>
            </w:tcBorders>
          </w:tcPr>
          <w:p w14:paraId="005D3F38" w14:textId="77777777" w:rsidR="00CC660F" w:rsidRDefault="00CC660F">
            <w:pPr>
              <w:ind w:left="102" w:right="1145"/>
              <w:rPr>
                <w:sz w:val="24"/>
                <w:szCs w:val="24"/>
              </w:rPr>
            </w:pPr>
          </w:p>
        </w:tc>
        <w:tc>
          <w:tcPr>
            <w:tcW w:w="1134" w:type="dxa"/>
            <w:gridSpan w:val="2"/>
            <w:tcBorders>
              <w:top w:val="single" w:sz="5" w:space="0" w:color="000000"/>
              <w:left w:val="single" w:sz="5" w:space="0" w:color="000000"/>
              <w:bottom w:val="single" w:sz="5" w:space="0" w:color="000000"/>
              <w:right w:val="single" w:sz="5" w:space="0" w:color="000000"/>
            </w:tcBorders>
          </w:tcPr>
          <w:p w14:paraId="144EEFBC" w14:textId="77777777" w:rsidR="00CC660F" w:rsidRDefault="00CC660F">
            <w:pPr>
              <w:spacing w:line="260" w:lineRule="exact"/>
              <w:ind w:left="340"/>
              <w:rPr>
                <w:sz w:val="24"/>
                <w:szCs w:val="24"/>
              </w:rPr>
            </w:pPr>
          </w:p>
        </w:tc>
        <w:tc>
          <w:tcPr>
            <w:tcW w:w="1134" w:type="dxa"/>
            <w:gridSpan w:val="2"/>
            <w:tcBorders>
              <w:top w:val="single" w:sz="5" w:space="0" w:color="000000"/>
              <w:left w:val="single" w:sz="5" w:space="0" w:color="000000"/>
              <w:bottom w:val="single" w:sz="5" w:space="0" w:color="000000"/>
              <w:right w:val="single" w:sz="5" w:space="0" w:color="000000"/>
            </w:tcBorders>
          </w:tcPr>
          <w:p w14:paraId="334FAF1B" w14:textId="77777777" w:rsidR="00CC660F" w:rsidRDefault="00CC660F">
            <w:pPr>
              <w:spacing w:line="260" w:lineRule="exact"/>
              <w:ind w:left="340"/>
              <w:rPr>
                <w:sz w:val="24"/>
                <w:szCs w:val="24"/>
              </w:rPr>
            </w:pPr>
          </w:p>
        </w:tc>
        <w:tc>
          <w:tcPr>
            <w:tcW w:w="1671" w:type="dxa"/>
            <w:gridSpan w:val="2"/>
            <w:tcBorders>
              <w:top w:val="single" w:sz="5" w:space="0" w:color="000000"/>
              <w:left w:val="single" w:sz="5" w:space="0" w:color="000000"/>
              <w:bottom w:val="single" w:sz="5" w:space="0" w:color="000000"/>
              <w:right w:val="single" w:sz="5" w:space="0" w:color="000000"/>
            </w:tcBorders>
          </w:tcPr>
          <w:p w14:paraId="12FD5C4F" w14:textId="77777777" w:rsidR="00CC660F" w:rsidRDefault="00CC660F"/>
        </w:tc>
      </w:tr>
    </w:tbl>
    <w:p w14:paraId="333B9809" w14:textId="77777777" w:rsidR="00CC660F" w:rsidRDefault="00CC660F">
      <w:pPr>
        <w:sectPr w:rsidR="00CC660F">
          <w:pgSz w:w="12240" w:h="15840"/>
          <w:pgMar w:top="980" w:right="1220" w:bottom="280" w:left="1220" w:header="764" w:footer="943" w:gutter="0"/>
          <w:cols w:space="720"/>
        </w:sectPr>
      </w:pPr>
    </w:p>
    <w:p w14:paraId="1044609F" w14:textId="77777777" w:rsidR="00CC660F" w:rsidRDefault="00CC660F">
      <w:pPr>
        <w:spacing w:before="14" w:line="240" w:lineRule="exact"/>
        <w:rPr>
          <w:sz w:val="24"/>
          <w:szCs w:val="24"/>
        </w:rPr>
      </w:pPr>
    </w:p>
    <w:p w14:paraId="2A3B74F3" w14:textId="77777777" w:rsidR="00CC660F" w:rsidRDefault="00A52EE7">
      <w:pPr>
        <w:spacing w:before="19"/>
        <w:ind w:left="100"/>
        <w:rPr>
          <w:sz w:val="32"/>
          <w:szCs w:val="32"/>
        </w:rPr>
      </w:pPr>
      <w:r>
        <w:rPr>
          <w:color w:val="365F91"/>
          <w:sz w:val="32"/>
          <w:szCs w:val="32"/>
        </w:rPr>
        <w:t>M</w:t>
      </w:r>
      <w:r>
        <w:rPr>
          <w:color w:val="365F91"/>
          <w:spacing w:val="1"/>
          <w:sz w:val="32"/>
          <w:szCs w:val="32"/>
        </w:rPr>
        <w:t>ụ</w:t>
      </w:r>
      <w:r>
        <w:rPr>
          <w:color w:val="365F91"/>
          <w:sz w:val="32"/>
          <w:szCs w:val="32"/>
        </w:rPr>
        <w:t>c l</w:t>
      </w:r>
      <w:r>
        <w:rPr>
          <w:color w:val="365F91"/>
          <w:spacing w:val="-1"/>
          <w:sz w:val="32"/>
          <w:szCs w:val="32"/>
        </w:rPr>
        <w:t>ụ</w:t>
      </w:r>
      <w:r>
        <w:rPr>
          <w:color w:val="365F91"/>
          <w:sz w:val="32"/>
          <w:szCs w:val="32"/>
        </w:rPr>
        <w:t>c</w:t>
      </w:r>
    </w:p>
    <w:p w14:paraId="4602692A" w14:textId="77777777" w:rsidR="00CC660F" w:rsidRDefault="00A52EE7">
      <w:pPr>
        <w:spacing w:before="29"/>
        <w:ind w:left="100"/>
        <w:rPr>
          <w:rFonts w:ascii="Calibri" w:eastAsia="Calibri" w:hAnsi="Calibri" w:cs="Calibri"/>
          <w:sz w:val="22"/>
          <w:szCs w:val="22"/>
        </w:rPr>
      </w:pPr>
      <w:r>
        <w:rPr>
          <w:b/>
          <w:w w:val="94"/>
          <w:sz w:val="22"/>
          <w:szCs w:val="22"/>
        </w:rPr>
        <w:t>CHƢƠNG</w:t>
      </w:r>
      <w:r>
        <w:rPr>
          <w:b/>
          <w:spacing w:val="3"/>
          <w:w w:val="94"/>
          <w:sz w:val="22"/>
          <w:szCs w:val="22"/>
        </w:rPr>
        <w:t xml:space="preserve"> </w:t>
      </w:r>
      <w:r>
        <w:rPr>
          <w:b/>
          <w:spacing w:val="1"/>
          <w:sz w:val="22"/>
          <w:szCs w:val="22"/>
        </w:rPr>
        <w:t>1</w:t>
      </w:r>
      <w:r>
        <w:rPr>
          <w:b/>
          <w:sz w:val="22"/>
          <w:szCs w:val="22"/>
        </w:rPr>
        <w:t>.</w:t>
      </w:r>
      <w:r>
        <w:rPr>
          <w:b/>
          <w:spacing w:val="-1"/>
          <w:sz w:val="22"/>
          <w:szCs w:val="22"/>
        </w:rPr>
        <w:t xml:space="preserve"> </w:t>
      </w:r>
      <w:r>
        <w:rPr>
          <w:b/>
          <w:spacing w:val="1"/>
          <w:sz w:val="22"/>
          <w:szCs w:val="22"/>
        </w:rPr>
        <w:t>M</w:t>
      </w:r>
      <w:r>
        <w:rPr>
          <w:b/>
          <w:sz w:val="22"/>
          <w:szCs w:val="22"/>
        </w:rPr>
        <w:t>Ở</w:t>
      </w:r>
      <w:r>
        <w:rPr>
          <w:b/>
          <w:spacing w:val="-4"/>
          <w:sz w:val="22"/>
          <w:szCs w:val="22"/>
        </w:rPr>
        <w:t xml:space="preserve"> </w:t>
      </w:r>
      <w:r>
        <w:rPr>
          <w:b/>
          <w:w w:val="99"/>
          <w:sz w:val="22"/>
          <w:szCs w:val="22"/>
        </w:rPr>
        <w:t>ĐẦ</w:t>
      </w:r>
      <w:r>
        <w:rPr>
          <w:b/>
          <w:spacing w:val="13"/>
          <w:w w:val="99"/>
          <w:sz w:val="22"/>
          <w:szCs w:val="22"/>
        </w:rPr>
        <w:t>U</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27"/>
          <w:sz w:val="22"/>
          <w:szCs w:val="22"/>
        </w:rPr>
        <w:t xml:space="preserve"> </w:t>
      </w:r>
      <w:r>
        <w:rPr>
          <w:rFonts w:ascii="Calibri" w:eastAsia="Calibri" w:hAnsi="Calibri" w:cs="Calibri"/>
          <w:sz w:val="22"/>
          <w:szCs w:val="22"/>
        </w:rPr>
        <w:t>4</w:t>
      </w:r>
    </w:p>
    <w:p w14:paraId="658956C2" w14:textId="77777777" w:rsidR="00CC660F" w:rsidRDefault="00CC660F">
      <w:pPr>
        <w:spacing w:before="9" w:line="120" w:lineRule="exact"/>
        <w:rPr>
          <w:sz w:val="13"/>
          <w:szCs w:val="13"/>
        </w:rPr>
      </w:pPr>
    </w:p>
    <w:p w14:paraId="60D23CE5" w14:textId="77777777" w:rsidR="00CC660F" w:rsidRDefault="00A52EE7">
      <w:pPr>
        <w:ind w:left="320"/>
        <w:rPr>
          <w:rFonts w:ascii="Calibri" w:eastAsia="Calibri" w:hAnsi="Calibri" w:cs="Calibri"/>
          <w:sz w:val="22"/>
          <w:szCs w:val="22"/>
        </w:rPr>
      </w:pPr>
      <w:r>
        <w:rPr>
          <w:b/>
          <w:i/>
          <w:sz w:val="22"/>
          <w:szCs w:val="22"/>
        </w:rPr>
        <w:t>1</w:t>
      </w:r>
      <w:r>
        <w:rPr>
          <w:b/>
          <w:i/>
          <w:spacing w:val="1"/>
          <w:sz w:val="22"/>
          <w:szCs w:val="22"/>
        </w:rPr>
        <w:t>.</w:t>
      </w:r>
      <w:r>
        <w:rPr>
          <w:b/>
          <w:i/>
          <w:sz w:val="22"/>
          <w:szCs w:val="22"/>
        </w:rPr>
        <w:t xml:space="preserve">1     </w:t>
      </w:r>
      <w:r>
        <w:rPr>
          <w:b/>
          <w:i/>
          <w:spacing w:val="52"/>
          <w:sz w:val="22"/>
          <w:szCs w:val="22"/>
        </w:rPr>
        <w:t xml:space="preserve"> </w:t>
      </w:r>
      <w:r>
        <w:rPr>
          <w:b/>
          <w:i/>
          <w:sz w:val="22"/>
          <w:szCs w:val="22"/>
        </w:rPr>
        <w:t>Giới</w:t>
      </w:r>
      <w:r>
        <w:rPr>
          <w:b/>
          <w:i/>
          <w:spacing w:val="-2"/>
          <w:sz w:val="22"/>
          <w:szCs w:val="22"/>
        </w:rPr>
        <w:t xml:space="preserve"> </w:t>
      </w:r>
      <w:r>
        <w:rPr>
          <w:b/>
          <w:i/>
          <w:sz w:val="22"/>
          <w:szCs w:val="22"/>
        </w:rPr>
        <w:t>thiệu</w:t>
      </w:r>
      <w:r>
        <w:rPr>
          <w:b/>
          <w:i/>
          <w:spacing w:val="-4"/>
          <w:sz w:val="22"/>
          <w:szCs w:val="22"/>
        </w:rPr>
        <w:t xml:space="preserve"> </w:t>
      </w:r>
      <w:r>
        <w:rPr>
          <w:b/>
          <w:i/>
          <w:spacing w:val="1"/>
          <w:sz w:val="22"/>
          <w:szCs w:val="22"/>
        </w:rPr>
        <w:t>m</w:t>
      </w:r>
      <w:r>
        <w:rPr>
          <w:b/>
          <w:i/>
          <w:sz w:val="22"/>
          <w:szCs w:val="22"/>
        </w:rPr>
        <w:t>ôn</w:t>
      </w:r>
      <w:r>
        <w:rPr>
          <w:b/>
          <w:i/>
          <w:spacing w:val="-3"/>
          <w:sz w:val="22"/>
          <w:szCs w:val="22"/>
        </w:rPr>
        <w:t xml:space="preserve"> </w:t>
      </w:r>
      <w:r>
        <w:rPr>
          <w:b/>
          <w:i/>
          <w:spacing w:val="1"/>
          <w:sz w:val="22"/>
          <w:szCs w:val="22"/>
        </w:rPr>
        <w:t>họ</w:t>
      </w:r>
      <w:r>
        <w:rPr>
          <w:b/>
          <w:i/>
          <w:sz w:val="22"/>
          <w:szCs w:val="22"/>
        </w:rPr>
        <w:t>c</w:t>
      </w:r>
      <w:r>
        <w:rPr>
          <w:b/>
          <w:i/>
          <w:spacing w:val="-2"/>
          <w:sz w:val="22"/>
          <w:szCs w:val="22"/>
        </w:rPr>
        <w:t xml:space="preserve"> </w:t>
      </w:r>
      <w:r>
        <w:rPr>
          <w:b/>
          <w:i/>
          <w:sz w:val="22"/>
          <w:szCs w:val="22"/>
        </w:rPr>
        <w:t>và</w:t>
      </w:r>
      <w:r>
        <w:rPr>
          <w:b/>
          <w:i/>
          <w:spacing w:val="-2"/>
          <w:sz w:val="22"/>
          <w:szCs w:val="22"/>
        </w:rPr>
        <w:t xml:space="preserve"> </w:t>
      </w:r>
      <w:r>
        <w:rPr>
          <w:b/>
          <w:i/>
          <w:spacing w:val="1"/>
          <w:sz w:val="22"/>
          <w:szCs w:val="22"/>
        </w:rPr>
        <w:t>n</w:t>
      </w:r>
      <w:r>
        <w:rPr>
          <w:b/>
          <w:i/>
          <w:spacing w:val="-1"/>
          <w:sz w:val="22"/>
          <w:szCs w:val="22"/>
        </w:rPr>
        <w:t>h</w:t>
      </w:r>
      <w:r>
        <w:rPr>
          <w:b/>
          <w:i/>
          <w:sz w:val="22"/>
          <w:szCs w:val="22"/>
        </w:rPr>
        <w:t>óm</w:t>
      </w:r>
      <w:r>
        <w:rPr>
          <w:b/>
          <w:i/>
          <w:spacing w:val="-5"/>
          <w:sz w:val="22"/>
          <w:szCs w:val="22"/>
        </w:rPr>
        <w:t xml:space="preserve"> </w:t>
      </w:r>
      <w:r>
        <w:rPr>
          <w:b/>
          <w:i/>
          <w:sz w:val="22"/>
          <w:szCs w:val="22"/>
        </w:rPr>
        <w:t>t</w:t>
      </w:r>
      <w:r>
        <w:rPr>
          <w:b/>
          <w:i/>
          <w:spacing w:val="1"/>
          <w:sz w:val="22"/>
          <w:szCs w:val="22"/>
        </w:rPr>
        <w:t>h</w:t>
      </w:r>
      <w:r>
        <w:rPr>
          <w:b/>
          <w:i/>
          <w:sz w:val="22"/>
          <w:szCs w:val="22"/>
        </w:rPr>
        <w:t>ực</w:t>
      </w:r>
      <w:r>
        <w:rPr>
          <w:b/>
          <w:i/>
          <w:spacing w:val="-3"/>
          <w:sz w:val="22"/>
          <w:szCs w:val="22"/>
        </w:rPr>
        <w:t xml:space="preserve"> </w:t>
      </w:r>
      <w:r>
        <w:rPr>
          <w:b/>
          <w:i/>
          <w:w w:val="99"/>
          <w:sz w:val="22"/>
          <w:szCs w:val="22"/>
        </w:rPr>
        <w:t>hi</w:t>
      </w:r>
      <w:r>
        <w:rPr>
          <w:b/>
          <w:i/>
          <w:sz w:val="22"/>
          <w:szCs w:val="22"/>
        </w:rPr>
        <w:t>ệ</w:t>
      </w:r>
      <w:r>
        <w:rPr>
          <w:b/>
          <w:i/>
          <w:w w:val="99"/>
          <w:sz w:val="22"/>
          <w:szCs w:val="22"/>
        </w:rPr>
        <w:t>n</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26"/>
          <w:sz w:val="22"/>
          <w:szCs w:val="22"/>
        </w:rPr>
        <w:t xml:space="preserve"> </w:t>
      </w:r>
      <w:r>
        <w:rPr>
          <w:rFonts w:ascii="Calibri" w:eastAsia="Calibri" w:hAnsi="Calibri" w:cs="Calibri"/>
          <w:sz w:val="22"/>
          <w:szCs w:val="22"/>
        </w:rPr>
        <w:t>4</w:t>
      </w:r>
    </w:p>
    <w:p w14:paraId="7C771705" w14:textId="77777777" w:rsidR="00CC660F" w:rsidRDefault="00CC660F">
      <w:pPr>
        <w:spacing w:before="1" w:line="140" w:lineRule="exact"/>
        <w:rPr>
          <w:sz w:val="14"/>
          <w:szCs w:val="14"/>
        </w:rPr>
      </w:pPr>
    </w:p>
    <w:p w14:paraId="7FBB285A" w14:textId="77777777" w:rsidR="00CC660F" w:rsidRDefault="00A52EE7">
      <w:pPr>
        <w:ind w:left="320"/>
        <w:rPr>
          <w:rFonts w:ascii="Calibri" w:eastAsia="Calibri" w:hAnsi="Calibri" w:cs="Calibri"/>
          <w:sz w:val="22"/>
          <w:szCs w:val="22"/>
        </w:rPr>
      </w:pPr>
      <w:r>
        <w:rPr>
          <w:b/>
          <w:i/>
          <w:sz w:val="22"/>
          <w:szCs w:val="22"/>
        </w:rPr>
        <w:t>1</w:t>
      </w:r>
      <w:r>
        <w:rPr>
          <w:b/>
          <w:i/>
          <w:spacing w:val="1"/>
          <w:sz w:val="22"/>
          <w:szCs w:val="22"/>
        </w:rPr>
        <w:t>.</w:t>
      </w:r>
      <w:r>
        <w:rPr>
          <w:b/>
          <w:i/>
          <w:sz w:val="22"/>
          <w:szCs w:val="22"/>
        </w:rPr>
        <w:t xml:space="preserve">2     </w:t>
      </w:r>
      <w:r>
        <w:rPr>
          <w:b/>
          <w:i/>
          <w:spacing w:val="52"/>
          <w:sz w:val="22"/>
          <w:szCs w:val="22"/>
        </w:rPr>
        <w:t xml:space="preserve"> </w:t>
      </w:r>
      <w:r>
        <w:rPr>
          <w:b/>
          <w:i/>
          <w:sz w:val="22"/>
          <w:szCs w:val="22"/>
        </w:rPr>
        <w:t>Mô</w:t>
      </w:r>
      <w:r>
        <w:rPr>
          <w:b/>
          <w:i/>
          <w:spacing w:val="-2"/>
          <w:sz w:val="22"/>
          <w:szCs w:val="22"/>
        </w:rPr>
        <w:t xml:space="preserve"> </w:t>
      </w:r>
      <w:r>
        <w:rPr>
          <w:b/>
          <w:i/>
          <w:spacing w:val="1"/>
          <w:sz w:val="22"/>
          <w:szCs w:val="22"/>
        </w:rPr>
        <w:t>t</w:t>
      </w:r>
      <w:r>
        <w:rPr>
          <w:b/>
          <w:i/>
          <w:sz w:val="22"/>
          <w:szCs w:val="22"/>
        </w:rPr>
        <w:t>ả ứ</w:t>
      </w:r>
      <w:r>
        <w:rPr>
          <w:b/>
          <w:i/>
          <w:spacing w:val="-1"/>
          <w:sz w:val="22"/>
          <w:szCs w:val="22"/>
        </w:rPr>
        <w:t>n</w:t>
      </w:r>
      <w:r>
        <w:rPr>
          <w:b/>
          <w:i/>
          <w:sz w:val="22"/>
          <w:szCs w:val="22"/>
        </w:rPr>
        <w:t>g</w:t>
      </w:r>
      <w:r>
        <w:rPr>
          <w:b/>
          <w:i/>
          <w:spacing w:val="-3"/>
          <w:sz w:val="22"/>
          <w:szCs w:val="22"/>
        </w:rPr>
        <w:t xml:space="preserve"> </w:t>
      </w:r>
      <w:r>
        <w:rPr>
          <w:b/>
          <w:i/>
          <w:w w:val="99"/>
          <w:sz w:val="22"/>
          <w:szCs w:val="22"/>
        </w:rPr>
        <w:t>dụn</w:t>
      </w:r>
      <w:r>
        <w:rPr>
          <w:b/>
          <w:i/>
          <w:spacing w:val="19"/>
          <w:w w:val="99"/>
          <w:sz w:val="22"/>
          <w:szCs w:val="22"/>
        </w:rPr>
        <w:t>g</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27"/>
          <w:sz w:val="22"/>
          <w:szCs w:val="22"/>
        </w:rPr>
        <w:t xml:space="preserve"> </w:t>
      </w:r>
      <w:r>
        <w:rPr>
          <w:rFonts w:ascii="Calibri" w:eastAsia="Calibri" w:hAnsi="Calibri" w:cs="Calibri"/>
          <w:sz w:val="22"/>
          <w:szCs w:val="22"/>
        </w:rPr>
        <w:t>4</w:t>
      </w:r>
    </w:p>
    <w:p w14:paraId="4A08098B" w14:textId="77777777" w:rsidR="00CC660F" w:rsidRDefault="00CC660F">
      <w:pPr>
        <w:spacing w:before="1" w:line="140" w:lineRule="exact"/>
        <w:rPr>
          <w:sz w:val="14"/>
          <w:szCs w:val="14"/>
        </w:rPr>
      </w:pPr>
    </w:p>
    <w:p w14:paraId="3162F549" w14:textId="77777777" w:rsidR="00CC660F" w:rsidRDefault="00A52EE7">
      <w:pPr>
        <w:ind w:left="320"/>
        <w:rPr>
          <w:rFonts w:ascii="Calibri" w:eastAsia="Calibri" w:hAnsi="Calibri" w:cs="Calibri"/>
          <w:sz w:val="22"/>
          <w:szCs w:val="22"/>
        </w:rPr>
      </w:pPr>
      <w:r>
        <w:rPr>
          <w:b/>
          <w:i/>
          <w:sz w:val="22"/>
          <w:szCs w:val="22"/>
        </w:rPr>
        <w:t>1</w:t>
      </w:r>
      <w:r>
        <w:rPr>
          <w:b/>
          <w:i/>
          <w:spacing w:val="1"/>
          <w:sz w:val="22"/>
          <w:szCs w:val="22"/>
        </w:rPr>
        <w:t>.</w:t>
      </w:r>
      <w:r>
        <w:rPr>
          <w:b/>
          <w:i/>
          <w:sz w:val="22"/>
          <w:szCs w:val="22"/>
        </w:rPr>
        <w:t xml:space="preserve">3     </w:t>
      </w:r>
      <w:r>
        <w:rPr>
          <w:b/>
          <w:i/>
          <w:spacing w:val="52"/>
          <w:sz w:val="22"/>
          <w:szCs w:val="22"/>
        </w:rPr>
        <w:t xml:space="preserve"> </w:t>
      </w:r>
      <w:r>
        <w:rPr>
          <w:b/>
          <w:i/>
          <w:sz w:val="22"/>
          <w:szCs w:val="22"/>
        </w:rPr>
        <w:t>Ứng</w:t>
      </w:r>
      <w:r>
        <w:rPr>
          <w:b/>
          <w:i/>
          <w:spacing w:val="-3"/>
          <w:sz w:val="22"/>
          <w:szCs w:val="22"/>
        </w:rPr>
        <w:t xml:space="preserve"> </w:t>
      </w:r>
      <w:r>
        <w:rPr>
          <w:b/>
          <w:i/>
          <w:spacing w:val="1"/>
          <w:sz w:val="22"/>
          <w:szCs w:val="22"/>
        </w:rPr>
        <w:t>d</w:t>
      </w:r>
      <w:r>
        <w:rPr>
          <w:b/>
          <w:i/>
          <w:sz w:val="22"/>
          <w:szCs w:val="22"/>
        </w:rPr>
        <w:t>ụng</w:t>
      </w:r>
      <w:r>
        <w:rPr>
          <w:b/>
          <w:i/>
          <w:spacing w:val="-4"/>
          <w:sz w:val="22"/>
          <w:szCs w:val="22"/>
        </w:rPr>
        <w:t xml:space="preserve"> </w:t>
      </w:r>
      <w:r>
        <w:rPr>
          <w:b/>
          <w:i/>
          <w:sz w:val="22"/>
          <w:szCs w:val="22"/>
        </w:rPr>
        <w:t>t</w:t>
      </w:r>
      <w:r>
        <w:rPr>
          <w:b/>
          <w:i/>
          <w:spacing w:val="-1"/>
          <w:sz w:val="22"/>
          <w:szCs w:val="22"/>
        </w:rPr>
        <w:t>r</w:t>
      </w:r>
      <w:r>
        <w:rPr>
          <w:b/>
          <w:i/>
          <w:sz w:val="22"/>
          <w:szCs w:val="22"/>
        </w:rPr>
        <w:t>o</w:t>
      </w:r>
      <w:r>
        <w:rPr>
          <w:b/>
          <w:i/>
          <w:spacing w:val="1"/>
          <w:sz w:val="22"/>
          <w:szCs w:val="22"/>
        </w:rPr>
        <w:t>n</w:t>
      </w:r>
      <w:r>
        <w:rPr>
          <w:b/>
          <w:i/>
          <w:sz w:val="22"/>
          <w:szCs w:val="22"/>
        </w:rPr>
        <w:t>g</w:t>
      </w:r>
      <w:r>
        <w:rPr>
          <w:b/>
          <w:i/>
          <w:spacing w:val="-4"/>
          <w:sz w:val="22"/>
          <w:szCs w:val="22"/>
        </w:rPr>
        <w:t xml:space="preserve"> </w:t>
      </w:r>
      <w:r>
        <w:rPr>
          <w:b/>
          <w:i/>
          <w:sz w:val="22"/>
          <w:szCs w:val="22"/>
        </w:rPr>
        <w:t>c</w:t>
      </w:r>
      <w:r>
        <w:rPr>
          <w:b/>
          <w:i/>
          <w:spacing w:val="1"/>
          <w:sz w:val="22"/>
          <w:szCs w:val="22"/>
        </w:rPr>
        <w:t>uộ</w:t>
      </w:r>
      <w:r>
        <w:rPr>
          <w:b/>
          <w:i/>
          <w:sz w:val="22"/>
          <w:szCs w:val="22"/>
        </w:rPr>
        <w:t>c</w:t>
      </w:r>
      <w:r>
        <w:rPr>
          <w:b/>
          <w:i/>
          <w:spacing w:val="-3"/>
          <w:sz w:val="22"/>
          <w:szCs w:val="22"/>
        </w:rPr>
        <w:t xml:space="preserve"> </w:t>
      </w:r>
      <w:r>
        <w:rPr>
          <w:b/>
          <w:i/>
          <w:sz w:val="22"/>
          <w:szCs w:val="22"/>
        </w:rPr>
        <w:t>s</w:t>
      </w:r>
      <w:r>
        <w:rPr>
          <w:b/>
          <w:i/>
          <w:spacing w:val="1"/>
          <w:sz w:val="22"/>
          <w:szCs w:val="22"/>
        </w:rPr>
        <w:t>ố</w:t>
      </w:r>
      <w:r>
        <w:rPr>
          <w:b/>
          <w:i/>
          <w:spacing w:val="-1"/>
          <w:sz w:val="22"/>
          <w:szCs w:val="22"/>
        </w:rPr>
        <w:t>n</w:t>
      </w:r>
      <w:r>
        <w:rPr>
          <w:b/>
          <w:i/>
          <w:sz w:val="22"/>
          <w:szCs w:val="22"/>
        </w:rPr>
        <w:t>g</w:t>
      </w:r>
      <w:r>
        <w:rPr>
          <w:b/>
          <w:i/>
          <w:spacing w:val="-8"/>
          <w:sz w:val="22"/>
          <w:szCs w:val="22"/>
        </w:rPr>
        <w:t xml:space="preserve"> </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25"/>
          <w:sz w:val="22"/>
          <w:szCs w:val="22"/>
        </w:rPr>
        <w:t xml:space="preserve"> </w:t>
      </w:r>
      <w:r>
        <w:rPr>
          <w:rFonts w:ascii="Calibri" w:eastAsia="Calibri" w:hAnsi="Calibri" w:cs="Calibri"/>
          <w:sz w:val="22"/>
          <w:szCs w:val="22"/>
        </w:rPr>
        <w:t>4</w:t>
      </w:r>
    </w:p>
    <w:p w14:paraId="3C68B88D" w14:textId="77777777" w:rsidR="00CC660F" w:rsidRDefault="00CC660F">
      <w:pPr>
        <w:spacing w:before="9" w:line="120" w:lineRule="exact"/>
        <w:rPr>
          <w:sz w:val="13"/>
          <w:szCs w:val="13"/>
        </w:rPr>
      </w:pPr>
    </w:p>
    <w:p w14:paraId="187CDA8F" w14:textId="77777777" w:rsidR="00CC660F" w:rsidRDefault="00A52EE7">
      <w:pPr>
        <w:ind w:left="100"/>
        <w:rPr>
          <w:rFonts w:ascii="Calibri" w:eastAsia="Calibri" w:hAnsi="Calibri" w:cs="Calibri"/>
          <w:sz w:val="22"/>
          <w:szCs w:val="22"/>
        </w:rPr>
      </w:pPr>
      <w:r>
        <w:rPr>
          <w:b/>
          <w:w w:val="94"/>
          <w:sz w:val="22"/>
          <w:szCs w:val="22"/>
        </w:rPr>
        <w:t>CHƢƠNG</w:t>
      </w:r>
      <w:r>
        <w:rPr>
          <w:b/>
          <w:spacing w:val="3"/>
          <w:w w:val="94"/>
          <w:sz w:val="22"/>
          <w:szCs w:val="22"/>
        </w:rPr>
        <w:t xml:space="preserve"> </w:t>
      </w:r>
      <w:r>
        <w:rPr>
          <w:b/>
          <w:sz w:val="22"/>
          <w:szCs w:val="22"/>
        </w:rPr>
        <w:t xml:space="preserve">2 </w:t>
      </w:r>
      <w:r>
        <w:rPr>
          <w:b/>
          <w:spacing w:val="1"/>
          <w:sz w:val="22"/>
          <w:szCs w:val="22"/>
        </w:rPr>
        <w:t xml:space="preserve"> </w:t>
      </w:r>
      <w:r>
        <w:rPr>
          <w:b/>
          <w:sz w:val="22"/>
          <w:szCs w:val="22"/>
        </w:rPr>
        <w:t>PHÂN</w:t>
      </w:r>
      <w:r>
        <w:rPr>
          <w:b/>
          <w:spacing w:val="-6"/>
          <w:sz w:val="22"/>
          <w:szCs w:val="22"/>
        </w:rPr>
        <w:t xml:space="preserve"> </w:t>
      </w:r>
      <w:r>
        <w:rPr>
          <w:b/>
          <w:spacing w:val="1"/>
          <w:sz w:val="22"/>
          <w:szCs w:val="22"/>
        </w:rPr>
        <w:t>T</w:t>
      </w:r>
      <w:r>
        <w:rPr>
          <w:b/>
          <w:sz w:val="22"/>
          <w:szCs w:val="22"/>
        </w:rPr>
        <w:t>Í</w:t>
      </w:r>
      <w:r>
        <w:rPr>
          <w:b/>
          <w:spacing w:val="1"/>
          <w:sz w:val="22"/>
          <w:szCs w:val="22"/>
        </w:rPr>
        <w:t>C</w:t>
      </w:r>
      <w:r>
        <w:rPr>
          <w:b/>
          <w:sz w:val="22"/>
          <w:szCs w:val="22"/>
        </w:rPr>
        <w:t>H</w:t>
      </w:r>
      <w:r>
        <w:rPr>
          <w:b/>
          <w:spacing w:val="-6"/>
          <w:sz w:val="22"/>
          <w:szCs w:val="22"/>
        </w:rPr>
        <w:t xml:space="preserve"> </w:t>
      </w:r>
      <w:r>
        <w:rPr>
          <w:b/>
          <w:spacing w:val="1"/>
          <w:sz w:val="22"/>
          <w:szCs w:val="22"/>
        </w:rPr>
        <w:t>CẤ</w:t>
      </w:r>
      <w:r>
        <w:rPr>
          <w:b/>
          <w:sz w:val="22"/>
          <w:szCs w:val="22"/>
        </w:rPr>
        <w:t>U</w:t>
      </w:r>
      <w:r>
        <w:rPr>
          <w:b/>
          <w:spacing w:val="-5"/>
          <w:sz w:val="22"/>
          <w:szCs w:val="22"/>
        </w:rPr>
        <w:t xml:space="preserve"> </w:t>
      </w:r>
      <w:r>
        <w:rPr>
          <w:b/>
          <w:sz w:val="22"/>
          <w:szCs w:val="22"/>
        </w:rPr>
        <w:t>TR</w:t>
      </w:r>
      <w:r>
        <w:rPr>
          <w:b/>
          <w:spacing w:val="1"/>
          <w:sz w:val="22"/>
          <w:szCs w:val="22"/>
        </w:rPr>
        <w:t>Ú</w:t>
      </w:r>
      <w:r>
        <w:rPr>
          <w:b/>
          <w:sz w:val="22"/>
          <w:szCs w:val="22"/>
        </w:rPr>
        <w:t>C</w:t>
      </w:r>
      <w:r>
        <w:rPr>
          <w:b/>
          <w:spacing w:val="-6"/>
          <w:sz w:val="22"/>
          <w:szCs w:val="22"/>
        </w:rPr>
        <w:t xml:space="preserve"> </w:t>
      </w:r>
      <w:r>
        <w:rPr>
          <w:b/>
          <w:sz w:val="22"/>
          <w:szCs w:val="22"/>
        </w:rPr>
        <w:t>HỆ</w:t>
      </w:r>
      <w:r>
        <w:rPr>
          <w:b/>
          <w:spacing w:val="-3"/>
          <w:sz w:val="22"/>
          <w:szCs w:val="22"/>
        </w:rPr>
        <w:t xml:space="preserve"> </w:t>
      </w:r>
      <w:r>
        <w:rPr>
          <w:b/>
          <w:spacing w:val="1"/>
          <w:sz w:val="22"/>
          <w:szCs w:val="22"/>
        </w:rPr>
        <w:t>T</w:t>
      </w:r>
      <w:r>
        <w:rPr>
          <w:b/>
          <w:sz w:val="22"/>
          <w:szCs w:val="22"/>
        </w:rPr>
        <w:t>H</w:t>
      </w:r>
      <w:r>
        <w:rPr>
          <w:b/>
          <w:spacing w:val="1"/>
          <w:sz w:val="22"/>
          <w:szCs w:val="22"/>
        </w:rPr>
        <w:t>Ố</w:t>
      </w:r>
      <w:r>
        <w:rPr>
          <w:b/>
          <w:sz w:val="22"/>
          <w:szCs w:val="22"/>
        </w:rPr>
        <w:t>NG</w:t>
      </w:r>
      <w:r>
        <w:rPr>
          <w:b/>
          <w:spacing w:val="-21"/>
          <w:sz w:val="22"/>
          <w:szCs w:val="22"/>
        </w:rPr>
        <w:t xml:space="preserve"> </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25"/>
          <w:sz w:val="22"/>
          <w:szCs w:val="22"/>
        </w:rPr>
        <w:t xml:space="preserve"> </w:t>
      </w:r>
      <w:r>
        <w:rPr>
          <w:rFonts w:ascii="Calibri" w:eastAsia="Calibri" w:hAnsi="Calibri" w:cs="Calibri"/>
          <w:sz w:val="22"/>
          <w:szCs w:val="22"/>
        </w:rPr>
        <w:t>5</w:t>
      </w:r>
    </w:p>
    <w:p w14:paraId="08D9518E" w14:textId="77777777" w:rsidR="00CC660F" w:rsidRDefault="00CC660F">
      <w:pPr>
        <w:spacing w:before="1" w:line="140" w:lineRule="exact"/>
        <w:rPr>
          <w:sz w:val="14"/>
          <w:szCs w:val="14"/>
        </w:rPr>
      </w:pPr>
    </w:p>
    <w:p w14:paraId="141A7181" w14:textId="77777777" w:rsidR="00CC660F" w:rsidRDefault="00A52EE7">
      <w:pPr>
        <w:ind w:left="320"/>
        <w:rPr>
          <w:rFonts w:ascii="Calibri" w:eastAsia="Calibri" w:hAnsi="Calibri" w:cs="Calibri"/>
          <w:sz w:val="22"/>
          <w:szCs w:val="22"/>
        </w:rPr>
      </w:pPr>
      <w:r>
        <w:rPr>
          <w:b/>
          <w:i/>
          <w:sz w:val="22"/>
          <w:szCs w:val="22"/>
        </w:rPr>
        <w:t>2</w:t>
      </w:r>
      <w:r>
        <w:rPr>
          <w:b/>
          <w:i/>
          <w:spacing w:val="1"/>
          <w:sz w:val="22"/>
          <w:szCs w:val="22"/>
        </w:rPr>
        <w:t>.</w:t>
      </w:r>
      <w:r>
        <w:rPr>
          <w:b/>
          <w:i/>
          <w:sz w:val="22"/>
          <w:szCs w:val="22"/>
        </w:rPr>
        <w:t xml:space="preserve">1     </w:t>
      </w:r>
      <w:r>
        <w:rPr>
          <w:b/>
          <w:i/>
          <w:spacing w:val="52"/>
          <w:sz w:val="22"/>
          <w:szCs w:val="22"/>
        </w:rPr>
        <w:t xml:space="preserve"> </w:t>
      </w:r>
      <w:r>
        <w:rPr>
          <w:b/>
          <w:i/>
          <w:sz w:val="22"/>
          <w:szCs w:val="22"/>
        </w:rPr>
        <w:t>Ph</w:t>
      </w:r>
      <w:r>
        <w:rPr>
          <w:b/>
          <w:i/>
          <w:spacing w:val="1"/>
          <w:sz w:val="22"/>
          <w:szCs w:val="22"/>
        </w:rPr>
        <w:t>â</w:t>
      </w:r>
      <w:r>
        <w:rPr>
          <w:b/>
          <w:i/>
          <w:sz w:val="22"/>
          <w:szCs w:val="22"/>
        </w:rPr>
        <w:t>n</w:t>
      </w:r>
      <w:r>
        <w:rPr>
          <w:b/>
          <w:i/>
          <w:spacing w:val="-5"/>
          <w:sz w:val="22"/>
          <w:szCs w:val="22"/>
        </w:rPr>
        <w:t xml:space="preserve"> </w:t>
      </w:r>
      <w:r>
        <w:rPr>
          <w:b/>
          <w:i/>
          <w:sz w:val="22"/>
          <w:szCs w:val="22"/>
        </w:rPr>
        <w:t>tích</w:t>
      </w:r>
      <w:r>
        <w:rPr>
          <w:b/>
          <w:i/>
          <w:spacing w:val="-3"/>
          <w:sz w:val="22"/>
          <w:szCs w:val="22"/>
        </w:rPr>
        <w:t xml:space="preserve"> </w:t>
      </w:r>
      <w:r>
        <w:rPr>
          <w:b/>
          <w:i/>
          <w:sz w:val="22"/>
          <w:szCs w:val="22"/>
        </w:rPr>
        <w:t>t</w:t>
      </w:r>
      <w:r>
        <w:rPr>
          <w:b/>
          <w:i/>
          <w:spacing w:val="1"/>
          <w:sz w:val="22"/>
          <w:szCs w:val="22"/>
        </w:rPr>
        <w:t>h</w:t>
      </w:r>
      <w:r>
        <w:rPr>
          <w:b/>
          <w:i/>
          <w:sz w:val="22"/>
          <w:szCs w:val="22"/>
        </w:rPr>
        <w:t>iết</w:t>
      </w:r>
      <w:r>
        <w:rPr>
          <w:b/>
          <w:i/>
          <w:spacing w:val="-2"/>
          <w:sz w:val="22"/>
          <w:szCs w:val="22"/>
        </w:rPr>
        <w:t xml:space="preserve"> </w:t>
      </w:r>
      <w:r>
        <w:rPr>
          <w:b/>
          <w:i/>
          <w:sz w:val="22"/>
          <w:szCs w:val="22"/>
        </w:rPr>
        <w:t>hệ</w:t>
      </w:r>
      <w:r>
        <w:rPr>
          <w:b/>
          <w:i/>
          <w:spacing w:val="-1"/>
          <w:sz w:val="22"/>
          <w:szCs w:val="22"/>
        </w:rPr>
        <w:t xml:space="preserve"> </w:t>
      </w:r>
      <w:r>
        <w:rPr>
          <w:b/>
          <w:i/>
          <w:w w:val="99"/>
          <w:sz w:val="22"/>
          <w:szCs w:val="22"/>
        </w:rPr>
        <w:t>th</w:t>
      </w:r>
      <w:r>
        <w:rPr>
          <w:b/>
          <w:i/>
          <w:spacing w:val="1"/>
          <w:w w:val="99"/>
          <w:sz w:val="22"/>
          <w:szCs w:val="22"/>
        </w:rPr>
        <w:t>ố</w:t>
      </w:r>
      <w:r>
        <w:rPr>
          <w:b/>
          <w:i/>
          <w:w w:val="99"/>
          <w:sz w:val="22"/>
          <w:szCs w:val="22"/>
        </w:rPr>
        <w:t>n</w:t>
      </w:r>
      <w:r>
        <w:rPr>
          <w:b/>
          <w:i/>
          <w:spacing w:val="7"/>
          <w:w w:val="99"/>
          <w:sz w:val="22"/>
          <w:szCs w:val="22"/>
        </w:rPr>
        <w:t>g</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26"/>
          <w:sz w:val="22"/>
          <w:szCs w:val="22"/>
        </w:rPr>
        <w:t xml:space="preserve"> </w:t>
      </w:r>
      <w:r>
        <w:rPr>
          <w:rFonts w:ascii="Calibri" w:eastAsia="Calibri" w:hAnsi="Calibri" w:cs="Calibri"/>
          <w:sz w:val="22"/>
          <w:szCs w:val="22"/>
        </w:rPr>
        <w:t>5</w:t>
      </w:r>
    </w:p>
    <w:p w14:paraId="55812F30" w14:textId="77777777" w:rsidR="00CC660F" w:rsidRDefault="00CC660F">
      <w:pPr>
        <w:spacing w:before="1" w:line="140" w:lineRule="exact"/>
        <w:rPr>
          <w:sz w:val="14"/>
          <w:szCs w:val="14"/>
        </w:rPr>
      </w:pPr>
    </w:p>
    <w:p w14:paraId="57FC2FA9" w14:textId="77777777" w:rsidR="00CC660F" w:rsidRDefault="00A52EE7">
      <w:pPr>
        <w:ind w:left="320"/>
        <w:rPr>
          <w:rFonts w:ascii="Calibri" w:eastAsia="Calibri" w:hAnsi="Calibri" w:cs="Calibri"/>
          <w:sz w:val="22"/>
          <w:szCs w:val="22"/>
        </w:rPr>
      </w:pPr>
      <w:r>
        <w:rPr>
          <w:b/>
          <w:i/>
          <w:sz w:val="22"/>
          <w:szCs w:val="22"/>
        </w:rPr>
        <w:t>2</w:t>
      </w:r>
      <w:r>
        <w:rPr>
          <w:b/>
          <w:i/>
          <w:spacing w:val="1"/>
          <w:sz w:val="22"/>
          <w:szCs w:val="22"/>
        </w:rPr>
        <w:t>.</w:t>
      </w:r>
      <w:r>
        <w:rPr>
          <w:b/>
          <w:i/>
          <w:sz w:val="22"/>
          <w:szCs w:val="22"/>
        </w:rPr>
        <w:t xml:space="preserve">2     </w:t>
      </w:r>
      <w:r>
        <w:rPr>
          <w:b/>
          <w:i/>
          <w:spacing w:val="52"/>
          <w:sz w:val="22"/>
          <w:szCs w:val="22"/>
        </w:rPr>
        <w:t xml:space="preserve"> </w:t>
      </w:r>
      <w:r>
        <w:rPr>
          <w:b/>
          <w:i/>
          <w:sz w:val="22"/>
          <w:szCs w:val="22"/>
        </w:rPr>
        <w:t>Thiết</w:t>
      </w:r>
      <w:r>
        <w:rPr>
          <w:b/>
          <w:i/>
          <w:spacing w:val="-3"/>
          <w:sz w:val="22"/>
          <w:szCs w:val="22"/>
        </w:rPr>
        <w:t xml:space="preserve"> </w:t>
      </w:r>
      <w:r>
        <w:rPr>
          <w:b/>
          <w:i/>
          <w:spacing w:val="1"/>
          <w:sz w:val="22"/>
          <w:szCs w:val="22"/>
        </w:rPr>
        <w:t>k</w:t>
      </w:r>
      <w:r>
        <w:rPr>
          <w:b/>
          <w:i/>
          <w:sz w:val="22"/>
          <w:szCs w:val="22"/>
        </w:rPr>
        <w:t>ế</w:t>
      </w:r>
      <w:r>
        <w:rPr>
          <w:b/>
          <w:i/>
          <w:spacing w:val="-1"/>
          <w:sz w:val="22"/>
          <w:szCs w:val="22"/>
        </w:rPr>
        <w:t xml:space="preserve"> </w:t>
      </w:r>
      <w:r>
        <w:rPr>
          <w:b/>
          <w:i/>
          <w:sz w:val="22"/>
          <w:szCs w:val="22"/>
        </w:rPr>
        <w:t>hệ</w:t>
      </w:r>
      <w:r>
        <w:rPr>
          <w:b/>
          <w:i/>
          <w:spacing w:val="-1"/>
          <w:sz w:val="22"/>
          <w:szCs w:val="22"/>
        </w:rPr>
        <w:t xml:space="preserve"> </w:t>
      </w:r>
      <w:r>
        <w:rPr>
          <w:b/>
          <w:i/>
          <w:w w:val="99"/>
          <w:sz w:val="22"/>
          <w:szCs w:val="22"/>
        </w:rPr>
        <w:t>th</w:t>
      </w:r>
      <w:r>
        <w:rPr>
          <w:b/>
          <w:i/>
          <w:spacing w:val="1"/>
          <w:w w:val="99"/>
          <w:sz w:val="22"/>
          <w:szCs w:val="22"/>
        </w:rPr>
        <w:t>ố</w:t>
      </w:r>
      <w:r>
        <w:rPr>
          <w:b/>
          <w:i/>
          <w:w w:val="99"/>
          <w:sz w:val="22"/>
          <w:szCs w:val="22"/>
        </w:rPr>
        <w:t>n</w:t>
      </w:r>
      <w:r>
        <w:rPr>
          <w:b/>
          <w:i/>
          <w:spacing w:val="4"/>
          <w:w w:val="99"/>
          <w:sz w:val="22"/>
          <w:szCs w:val="22"/>
        </w:rPr>
        <w:t>g</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28"/>
          <w:sz w:val="22"/>
          <w:szCs w:val="22"/>
        </w:rPr>
        <w:t xml:space="preserve"> </w:t>
      </w:r>
      <w:r>
        <w:rPr>
          <w:rFonts w:ascii="Calibri" w:eastAsia="Calibri" w:hAnsi="Calibri" w:cs="Calibri"/>
          <w:sz w:val="22"/>
          <w:szCs w:val="22"/>
        </w:rPr>
        <w:t>19</w:t>
      </w:r>
    </w:p>
    <w:p w14:paraId="00BD3D77" w14:textId="77777777" w:rsidR="00CC660F" w:rsidRDefault="00CC660F">
      <w:pPr>
        <w:spacing w:before="9" w:line="120" w:lineRule="exact"/>
        <w:rPr>
          <w:sz w:val="13"/>
          <w:szCs w:val="13"/>
        </w:rPr>
      </w:pPr>
    </w:p>
    <w:p w14:paraId="76EBB440" w14:textId="77777777" w:rsidR="00CC660F" w:rsidRDefault="00A52EE7">
      <w:pPr>
        <w:ind w:left="100"/>
        <w:rPr>
          <w:rFonts w:ascii="Calibri" w:eastAsia="Calibri" w:hAnsi="Calibri" w:cs="Calibri"/>
          <w:sz w:val="22"/>
          <w:szCs w:val="22"/>
        </w:rPr>
      </w:pPr>
      <w:r>
        <w:rPr>
          <w:b/>
          <w:w w:val="94"/>
          <w:sz w:val="22"/>
          <w:szCs w:val="22"/>
        </w:rPr>
        <w:t>CHƢƠNG</w:t>
      </w:r>
      <w:r>
        <w:rPr>
          <w:b/>
          <w:spacing w:val="3"/>
          <w:w w:val="94"/>
          <w:sz w:val="22"/>
          <w:szCs w:val="22"/>
        </w:rPr>
        <w:t xml:space="preserve"> </w:t>
      </w:r>
      <w:r>
        <w:rPr>
          <w:b/>
          <w:sz w:val="22"/>
          <w:szCs w:val="22"/>
        </w:rPr>
        <w:t>3. CÀI</w:t>
      </w:r>
      <w:r>
        <w:rPr>
          <w:b/>
          <w:spacing w:val="-4"/>
          <w:sz w:val="22"/>
          <w:szCs w:val="22"/>
        </w:rPr>
        <w:t xml:space="preserve"> </w:t>
      </w:r>
      <w:r>
        <w:rPr>
          <w:b/>
          <w:spacing w:val="1"/>
          <w:sz w:val="22"/>
          <w:szCs w:val="22"/>
        </w:rPr>
        <w:t>Đ</w:t>
      </w:r>
      <w:r>
        <w:rPr>
          <w:b/>
          <w:sz w:val="22"/>
          <w:szCs w:val="22"/>
        </w:rPr>
        <w:t>ẶT</w:t>
      </w:r>
      <w:r>
        <w:rPr>
          <w:b/>
          <w:spacing w:val="-5"/>
          <w:sz w:val="22"/>
          <w:szCs w:val="22"/>
        </w:rPr>
        <w:t xml:space="preserve"> </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29"/>
          <w:sz w:val="22"/>
          <w:szCs w:val="22"/>
        </w:rPr>
        <w:t xml:space="preserve"> </w:t>
      </w:r>
      <w:r>
        <w:rPr>
          <w:rFonts w:ascii="Calibri" w:eastAsia="Calibri" w:hAnsi="Calibri" w:cs="Calibri"/>
          <w:sz w:val="22"/>
          <w:szCs w:val="22"/>
        </w:rPr>
        <w:t>34</w:t>
      </w:r>
    </w:p>
    <w:p w14:paraId="4B6EFA08" w14:textId="77777777" w:rsidR="00CC660F" w:rsidRDefault="00CC660F">
      <w:pPr>
        <w:spacing w:before="1" w:line="140" w:lineRule="exact"/>
        <w:rPr>
          <w:sz w:val="14"/>
          <w:szCs w:val="14"/>
        </w:rPr>
      </w:pPr>
    </w:p>
    <w:p w14:paraId="7B7AD0CE" w14:textId="77777777" w:rsidR="00CC660F" w:rsidRDefault="00A52EE7">
      <w:pPr>
        <w:ind w:left="320"/>
        <w:rPr>
          <w:rFonts w:ascii="Calibri" w:eastAsia="Calibri" w:hAnsi="Calibri" w:cs="Calibri"/>
          <w:sz w:val="22"/>
          <w:szCs w:val="22"/>
        </w:rPr>
      </w:pPr>
      <w:r>
        <w:rPr>
          <w:b/>
          <w:i/>
          <w:sz w:val="22"/>
          <w:szCs w:val="22"/>
        </w:rPr>
        <w:t>3</w:t>
      </w:r>
      <w:r>
        <w:rPr>
          <w:b/>
          <w:i/>
          <w:spacing w:val="1"/>
          <w:sz w:val="22"/>
          <w:szCs w:val="22"/>
        </w:rPr>
        <w:t>.</w:t>
      </w:r>
      <w:r>
        <w:rPr>
          <w:b/>
          <w:i/>
          <w:sz w:val="22"/>
          <w:szCs w:val="22"/>
        </w:rPr>
        <w:t xml:space="preserve">1     </w:t>
      </w:r>
      <w:r>
        <w:rPr>
          <w:b/>
          <w:i/>
          <w:spacing w:val="52"/>
          <w:sz w:val="22"/>
          <w:szCs w:val="22"/>
        </w:rPr>
        <w:t xml:space="preserve"> </w:t>
      </w:r>
      <w:r>
        <w:rPr>
          <w:b/>
          <w:i/>
          <w:sz w:val="22"/>
          <w:szCs w:val="22"/>
        </w:rPr>
        <w:t>M</w:t>
      </w:r>
      <w:r>
        <w:rPr>
          <w:b/>
          <w:i/>
          <w:spacing w:val="1"/>
          <w:sz w:val="22"/>
          <w:szCs w:val="22"/>
        </w:rPr>
        <w:t>à</w:t>
      </w:r>
      <w:r>
        <w:rPr>
          <w:b/>
          <w:i/>
          <w:sz w:val="22"/>
          <w:szCs w:val="22"/>
        </w:rPr>
        <w:t>n</w:t>
      </w:r>
      <w:r>
        <w:rPr>
          <w:b/>
          <w:i/>
          <w:spacing w:val="-4"/>
          <w:sz w:val="22"/>
          <w:szCs w:val="22"/>
        </w:rPr>
        <w:t xml:space="preserve"> </w:t>
      </w:r>
      <w:r>
        <w:rPr>
          <w:b/>
          <w:i/>
          <w:spacing w:val="1"/>
          <w:sz w:val="22"/>
          <w:szCs w:val="22"/>
        </w:rPr>
        <w:t>h</w:t>
      </w:r>
      <w:r>
        <w:rPr>
          <w:b/>
          <w:i/>
          <w:sz w:val="22"/>
          <w:szCs w:val="22"/>
        </w:rPr>
        <w:t>ình</w:t>
      </w:r>
      <w:r>
        <w:rPr>
          <w:b/>
          <w:i/>
          <w:spacing w:val="-4"/>
          <w:sz w:val="22"/>
          <w:szCs w:val="22"/>
        </w:rPr>
        <w:t xml:space="preserve"> </w:t>
      </w:r>
      <w:r>
        <w:rPr>
          <w:b/>
          <w:i/>
          <w:w w:val="99"/>
          <w:sz w:val="22"/>
          <w:szCs w:val="22"/>
        </w:rPr>
        <w:t>home</w:t>
      </w:r>
      <w:r>
        <w:rPr>
          <w:b/>
          <w:i/>
          <w:spacing w:val="-32"/>
          <w:sz w:val="22"/>
          <w:szCs w:val="22"/>
        </w:rPr>
        <w:t xml:space="preserve"> </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28"/>
          <w:sz w:val="22"/>
          <w:szCs w:val="22"/>
        </w:rPr>
        <w:t xml:space="preserve"> </w:t>
      </w:r>
      <w:r>
        <w:rPr>
          <w:rFonts w:ascii="Calibri" w:eastAsia="Calibri" w:hAnsi="Calibri" w:cs="Calibri"/>
          <w:sz w:val="22"/>
          <w:szCs w:val="22"/>
        </w:rPr>
        <w:t>34</w:t>
      </w:r>
    </w:p>
    <w:p w14:paraId="31A96F1D" w14:textId="77777777" w:rsidR="00CC660F" w:rsidRDefault="00CC660F">
      <w:pPr>
        <w:spacing w:before="1" w:line="140" w:lineRule="exact"/>
        <w:rPr>
          <w:sz w:val="14"/>
          <w:szCs w:val="14"/>
        </w:rPr>
      </w:pPr>
    </w:p>
    <w:p w14:paraId="4C18842D" w14:textId="77777777" w:rsidR="00CC660F" w:rsidRDefault="00A52EE7">
      <w:pPr>
        <w:ind w:left="320"/>
        <w:rPr>
          <w:rFonts w:ascii="Calibri" w:eastAsia="Calibri" w:hAnsi="Calibri" w:cs="Calibri"/>
          <w:sz w:val="22"/>
          <w:szCs w:val="22"/>
        </w:rPr>
      </w:pPr>
      <w:r>
        <w:rPr>
          <w:sz w:val="22"/>
          <w:szCs w:val="22"/>
        </w:rPr>
        <w:t>3</w:t>
      </w:r>
      <w:r>
        <w:rPr>
          <w:spacing w:val="1"/>
          <w:sz w:val="22"/>
          <w:szCs w:val="22"/>
        </w:rPr>
        <w:t>.</w:t>
      </w:r>
      <w:r>
        <w:rPr>
          <w:sz w:val="22"/>
          <w:szCs w:val="22"/>
        </w:rPr>
        <w:t xml:space="preserve">2     </w:t>
      </w:r>
      <w:r>
        <w:rPr>
          <w:spacing w:val="52"/>
          <w:sz w:val="22"/>
          <w:szCs w:val="22"/>
        </w:rPr>
        <w:t xml:space="preserve"> </w:t>
      </w:r>
      <w:r>
        <w:rPr>
          <w:b/>
          <w:i/>
          <w:sz w:val="22"/>
          <w:szCs w:val="22"/>
        </w:rPr>
        <w:t>M</w:t>
      </w:r>
      <w:r>
        <w:rPr>
          <w:b/>
          <w:i/>
          <w:spacing w:val="1"/>
          <w:sz w:val="22"/>
          <w:szCs w:val="22"/>
        </w:rPr>
        <w:t>à</w:t>
      </w:r>
      <w:r>
        <w:rPr>
          <w:b/>
          <w:i/>
          <w:sz w:val="22"/>
          <w:szCs w:val="22"/>
        </w:rPr>
        <w:t>n</w:t>
      </w:r>
      <w:r>
        <w:rPr>
          <w:b/>
          <w:i/>
          <w:spacing w:val="-4"/>
          <w:sz w:val="22"/>
          <w:szCs w:val="22"/>
        </w:rPr>
        <w:t xml:space="preserve"> </w:t>
      </w:r>
      <w:r>
        <w:rPr>
          <w:b/>
          <w:i/>
          <w:spacing w:val="1"/>
          <w:sz w:val="22"/>
          <w:szCs w:val="22"/>
        </w:rPr>
        <w:t>h</w:t>
      </w:r>
      <w:r>
        <w:rPr>
          <w:b/>
          <w:i/>
          <w:sz w:val="22"/>
          <w:szCs w:val="22"/>
        </w:rPr>
        <w:t>ình</w:t>
      </w:r>
      <w:r>
        <w:rPr>
          <w:b/>
          <w:i/>
          <w:spacing w:val="-4"/>
          <w:sz w:val="22"/>
          <w:szCs w:val="22"/>
        </w:rPr>
        <w:t xml:space="preserve"> </w:t>
      </w:r>
      <w:r>
        <w:rPr>
          <w:b/>
          <w:i/>
          <w:spacing w:val="1"/>
          <w:sz w:val="22"/>
          <w:szCs w:val="22"/>
        </w:rPr>
        <w:t>x</w:t>
      </w:r>
      <w:r>
        <w:rPr>
          <w:b/>
          <w:i/>
          <w:spacing w:val="-2"/>
          <w:sz w:val="22"/>
          <w:szCs w:val="22"/>
        </w:rPr>
        <w:t>e</w:t>
      </w:r>
      <w:r>
        <w:rPr>
          <w:b/>
          <w:i/>
          <w:sz w:val="22"/>
          <w:szCs w:val="22"/>
        </w:rPr>
        <w:t>m</w:t>
      </w:r>
      <w:r>
        <w:rPr>
          <w:b/>
          <w:i/>
          <w:spacing w:val="-3"/>
          <w:sz w:val="22"/>
          <w:szCs w:val="22"/>
        </w:rPr>
        <w:t xml:space="preserve"> </w:t>
      </w:r>
      <w:r>
        <w:rPr>
          <w:b/>
          <w:i/>
          <w:sz w:val="22"/>
          <w:szCs w:val="22"/>
        </w:rPr>
        <w:t>th</w:t>
      </w:r>
      <w:r>
        <w:rPr>
          <w:b/>
          <w:i/>
          <w:spacing w:val="1"/>
          <w:sz w:val="22"/>
          <w:szCs w:val="22"/>
        </w:rPr>
        <w:t>ô</w:t>
      </w:r>
      <w:r>
        <w:rPr>
          <w:b/>
          <w:i/>
          <w:sz w:val="22"/>
          <w:szCs w:val="22"/>
        </w:rPr>
        <w:t>ng</w:t>
      </w:r>
      <w:r>
        <w:rPr>
          <w:b/>
          <w:i/>
          <w:spacing w:val="-4"/>
          <w:sz w:val="22"/>
          <w:szCs w:val="22"/>
        </w:rPr>
        <w:t xml:space="preserve"> </w:t>
      </w:r>
      <w:r>
        <w:rPr>
          <w:b/>
          <w:i/>
          <w:sz w:val="22"/>
          <w:szCs w:val="22"/>
        </w:rPr>
        <w:t>tin</w:t>
      </w:r>
      <w:r>
        <w:rPr>
          <w:b/>
          <w:i/>
          <w:spacing w:val="-1"/>
          <w:sz w:val="22"/>
          <w:szCs w:val="22"/>
        </w:rPr>
        <w:t xml:space="preserve"> t</w:t>
      </w:r>
      <w:r>
        <w:rPr>
          <w:b/>
          <w:i/>
          <w:spacing w:val="2"/>
          <w:sz w:val="22"/>
          <w:szCs w:val="22"/>
        </w:rPr>
        <w:t>h</w:t>
      </w:r>
      <w:r>
        <w:rPr>
          <w:b/>
          <w:i/>
          <w:sz w:val="22"/>
          <w:szCs w:val="22"/>
        </w:rPr>
        <w:t>ời</w:t>
      </w:r>
      <w:r>
        <w:rPr>
          <w:b/>
          <w:i/>
          <w:spacing w:val="-1"/>
          <w:sz w:val="22"/>
          <w:szCs w:val="22"/>
        </w:rPr>
        <w:t xml:space="preserve"> </w:t>
      </w:r>
      <w:r>
        <w:rPr>
          <w:b/>
          <w:i/>
          <w:sz w:val="22"/>
          <w:szCs w:val="22"/>
        </w:rPr>
        <w:t>tiết t</w:t>
      </w:r>
      <w:r>
        <w:rPr>
          <w:b/>
          <w:i/>
          <w:spacing w:val="1"/>
          <w:sz w:val="22"/>
          <w:szCs w:val="22"/>
        </w:rPr>
        <w:t>ạ</w:t>
      </w:r>
      <w:r>
        <w:rPr>
          <w:b/>
          <w:i/>
          <w:sz w:val="22"/>
          <w:szCs w:val="22"/>
        </w:rPr>
        <w:t>i</w:t>
      </w:r>
      <w:r>
        <w:rPr>
          <w:b/>
          <w:i/>
          <w:spacing w:val="-1"/>
          <w:sz w:val="22"/>
          <w:szCs w:val="22"/>
        </w:rPr>
        <w:t xml:space="preserve"> </w:t>
      </w:r>
      <w:r>
        <w:rPr>
          <w:b/>
          <w:i/>
          <w:w w:val="99"/>
          <w:sz w:val="22"/>
          <w:szCs w:val="22"/>
        </w:rPr>
        <w:t>TP.HCM</w:t>
      </w:r>
      <w:r>
        <w:rPr>
          <w:b/>
          <w:i/>
          <w:spacing w:val="-17"/>
          <w:w w:val="99"/>
          <w:sz w:val="22"/>
          <w:szCs w:val="22"/>
        </w:rPr>
        <w:t xml:space="preserve"> </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27"/>
          <w:sz w:val="22"/>
          <w:szCs w:val="22"/>
        </w:rPr>
        <w:t xml:space="preserve"> </w:t>
      </w:r>
      <w:r>
        <w:rPr>
          <w:rFonts w:ascii="Calibri" w:eastAsia="Calibri" w:hAnsi="Calibri" w:cs="Calibri"/>
          <w:sz w:val="22"/>
          <w:szCs w:val="22"/>
        </w:rPr>
        <w:t>35</w:t>
      </w:r>
    </w:p>
    <w:p w14:paraId="6393879D" w14:textId="77777777" w:rsidR="00CC660F" w:rsidRDefault="00CC660F">
      <w:pPr>
        <w:spacing w:before="9" w:line="120" w:lineRule="exact"/>
        <w:rPr>
          <w:sz w:val="13"/>
          <w:szCs w:val="13"/>
        </w:rPr>
      </w:pPr>
    </w:p>
    <w:p w14:paraId="2DC68700" w14:textId="77777777" w:rsidR="00CC660F" w:rsidRDefault="00A52EE7">
      <w:pPr>
        <w:ind w:left="320"/>
        <w:rPr>
          <w:rFonts w:ascii="Calibri" w:eastAsia="Calibri" w:hAnsi="Calibri" w:cs="Calibri"/>
          <w:sz w:val="22"/>
          <w:szCs w:val="22"/>
        </w:rPr>
      </w:pPr>
      <w:r>
        <w:rPr>
          <w:sz w:val="22"/>
          <w:szCs w:val="22"/>
        </w:rPr>
        <w:t>3</w:t>
      </w:r>
      <w:r>
        <w:rPr>
          <w:spacing w:val="1"/>
          <w:sz w:val="22"/>
          <w:szCs w:val="22"/>
        </w:rPr>
        <w:t>.</w:t>
      </w:r>
      <w:r>
        <w:rPr>
          <w:sz w:val="22"/>
          <w:szCs w:val="22"/>
        </w:rPr>
        <w:t xml:space="preserve">3     </w:t>
      </w:r>
      <w:r>
        <w:rPr>
          <w:spacing w:val="52"/>
          <w:sz w:val="22"/>
          <w:szCs w:val="22"/>
        </w:rPr>
        <w:t xml:space="preserve"> </w:t>
      </w:r>
      <w:r>
        <w:rPr>
          <w:b/>
          <w:i/>
          <w:sz w:val="22"/>
          <w:szCs w:val="22"/>
        </w:rPr>
        <w:t>M</w:t>
      </w:r>
      <w:r>
        <w:rPr>
          <w:b/>
          <w:i/>
          <w:spacing w:val="1"/>
          <w:sz w:val="22"/>
          <w:szCs w:val="22"/>
        </w:rPr>
        <w:t>à</w:t>
      </w:r>
      <w:r>
        <w:rPr>
          <w:b/>
          <w:i/>
          <w:sz w:val="22"/>
          <w:szCs w:val="22"/>
        </w:rPr>
        <w:t>n</w:t>
      </w:r>
      <w:r>
        <w:rPr>
          <w:b/>
          <w:i/>
          <w:spacing w:val="-4"/>
          <w:sz w:val="22"/>
          <w:szCs w:val="22"/>
        </w:rPr>
        <w:t xml:space="preserve"> </w:t>
      </w:r>
      <w:r>
        <w:rPr>
          <w:b/>
          <w:i/>
          <w:spacing w:val="1"/>
          <w:sz w:val="22"/>
          <w:szCs w:val="22"/>
        </w:rPr>
        <w:t>h</w:t>
      </w:r>
      <w:r>
        <w:rPr>
          <w:b/>
          <w:i/>
          <w:sz w:val="22"/>
          <w:szCs w:val="22"/>
        </w:rPr>
        <w:t>ình</w:t>
      </w:r>
      <w:r>
        <w:rPr>
          <w:b/>
          <w:i/>
          <w:spacing w:val="-4"/>
          <w:sz w:val="22"/>
          <w:szCs w:val="22"/>
        </w:rPr>
        <w:t xml:space="preserve"> </w:t>
      </w:r>
      <w:r>
        <w:rPr>
          <w:b/>
          <w:i/>
          <w:spacing w:val="1"/>
          <w:sz w:val="22"/>
          <w:szCs w:val="22"/>
        </w:rPr>
        <w:t>x</w:t>
      </w:r>
      <w:r>
        <w:rPr>
          <w:b/>
          <w:i/>
          <w:spacing w:val="-2"/>
          <w:sz w:val="22"/>
          <w:szCs w:val="22"/>
        </w:rPr>
        <w:t>e</w:t>
      </w:r>
      <w:r>
        <w:rPr>
          <w:b/>
          <w:i/>
          <w:sz w:val="22"/>
          <w:szCs w:val="22"/>
        </w:rPr>
        <w:t>m</w:t>
      </w:r>
      <w:r>
        <w:rPr>
          <w:b/>
          <w:i/>
          <w:spacing w:val="-3"/>
          <w:sz w:val="22"/>
          <w:szCs w:val="22"/>
        </w:rPr>
        <w:t xml:space="preserve"> </w:t>
      </w:r>
      <w:r>
        <w:rPr>
          <w:b/>
          <w:i/>
          <w:sz w:val="22"/>
          <w:szCs w:val="22"/>
        </w:rPr>
        <w:t>t</w:t>
      </w:r>
      <w:r>
        <w:rPr>
          <w:b/>
          <w:i/>
          <w:spacing w:val="1"/>
          <w:sz w:val="22"/>
          <w:szCs w:val="22"/>
        </w:rPr>
        <w:t>h</w:t>
      </w:r>
      <w:r>
        <w:rPr>
          <w:b/>
          <w:i/>
          <w:sz w:val="22"/>
          <w:szCs w:val="22"/>
        </w:rPr>
        <w:t>ời</w:t>
      </w:r>
      <w:r>
        <w:rPr>
          <w:b/>
          <w:i/>
          <w:spacing w:val="-2"/>
          <w:sz w:val="22"/>
          <w:szCs w:val="22"/>
        </w:rPr>
        <w:t xml:space="preserve"> </w:t>
      </w:r>
      <w:r>
        <w:rPr>
          <w:b/>
          <w:i/>
          <w:sz w:val="22"/>
          <w:szCs w:val="22"/>
        </w:rPr>
        <w:t>tiết 7 n</w:t>
      </w:r>
      <w:r>
        <w:rPr>
          <w:b/>
          <w:i/>
          <w:spacing w:val="1"/>
          <w:sz w:val="22"/>
          <w:szCs w:val="22"/>
        </w:rPr>
        <w:t>g</w:t>
      </w:r>
      <w:r>
        <w:rPr>
          <w:b/>
          <w:i/>
          <w:sz w:val="22"/>
          <w:szCs w:val="22"/>
        </w:rPr>
        <w:t>ày</w:t>
      </w:r>
      <w:r>
        <w:rPr>
          <w:b/>
          <w:i/>
          <w:spacing w:val="-4"/>
          <w:sz w:val="22"/>
          <w:szCs w:val="22"/>
        </w:rPr>
        <w:t xml:space="preserve"> </w:t>
      </w:r>
      <w:r>
        <w:rPr>
          <w:b/>
          <w:i/>
          <w:sz w:val="22"/>
          <w:szCs w:val="22"/>
        </w:rPr>
        <w:t>t</w:t>
      </w:r>
      <w:r>
        <w:rPr>
          <w:b/>
          <w:i/>
          <w:spacing w:val="1"/>
          <w:sz w:val="22"/>
          <w:szCs w:val="22"/>
        </w:rPr>
        <w:t>i</w:t>
      </w:r>
      <w:r>
        <w:rPr>
          <w:b/>
          <w:i/>
          <w:sz w:val="22"/>
          <w:szCs w:val="22"/>
        </w:rPr>
        <w:t>ếp th</w:t>
      </w:r>
      <w:r>
        <w:rPr>
          <w:b/>
          <w:i/>
          <w:spacing w:val="-1"/>
          <w:sz w:val="22"/>
          <w:szCs w:val="22"/>
        </w:rPr>
        <w:t>e</w:t>
      </w:r>
      <w:r>
        <w:rPr>
          <w:b/>
          <w:i/>
          <w:sz w:val="22"/>
          <w:szCs w:val="22"/>
        </w:rPr>
        <w:t>o</w:t>
      </w:r>
      <w:r>
        <w:rPr>
          <w:b/>
          <w:i/>
          <w:spacing w:val="-5"/>
          <w:sz w:val="22"/>
          <w:szCs w:val="22"/>
        </w:rPr>
        <w:t xml:space="preserve"> </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28"/>
          <w:sz w:val="22"/>
          <w:szCs w:val="22"/>
        </w:rPr>
        <w:t xml:space="preserve"> </w:t>
      </w:r>
      <w:r>
        <w:rPr>
          <w:rFonts w:ascii="Calibri" w:eastAsia="Calibri" w:hAnsi="Calibri" w:cs="Calibri"/>
          <w:sz w:val="22"/>
          <w:szCs w:val="22"/>
        </w:rPr>
        <w:t>36</w:t>
      </w:r>
    </w:p>
    <w:p w14:paraId="3435D33B" w14:textId="77777777" w:rsidR="00CC660F" w:rsidRDefault="00CC660F">
      <w:pPr>
        <w:spacing w:before="1" w:line="140" w:lineRule="exact"/>
        <w:rPr>
          <w:sz w:val="14"/>
          <w:szCs w:val="14"/>
        </w:rPr>
      </w:pPr>
    </w:p>
    <w:p w14:paraId="0FF55C2C" w14:textId="77777777" w:rsidR="00CC660F" w:rsidRDefault="00A52EE7">
      <w:pPr>
        <w:ind w:left="320"/>
        <w:rPr>
          <w:rFonts w:ascii="Calibri" w:eastAsia="Calibri" w:hAnsi="Calibri" w:cs="Calibri"/>
          <w:sz w:val="22"/>
          <w:szCs w:val="22"/>
        </w:rPr>
      </w:pPr>
      <w:r>
        <w:rPr>
          <w:sz w:val="22"/>
          <w:szCs w:val="22"/>
        </w:rPr>
        <w:t>3</w:t>
      </w:r>
      <w:r>
        <w:rPr>
          <w:spacing w:val="1"/>
          <w:sz w:val="22"/>
          <w:szCs w:val="22"/>
        </w:rPr>
        <w:t>.</w:t>
      </w:r>
      <w:r>
        <w:rPr>
          <w:sz w:val="22"/>
          <w:szCs w:val="22"/>
        </w:rPr>
        <w:t xml:space="preserve">4     </w:t>
      </w:r>
      <w:r>
        <w:rPr>
          <w:spacing w:val="52"/>
          <w:sz w:val="22"/>
          <w:szCs w:val="22"/>
        </w:rPr>
        <w:t xml:space="preserve"> </w:t>
      </w:r>
      <w:r>
        <w:rPr>
          <w:b/>
          <w:i/>
          <w:sz w:val="22"/>
          <w:szCs w:val="22"/>
        </w:rPr>
        <w:t>M</w:t>
      </w:r>
      <w:r>
        <w:rPr>
          <w:b/>
          <w:i/>
          <w:spacing w:val="1"/>
          <w:sz w:val="22"/>
          <w:szCs w:val="22"/>
        </w:rPr>
        <w:t>à</w:t>
      </w:r>
      <w:r>
        <w:rPr>
          <w:b/>
          <w:i/>
          <w:sz w:val="22"/>
          <w:szCs w:val="22"/>
        </w:rPr>
        <w:t>n</w:t>
      </w:r>
      <w:r>
        <w:rPr>
          <w:b/>
          <w:i/>
          <w:spacing w:val="-4"/>
          <w:sz w:val="22"/>
          <w:szCs w:val="22"/>
        </w:rPr>
        <w:t xml:space="preserve"> </w:t>
      </w:r>
      <w:r>
        <w:rPr>
          <w:b/>
          <w:i/>
          <w:spacing w:val="1"/>
          <w:sz w:val="22"/>
          <w:szCs w:val="22"/>
        </w:rPr>
        <w:t>h</w:t>
      </w:r>
      <w:r>
        <w:rPr>
          <w:b/>
          <w:i/>
          <w:sz w:val="22"/>
          <w:szCs w:val="22"/>
        </w:rPr>
        <w:t>ình</w:t>
      </w:r>
      <w:r>
        <w:rPr>
          <w:b/>
          <w:i/>
          <w:spacing w:val="-4"/>
          <w:sz w:val="22"/>
          <w:szCs w:val="22"/>
        </w:rPr>
        <w:t xml:space="preserve"> </w:t>
      </w:r>
      <w:r>
        <w:rPr>
          <w:b/>
          <w:i/>
          <w:sz w:val="22"/>
          <w:szCs w:val="22"/>
        </w:rPr>
        <w:t>tìm</w:t>
      </w:r>
      <w:r>
        <w:rPr>
          <w:b/>
          <w:i/>
          <w:spacing w:val="-1"/>
          <w:sz w:val="22"/>
          <w:szCs w:val="22"/>
        </w:rPr>
        <w:t xml:space="preserve"> </w:t>
      </w:r>
      <w:r>
        <w:rPr>
          <w:b/>
          <w:i/>
          <w:spacing w:val="1"/>
          <w:w w:val="99"/>
          <w:sz w:val="22"/>
          <w:szCs w:val="22"/>
        </w:rPr>
        <w:t>k</w:t>
      </w:r>
      <w:r>
        <w:rPr>
          <w:b/>
          <w:i/>
          <w:spacing w:val="1"/>
          <w:sz w:val="22"/>
          <w:szCs w:val="22"/>
        </w:rPr>
        <w:t>i</w:t>
      </w:r>
      <w:r>
        <w:rPr>
          <w:b/>
          <w:i/>
          <w:sz w:val="22"/>
          <w:szCs w:val="22"/>
        </w:rPr>
        <w:t>ế</w:t>
      </w:r>
      <w:r>
        <w:rPr>
          <w:b/>
          <w:i/>
          <w:spacing w:val="12"/>
          <w:w w:val="99"/>
          <w:sz w:val="22"/>
          <w:szCs w:val="22"/>
        </w:rPr>
        <w:t>m</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28"/>
          <w:sz w:val="22"/>
          <w:szCs w:val="22"/>
        </w:rPr>
        <w:t xml:space="preserve"> </w:t>
      </w:r>
      <w:r>
        <w:rPr>
          <w:rFonts w:ascii="Calibri" w:eastAsia="Calibri" w:hAnsi="Calibri" w:cs="Calibri"/>
          <w:sz w:val="22"/>
          <w:szCs w:val="22"/>
        </w:rPr>
        <w:t>37</w:t>
      </w:r>
    </w:p>
    <w:p w14:paraId="52DDC060" w14:textId="77777777" w:rsidR="00CC660F" w:rsidRDefault="00CC660F">
      <w:pPr>
        <w:spacing w:before="1" w:line="140" w:lineRule="exact"/>
        <w:rPr>
          <w:sz w:val="14"/>
          <w:szCs w:val="14"/>
        </w:rPr>
      </w:pPr>
    </w:p>
    <w:p w14:paraId="202A0C27" w14:textId="77777777" w:rsidR="00CC660F" w:rsidRDefault="00A52EE7">
      <w:pPr>
        <w:ind w:left="320"/>
        <w:rPr>
          <w:rFonts w:ascii="Calibri" w:eastAsia="Calibri" w:hAnsi="Calibri" w:cs="Calibri"/>
          <w:sz w:val="22"/>
          <w:szCs w:val="22"/>
        </w:rPr>
      </w:pPr>
      <w:r>
        <w:rPr>
          <w:sz w:val="22"/>
          <w:szCs w:val="22"/>
        </w:rPr>
        <w:t>3</w:t>
      </w:r>
      <w:r>
        <w:rPr>
          <w:spacing w:val="1"/>
          <w:sz w:val="22"/>
          <w:szCs w:val="22"/>
        </w:rPr>
        <w:t>.</w:t>
      </w:r>
      <w:r>
        <w:rPr>
          <w:sz w:val="22"/>
          <w:szCs w:val="22"/>
        </w:rPr>
        <w:t xml:space="preserve">5     </w:t>
      </w:r>
      <w:r>
        <w:rPr>
          <w:spacing w:val="52"/>
          <w:sz w:val="22"/>
          <w:szCs w:val="22"/>
        </w:rPr>
        <w:t xml:space="preserve"> </w:t>
      </w:r>
      <w:r>
        <w:rPr>
          <w:b/>
          <w:i/>
          <w:sz w:val="22"/>
          <w:szCs w:val="22"/>
        </w:rPr>
        <w:t>M</w:t>
      </w:r>
      <w:r>
        <w:rPr>
          <w:b/>
          <w:i/>
          <w:spacing w:val="1"/>
          <w:sz w:val="22"/>
          <w:szCs w:val="22"/>
        </w:rPr>
        <w:t>à</w:t>
      </w:r>
      <w:r>
        <w:rPr>
          <w:b/>
          <w:i/>
          <w:sz w:val="22"/>
          <w:szCs w:val="22"/>
        </w:rPr>
        <w:t>n</w:t>
      </w:r>
      <w:r>
        <w:rPr>
          <w:b/>
          <w:i/>
          <w:spacing w:val="-4"/>
          <w:sz w:val="22"/>
          <w:szCs w:val="22"/>
        </w:rPr>
        <w:t xml:space="preserve"> </w:t>
      </w:r>
      <w:r>
        <w:rPr>
          <w:b/>
          <w:i/>
          <w:spacing w:val="1"/>
          <w:sz w:val="22"/>
          <w:szCs w:val="22"/>
        </w:rPr>
        <w:t>h</w:t>
      </w:r>
      <w:r>
        <w:rPr>
          <w:b/>
          <w:i/>
          <w:sz w:val="22"/>
          <w:szCs w:val="22"/>
        </w:rPr>
        <w:t>ình</w:t>
      </w:r>
      <w:r>
        <w:rPr>
          <w:b/>
          <w:i/>
          <w:spacing w:val="-4"/>
          <w:sz w:val="22"/>
          <w:szCs w:val="22"/>
        </w:rPr>
        <w:t xml:space="preserve"> </w:t>
      </w:r>
      <w:r>
        <w:rPr>
          <w:b/>
          <w:i/>
          <w:spacing w:val="1"/>
          <w:sz w:val="22"/>
          <w:szCs w:val="22"/>
        </w:rPr>
        <w:t>l</w:t>
      </w:r>
      <w:r>
        <w:rPr>
          <w:b/>
          <w:i/>
          <w:sz w:val="22"/>
          <w:szCs w:val="22"/>
        </w:rPr>
        <w:t>ị</w:t>
      </w:r>
      <w:r>
        <w:rPr>
          <w:b/>
          <w:i/>
          <w:spacing w:val="-2"/>
          <w:sz w:val="22"/>
          <w:szCs w:val="22"/>
        </w:rPr>
        <w:t>c</w:t>
      </w:r>
      <w:r>
        <w:rPr>
          <w:b/>
          <w:i/>
          <w:sz w:val="22"/>
          <w:szCs w:val="22"/>
        </w:rPr>
        <w:t>h</w:t>
      </w:r>
      <w:r>
        <w:rPr>
          <w:b/>
          <w:i/>
          <w:spacing w:val="-1"/>
          <w:sz w:val="22"/>
          <w:szCs w:val="22"/>
        </w:rPr>
        <w:t xml:space="preserve"> </w:t>
      </w:r>
      <w:r>
        <w:rPr>
          <w:b/>
          <w:i/>
          <w:w w:val="99"/>
          <w:sz w:val="22"/>
          <w:szCs w:val="22"/>
        </w:rPr>
        <w:t>s</w:t>
      </w:r>
      <w:r>
        <w:rPr>
          <w:b/>
          <w:i/>
          <w:spacing w:val="20"/>
          <w:w w:val="99"/>
          <w:sz w:val="22"/>
          <w:szCs w:val="22"/>
        </w:rPr>
        <w:t>ử</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28"/>
          <w:sz w:val="22"/>
          <w:szCs w:val="22"/>
        </w:rPr>
        <w:t xml:space="preserve"> </w:t>
      </w:r>
      <w:r>
        <w:rPr>
          <w:rFonts w:ascii="Calibri" w:eastAsia="Calibri" w:hAnsi="Calibri" w:cs="Calibri"/>
          <w:sz w:val="22"/>
          <w:szCs w:val="22"/>
        </w:rPr>
        <w:t>38</w:t>
      </w:r>
    </w:p>
    <w:p w14:paraId="0820EF84" w14:textId="77777777" w:rsidR="00CC660F" w:rsidRDefault="00CC660F">
      <w:pPr>
        <w:spacing w:before="1" w:line="140" w:lineRule="exact"/>
        <w:rPr>
          <w:sz w:val="14"/>
          <w:szCs w:val="14"/>
        </w:rPr>
      </w:pPr>
    </w:p>
    <w:p w14:paraId="72914908" w14:textId="77777777" w:rsidR="00CC660F" w:rsidRDefault="00A52EE7">
      <w:pPr>
        <w:ind w:left="100"/>
        <w:rPr>
          <w:rFonts w:ascii="Calibri" w:eastAsia="Calibri" w:hAnsi="Calibri" w:cs="Calibri"/>
          <w:sz w:val="22"/>
          <w:szCs w:val="22"/>
        </w:rPr>
      </w:pPr>
      <w:r>
        <w:rPr>
          <w:b/>
          <w:w w:val="94"/>
          <w:sz w:val="22"/>
          <w:szCs w:val="22"/>
        </w:rPr>
        <w:t>CHƢƠNG</w:t>
      </w:r>
      <w:r>
        <w:rPr>
          <w:b/>
          <w:spacing w:val="3"/>
          <w:w w:val="94"/>
          <w:sz w:val="22"/>
          <w:szCs w:val="22"/>
        </w:rPr>
        <w:t xml:space="preserve"> </w:t>
      </w:r>
      <w:r>
        <w:rPr>
          <w:b/>
          <w:spacing w:val="1"/>
          <w:sz w:val="22"/>
          <w:szCs w:val="22"/>
        </w:rPr>
        <w:t>4</w:t>
      </w:r>
      <w:r>
        <w:rPr>
          <w:b/>
          <w:sz w:val="22"/>
          <w:szCs w:val="22"/>
        </w:rPr>
        <w:t>.</w:t>
      </w:r>
      <w:r>
        <w:rPr>
          <w:b/>
          <w:spacing w:val="-1"/>
          <w:sz w:val="22"/>
          <w:szCs w:val="22"/>
        </w:rPr>
        <w:t xml:space="preserve"> </w:t>
      </w:r>
      <w:r>
        <w:rPr>
          <w:b/>
          <w:spacing w:val="1"/>
          <w:sz w:val="22"/>
          <w:szCs w:val="22"/>
        </w:rPr>
        <w:t>K</w:t>
      </w:r>
      <w:r>
        <w:rPr>
          <w:b/>
          <w:sz w:val="22"/>
          <w:szCs w:val="22"/>
        </w:rPr>
        <w:t>ẾT</w:t>
      </w:r>
      <w:r>
        <w:rPr>
          <w:b/>
          <w:spacing w:val="-5"/>
          <w:sz w:val="22"/>
          <w:szCs w:val="22"/>
        </w:rPr>
        <w:t xml:space="preserve"> </w:t>
      </w:r>
      <w:r>
        <w:rPr>
          <w:b/>
          <w:spacing w:val="1"/>
          <w:sz w:val="22"/>
          <w:szCs w:val="22"/>
        </w:rPr>
        <w:t>Q</w:t>
      </w:r>
      <w:r>
        <w:rPr>
          <w:b/>
          <w:sz w:val="22"/>
          <w:szCs w:val="22"/>
        </w:rPr>
        <w:t>UẢ</w:t>
      </w:r>
      <w:r>
        <w:rPr>
          <w:b/>
          <w:spacing w:val="-4"/>
          <w:sz w:val="22"/>
          <w:szCs w:val="22"/>
        </w:rPr>
        <w:t xml:space="preserve"> </w:t>
      </w:r>
      <w:r>
        <w:rPr>
          <w:b/>
          <w:sz w:val="22"/>
          <w:szCs w:val="22"/>
        </w:rPr>
        <w:t>ĐẠT</w:t>
      </w:r>
      <w:r>
        <w:rPr>
          <w:b/>
          <w:spacing w:val="-5"/>
          <w:sz w:val="22"/>
          <w:szCs w:val="22"/>
        </w:rPr>
        <w:t xml:space="preserve"> </w:t>
      </w:r>
      <w:r>
        <w:rPr>
          <w:b/>
          <w:w w:val="98"/>
          <w:sz w:val="22"/>
          <w:szCs w:val="22"/>
        </w:rPr>
        <w:t>Đ</w:t>
      </w:r>
      <w:r>
        <w:rPr>
          <w:b/>
          <w:spacing w:val="2"/>
          <w:w w:val="98"/>
          <w:sz w:val="22"/>
          <w:szCs w:val="22"/>
        </w:rPr>
        <w:t>Ƣ</w:t>
      </w:r>
      <w:r>
        <w:rPr>
          <w:b/>
          <w:w w:val="98"/>
          <w:sz w:val="22"/>
          <w:szCs w:val="22"/>
        </w:rPr>
        <w:t>Ợ</w:t>
      </w:r>
      <w:r>
        <w:rPr>
          <w:b/>
          <w:spacing w:val="1"/>
          <w:w w:val="98"/>
          <w:sz w:val="22"/>
          <w:szCs w:val="22"/>
        </w:rPr>
        <w:t>C</w:t>
      </w:r>
      <w:r>
        <w:rPr>
          <w:rFonts w:ascii="Calibri" w:eastAsia="Calibri" w:hAnsi="Calibri" w:cs="Calibri"/>
          <w:w w:val="98"/>
          <w:sz w:val="22"/>
          <w:szCs w:val="22"/>
        </w:rPr>
        <w:t>...............................</w:t>
      </w:r>
      <w:r>
        <w:rPr>
          <w:rFonts w:ascii="Calibri" w:eastAsia="Calibri" w:hAnsi="Calibri" w:cs="Calibri"/>
          <w:spacing w:val="-3"/>
          <w:w w:val="98"/>
          <w:sz w:val="22"/>
          <w:szCs w:val="22"/>
        </w:rPr>
        <w:t>.</w:t>
      </w:r>
      <w:r>
        <w:rPr>
          <w:rFonts w:ascii="Calibri" w:eastAsia="Calibri" w:hAnsi="Calibri" w:cs="Calibri"/>
          <w:w w:val="98"/>
          <w:sz w:val="22"/>
          <w:szCs w:val="22"/>
        </w:rPr>
        <w:t>...............................</w:t>
      </w:r>
      <w:r>
        <w:rPr>
          <w:rFonts w:ascii="Calibri" w:eastAsia="Calibri" w:hAnsi="Calibri" w:cs="Calibri"/>
          <w:spacing w:val="-3"/>
          <w:w w:val="98"/>
          <w:sz w:val="22"/>
          <w:szCs w:val="22"/>
        </w:rPr>
        <w:t>.</w:t>
      </w:r>
      <w:r>
        <w:rPr>
          <w:rFonts w:ascii="Calibri" w:eastAsia="Calibri" w:hAnsi="Calibri" w:cs="Calibri"/>
          <w:w w:val="98"/>
          <w:sz w:val="22"/>
          <w:szCs w:val="22"/>
        </w:rPr>
        <w:t>...............................</w:t>
      </w:r>
      <w:r>
        <w:rPr>
          <w:rFonts w:ascii="Calibri" w:eastAsia="Calibri" w:hAnsi="Calibri" w:cs="Calibri"/>
          <w:spacing w:val="-3"/>
          <w:w w:val="98"/>
          <w:sz w:val="22"/>
          <w:szCs w:val="22"/>
        </w:rPr>
        <w:t>.</w:t>
      </w:r>
      <w:r>
        <w:rPr>
          <w:rFonts w:ascii="Calibri" w:eastAsia="Calibri" w:hAnsi="Calibri" w:cs="Calibri"/>
          <w:w w:val="98"/>
          <w:sz w:val="22"/>
          <w:szCs w:val="22"/>
        </w:rPr>
        <w:t>.....</w:t>
      </w:r>
      <w:r>
        <w:rPr>
          <w:rFonts w:ascii="Calibri" w:eastAsia="Calibri" w:hAnsi="Calibri" w:cs="Calibri"/>
          <w:spacing w:val="-17"/>
          <w:w w:val="98"/>
          <w:sz w:val="22"/>
          <w:szCs w:val="22"/>
        </w:rPr>
        <w:t xml:space="preserve"> </w:t>
      </w:r>
      <w:r>
        <w:rPr>
          <w:rFonts w:ascii="Calibri" w:eastAsia="Calibri" w:hAnsi="Calibri" w:cs="Calibri"/>
          <w:sz w:val="22"/>
          <w:szCs w:val="22"/>
        </w:rPr>
        <w:t>40</w:t>
      </w:r>
    </w:p>
    <w:p w14:paraId="4AABACF2" w14:textId="77777777" w:rsidR="00CC660F" w:rsidRDefault="00CC660F">
      <w:pPr>
        <w:spacing w:before="9" w:line="120" w:lineRule="exact"/>
        <w:rPr>
          <w:sz w:val="13"/>
          <w:szCs w:val="13"/>
        </w:rPr>
      </w:pPr>
    </w:p>
    <w:p w14:paraId="37168F44" w14:textId="77777777" w:rsidR="00CC660F" w:rsidRDefault="00A52EE7">
      <w:pPr>
        <w:ind w:left="540"/>
        <w:rPr>
          <w:rFonts w:ascii="Calibri" w:eastAsia="Calibri" w:hAnsi="Calibri" w:cs="Calibri"/>
          <w:sz w:val="22"/>
          <w:szCs w:val="22"/>
        </w:rPr>
      </w:pPr>
      <w:r>
        <w:rPr>
          <w:b/>
          <w:i/>
          <w:sz w:val="22"/>
          <w:szCs w:val="22"/>
        </w:rPr>
        <w:t>4</w:t>
      </w:r>
      <w:r>
        <w:rPr>
          <w:b/>
          <w:i/>
          <w:spacing w:val="1"/>
          <w:sz w:val="22"/>
          <w:szCs w:val="22"/>
        </w:rPr>
        <w:t>.</w:t>
      </w:r>
      <w:r>
        <w:rPr>
          <w:b/>
          <w:i/>
          <w:sz w:val="22"/>
          <w:szCs w:val="22"/>
        </w:rPr>
        <w:t>1</w:t>
      </w:r>
      <w:r>
        <w:rPr>
          <w:b/>
          <w:i/>
          <w:spacing w:val="-2"/>
          <w:sz w:val="22"/>
          <w:szCs w:val="22"/>
        </w:rPr>
        <w:t xml:space="preserve"> </w:t>
      </w:r>
      <w:r>
        <w:rPr>
          <w:b/>
          <w:i/>
          <w:spacing w:val="1"/>
          <w:sz w:val="22"/>
          <w:szCs w:val="22"/>
        </w:rPr>
        <w:t>K</w:t>
      </w:r>
      <w:r>
        <w:rPr>
          <w:b/>
          <w:i/>
          <w:sz w:val="22"/>
          <w:szCs w:val="22"/>
        </w:rPr>
        <w:t>ết</w:t>
      </w:r>
      <w:r>
        <w:rPr>
          <w:b/>
          <w:i/>
          <w:spacing w:val="-1"/>
          <w:sz w:val="22"/>
          <w:szCs w:val="22"/>
        </w:rPr>
        <w:t xml:space="preserve"> </w:t>
      </w:r>
      <w:r>
        <w:rPr>
          <w:b/>
          <w:i/>
          <w:spacing w:val="1"/>
          <w:sz w:val="22"/>
          <w:szCs w:val="22"/>
        </w:rPr>
        <w:t>q</w:t>
      </w:r>
      <w:r>
        <w:rPr>
          <w:b/>
          <w:i/>
          <w:sz w:val="22"/>
          <w:szCs w:val="22"/>
        </w:rPr>
        <w:t>uả</w:t>
      </w:r>
      <w:r>
        <w:rPr>
          <w:b/>
          <w:i/>
          <w:spacing w:val="-3"/>
          <w:sz w:val="22"/>
          <w:szCs w:val="22"/>
        </w:rPr>
        <w:t xml:space="preserve"> </w:t>
      </w:r>
      <w:r>
        <w:rPr>
          <w:b/>
          <w:i/>
          <w:spacing w:val="-1"/>
          <w:sz w:val="22"/>
          <w:szCs w:val="22"/>
        </w:rPr>
        <w:t>đ</w:t>
      </w:r>
      <w:r>
        <w:rPr>
          <w:b/>
          <w:i/>
          <w:spacing w:val="1"/>
          <w:sz w:val="22"/>
          <w:szCs w:val="22"/>
        </w:rPr>
        <w:t>ạ</w:t>
      </w:r>
      <w:r>
        <w:rPr>
          <w:b/>
          <w:i/>
          <w:sz w:val="22"/>
          <w:szCs w:val="22"/>
        </w:rPr>
        <w:t>t</w:t>
      </w:r>
      <w:r>
        <w:rPr>
          <w:b/>
          <w:i/>
          <w:spacing w:val="-2"/>
          <w:sz w:val="22"/>
          <w:szCs w:val="22"/>
        </w:rPr>
        <w:t xml:space="preserve"> </w:t>
      </w:r>
      <w:r>
        <w:rPr>
          <w:b/>
          <w:i/>
          <w:spacing w:val="1"/>
          <w:sz w:val="22"/>
          <w:szCs w:val="22"/>
        </w:rPr>
        <w:t>đư</w:t>
      </w:r>
      <w:r>
        <w:rPr>
          <w:b/>
          <w:i/>
          <w:sz w:val="22"/>
          <w:szCs w:val="22"/>
        </w:rPr>
        <w:t>ợc</w:t>
      </w:r>
      <w:r>
        <w:rPr>
          <w:b/>
          <w:i/>
          <w:spacing w:val="-11"/>
          <w:sz w:val="22"/>
          <w:szCs w:val="22"/>
        </w:rPr>
        <w:t xml:space="preserve"> </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28"/>
          <w:sz w:val="22"/>
          <w:szCs w:val="22"/>
        </w:rPr>
        <w:t xml:space="preserve"> </w:t>
      </w:r>
      <w:r>
        <w:rPr>
          <w:rFonts w:ascii="Calibri" w:eastAsia="Calibri" w:hAnsi="Calibri" w:cs="Calibri"/>
          <w:sz w:val="22"/>
          <w:szCs w:val="22"/>
        </w:rPr>
        <w:t>40</w:t>
      </w:r>
    </w:p>
    <w:p w14:paraId="7782E4E3" w14:textId="77777777" w:rsidR="00CC660F" w:rsidRDefault="00CC660F">
      <w:pPr>
        <w:spacing w:before="1" w:line="140" w:lineRule="exact"/>
        <w:rPr>
          <w:sz w:val="14"/>
          <w:szCs w:val="14"/>
        </w:rPr>
      </w:pPr>
    </w:p>
    <w:p w14:paraId="7393D9B7" w14:textId="77777777" w:rsidR="00CC660F" w:rsidRDefault="00A52EE7">
      <w:pPr>
        <w:ind w:left="540"/>
        <w:rPr>
          <w:rFonts w:ascii="Calibri" w:eastAsia="Calibri" w:hAnsi="Calibri" w:cs="Calibri"/>
          <w:sz w:val="22"/>
          <w:szCs w:val="22"/>
        </w:rPr>
        <w:sectPr w:rsidR="00CC660F">
          <w:pgSz w:w="12240" w:h="15840"/>
          <w:pgMar w:top="980" w:right="1340" w:bottom="280" w:left="1340" w:header="764" w:footer="943" w:gutter="0"/>
          <w:cols w:space="720"/>
        </w:sectPr>
      </w:pPr>
      <w:r>
        <w:rPr>
          <w:b/>
          <w:i/>
          <w:sz w:val="22"/>
          <w:szCs w:val="22"/>
        </w:rPr>
        <w:t>4</w:t>
      </w:r>
      <w:r>
        <w:rPr>
          <w:b/>
          <w:i/>
          <w:spacing w:val="1"/>
          <w:sz w:val="22"/>
          <w:szCs w:val="22"/>
        </w:rPr>
        <w:t>.</w:t>
      </w:r>
      <w:r>
        <w:rPr>
          <w:b/>
          <w:i/>
          <w:sz w:val="22"/>
          <w:szCs w:val="22"/>
        </w:rPr>
        <w:t>2</w:t>
      </w:r>
      <w:r>
        <w:rPr>
          <w:b/>
          <w:i/>
          <w:spacing w:val="-2"/>
          <w:sz w:val="22"/>
          <w:szCs w:val="22"/>
        </w:rPr>
        <w:t xml:space="preserve"> </w:t>
      </w:r>
      <w:r>
        <w:rPr>
          <w:b/>
          <w:i/>
          <w:spacing w:val="1"/>
          <w:sz w:val="22"/>
          <w:szCs w:val="22"/>
        </w:rPr>
        <w:t>K</w:t>
      </w:r>
      <w:r>
        <w:rPr>
          <w:b/>
          <w:i/>
          <w:sz w:val="22"/>
          <w:szCs w:val="22"/>
        </w:rPr>
        <w:t>ết</w:t>
      </w:r>
      <w:r>
        <w:rPr>
          <w:b/>
          <w:i/>
          <w:spacing w:val="-1"/>
          <w:sz w:val="22"/>
          <w:szCs w:val="22"/>
        </w:rPr>
        <w:t xml:space="preserve"> </w:t>
      </w:r>
      <w:r>
        <w:rPr>
          <w:b/>
          <w:i/>
          <w:sz w:val="22"/>
          <w:szCs w:val="22"/>
        </w:rPr>
        <w:t>lu</w:t>
      </w:r>
      <w:r>
        <w:rPr>
          <w:b/>
          <w:i/>
          <w:spacing w:val="1"/>
          <w:sz w:val="22"/>
          <w:szCs w:val="22"/>
        </w:rPr>
        <w:t>ậ</w:t>
      </w:r>
      <w:r>
        <w:rPr>
          <w:b/>
          <w:i/>
          <w:sz w:val="22"/>
          <w:szCs w:val="22"/>
        </w:rPr>
        <w:t>n</w:t>
      </w:r>
      <w:r>
        <w:rPr>
          <w:b/>
          <w:i/>
          <w:spacing w:val="-11"/>
          <w:sz w:val="22"/>
          <w:szCs w:val="22"/>
        </w:rPr>
        <w:t xml:space="preserve"> </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3"/>
          <w:w w:val="99"/>
          <w:sz w:val="22"/>
          <w:szCs w:val="22"/>
        </w:rPr>
        <w:t>.</w:t>
      </w:r>
      <w:r>
        <w:rPr>
          <w:rFonts w:ascii="Calibri" w:eastAsia="Calibri" w:hAnsi="Calibri" w:cs="Calibri"/>
          <w:w w:val="99"/>
          <w:sz w:val="22"/>
          <w:szCs w:val="22"/>
        </w:rPr>
        <w:t>........</w:t>
      </w:r>
      <w:r>
        <w:rPr>
          <w:rFonts w:ascii="Calibri" w:eastAsia="Calibri" w:hAnsi="Calibri" w:cs="Calibri"/>
          <w:spacing w:val="-27"/>
          <w:sz w:val="22"/>
          <w:szCs w:val="22"/>
        </w:rPr>
        <w:t xml:space="preserve"> </w:t>
      </w:r>
      <w:r>
        <w:rPr>
          <w:rFonts w:ascii="Calibri" w:eastAsia="Calibri" w:hAnsi="Calibri" w:cs="Calibri"/>
          <w:sz w:val="22"/>
          <w:szCs w:val="22"/>
        </w:rPr>
        <w:t>40</w:t>
      </w:r>
    </w:p>
    <w:p w14:paraId="0A142810" w14:textId="77777777" w:rsidR="00CC660F" w:rsidRDefault="00CC660F">
      <w:pPr>
        <w:spacing w:line="200" w:lineRule="exact"/>
      </w:pPr>
    </w:p>
    <w:p w14:paraId="4251948D" w14:textId="77777777" w:rsidR="00CC660F" w:rsidRDefault="00CC660F">
      <w:pPr>
        <w:spacing w:line="200" w:lineRule="exact"/>
      </w:pPr>
    </w:p>
    <w:p w14:paraId="4EBCBB8A" w14:textId="77777777" w:rsidR="00CC660F" w:rsidRDefault="00CC660F">
      <w:pPr>
        <w:spacing w:line="200" w:lineRule="exact"/>
      </w:pPr>
    </w:p>
    <w:p w14:paraId="39738090" w14:textId="77777777" w:rsidR="00CC660F" w:rsidRDefault="00CC660F">
      <w:pPr>
        <w:spacing w:before="17" w:line="200" w:lineRule="exact"/>
      </w:pPr>
    </w:p>
    <w:p w14:paraId="1F17EF94" w14:textId="4273F98E" w:rsidR="00CC660F" w:rsidRDefault="00A52EE7">
      <w:pPr>
        <w:spacing w:before="13"/>
        <w:ind w:left="2988"/>
        <w:rPr>
          <w:sz w:val="36"/>
          <w:szCs w:val="36"/>
        </w:rPr>
      </w:pPr>
      <w:r>
        <w:rPr>
          <w:b/>
          <w:color w:val="365F91"/>
          <w:w w:val="94"/>
          <w:sz w:val="36"/>
          <w:szCs w:val="36"/>
        </w:rPr>
        <w:t>CH</w:t>
      </w:r>
      <w:r w:rsidR="00CC6282">
        <w:rPr>
          <w:b/>
          <w:color w:val="365F91"/>
          <w:w w:val="94"/>
          <w:sz w:val="36"/>
          <w:szCs w:val="36"/>
        </w:rPr>
        <w:t>Ư</w:t>
      </w:r>
      <w:r>
        <w:rPr>
          <w:b/>
          <w:color w:val="365F91"/>
          <w:w w:val="94"/>
          <w:sz w:val="36"/>
          <w:szCs w:val="36"/>
        </w:rPr>
        <w:t>ƠNG</w:t>
      </w:r>
      <w:r>
        <w:rPr>
          <w:b/>
          <w:color w:val="365F91"/>
          <w:spacing w:val="5"/>
          <w:w w:val="94"/>
          <w:sz w:val="36"/>
          <w:szCs w:val="36"/>
        </w:rPr>
        <w:t xml:space="preserve"> </w:t>
      </w:r>
      <w:r>
        <w:rPr>
          <w:b/>
          <w:color w:val="365F91"/>
          <w:sz w:val="36"/>
          <w:szCs w:val="36"/>
        </w:rPr>
        <w:t>1. MỞ ĐẦU</w:t>
      </w:r>
    </w:p>
    <w:p w14:paraId="744EBD61" w14:textId="77777777" w:rsidR="00CC660F" w:rsidRDefault="00CC660F">
      <w:pPr>
        <w:spacing w:before="4" w:line="140" w:lineRule="exact"/>
        <w:rPr>
          <w:sz w:val="15"/>
          <w:szCs w:val="15"/>
        </w:rPr>
      </w:pPr>
    </w:p>
    <w:p w14:paraId="0BC4306C" w14:textId="77777777" w:rsidR="00CC660F" w:rsidRDefault="00CC660F">
      <w:pPr>
        <w:spacing w:line="200" w:lineRule="exact"/>
      </w:pPr>
    </w:p>
    <w:p w14:paraId="00824E38" w14:textId="77777777" w:rsidR="00CC660F" w:rsidRDefault="00CC660F">
      <w:pPr>
        <w:spacing w:line="200" w:lineRule="exact"/>
      </w:pPr>
    </w:p>
    <w:p w14:paraId="21FF698D" w14:textId="77777777" w:rsidR="00CC660F" w:rsidRDefault="00A52EE7">
      <w:pPr>
        <w:ind w:left="820"/>
        <w:rPr>
          <w:sz w:val="28"/>
          <w:szCs w:val="28"/>
        </w:rPr>
      </w:pPr>
      <w:r>
        <w:rPr>
          <w:b/>
          <w:i/>
          <w:sz w:val="28"/>
          <w:szCs w:val="28"/>
        </w:rPr>
        <w:t>1.</w:t>
      </w:r>
      <w:r>
        <w:rPr>
          <w:b/>
          <w:i/>
          <w:spacing w:val="26"/>
          <w:sz w:val="28"/>
          <w:szCs w:val="28"/>
        </w:rPr>
        <w:t>1</w:t>
      </w:r>
      <w:r>
        <w:rPr>
          <w:b/>
          <w:i/>
          <w:sz w:val="28"/>
          <w:szCs w:val="28"/>
        </w:rPr>
        <w:t>Giới</w:t>
      </w:r>
      <w:r>
        <w:rPr>
          <w:b/>
          <w:i/>
          <w:spacing w:val="-6"/>
          <w:sz w:val="28"/>
          <w:szCs w:val="28"/>
        </w:rPr>
        <w:t xml:space="preserve"> </w:t>
      </w:r>
      <w:r>
        <w:rPr>
          <w:b/>
          <w:i/>
          <w:sz w:val="28"/>
          <w:szCs w:val="28"/>
        </w:rPr>
        <w:t>th</w:t>
      </w:r>
      <w:r>
        <w:rPr>
          <w:b/>
          <w:i/>
          <w:spacing w:val="1"/>
          <w:sz w:val="28"/>
          <w:szCs w:val="28"/>
        </w:rPr>
        <w:t>i</w:t>
      </w:r>
      <w:r>
        <w:rPr>
          <w:b/>
          <w:i/>
          <w:spacing w:val="-1"/>
          <w:sz w:val="28"/>
          <w:szCs w:val="28"/>
        </w:rPr>
        <w:t>ệ</w:t>
      </w:r>
      <w:r>
        <w:rPr>
          <w:b/>
          <w:i/>
          <w:sz w:val="28"/>
          <w:szCs w:val="28"/>
        </w:rPr>
        <w:t>u</w:t>
      </w:r>
      <w:r>
        <w:rPr>
          <w:b/>
          <w:i/>
          <w:spacing w:val="-2"/>
          <w:sz w:val="28"/>
          <w:szCs w:val="28"/>
        </w:rPr>
        <w:t xml:space="preserve"> </w:t>
      </w:r>
      <w:r>
        <w:rPr>
          <w:b/>
          <w:i/>
          <w:sz w:val="28"/>
          <w:szCs w:val="28"/>
        </w:rPr>
        <w:t>môn</w:t>
      </w:r>
      <w:r>
        <w:rPr>
          <w:b/>
          <w:i/>
          <w:spacing w:val="-4"/>
          <w:sz w:val="28"/>
          <w:szCs w:val="28"/>
        </w:rPr>
        <w:t xml:space="preserve"> </w:t>
      </w:r>
      <w:r>
        <w:rPr>
          <w:b/>
          <w:i/>
          <w:sz w:val="28"/>
          <w:szCs w:val="28"/>
        </w:rPr>
        <w:t>h</w:t>
      </w:r>
      <w:r>
        <w:rPr>
          <w:b/>
          <w:i/>
          <w:spacing w:val="1"/>
          <w:sz w:val="28"/>
          <w:szCs w:val="28"/>
        </w:rPr>
        <w:t>ọ</w:t>
      </w:r>
      <w:r>
        <w:rPr>
          <w:b/>
          <w:i/>
          <w:sz w:val="28"/>
          <w:szCs w:val="28"/>
        </w:rPr>
        <w:t>c</w:t>
      </w:r>
      <w:r>
        <w:rPr>
          <w:b/>
          <w:i/>
          <w:spacing w:val="-3"/>
          <w:sz w:val="28"/>
          <w:szCs w:val="28"/>
        </w:rPr>
        <w:t xml:space="preserve"> </w:t>
      </w:r>
      <w:r>
        <w:rPr>
          <w:b/>
          <w:i/>
          <w:sz w:val="28"/>
          <w:szCs w:val="28"/>
        </w:rPr>
        <w:t>và</w:t>
      </w:r>
      <w:r>
        <w:rPr>
          <w:b/>
          <w:i/>
          <w:spacing w:val="-3"/>
          <w:sz w:val="28"/>
          <w:szCs w:val="28"/>
        </w:rPr>
        <w:t xml:space="preserve"> </w:t>
      </w:r>
      <w:r>
        <w:rPr>
          <w:b/>
          <w:i/>
          <w:sz w:val="28"/>
          <w:szCs w:val="28"/>
        </w:rPr>
        <w:t>n</w:t>
      </w:r>
      <w:r>
        <w:rPr>
          <w:b/>
          <w:i/>
          <w:spacing w:val="1"/>
          <w:sz w:val="28"/>
          <w:szCs w:val="28"/>
        </w:rPr>
        <w:t>h</w:t>
      </w:r>
      <w:r>
        <w:rPr>
          <w:b/>
          <w:i/>
          <w:sz w:val="28"/>
          <w:szCs w:val="28"/>
        </w:rPr>
        <w:t>óm</w:t>
      </w:r>
      <w:r>
        <w:rPr>
          <w:b/>
          <w:i/>
          <w:spacing w:val="-7"/>
          <w:sz w:val="28"/>
          <w:szCs w:val="28"/>
        </w:rPr>
        <w:t xml:space="preserve"> </w:t>
      </w:r>
      <w:r>
        <w:rPr>
          <w:b/>
          <w:i/>
          <w:sz w:val="28"/>
          <w:szCs w:val="28"/>
        </w:rPr>
        <w:t>t</w:t>
      </w:r>
      <w:r>
        <w:rPr>
          <w:b/>
          <w:i/>
          <w:spacing w:val="1"/>
          <w:sz w:val="28"/>
          <w:szCs w:val="28"/>
        </w:rPr>
        <w:t>hự</w:t>
      </w:r>
      <w:r>
        <w:rPr>
          <w:b/>
          <w:i/>
          <w:sz w:val="28"/>
          <w:szCs w:val="28"/>
        </w:rPr>
        <w:t>c</w:t>
      </w:r>
      <w:r>
        <w:rPr>
          <w:b/>
          <w:i/>
          <w:spacing w:val="-5"/>
          <w:sz w:val="28"/>
          <w:szCs w:val="28"/>
        </w:rPr>
        <w:t xml:space="preserve"> </w:t>
      </w:r>
      <w:r>
        <w:rPr>
          <w:b/>
          <w:i/>
          <w:sz w:val="28"/>
          <w:szCs w:val="28"/>
        </w:rPr>
        <w:t>h</w:t>
      </w:r>
      <w:r>
        <w:rPr>
          <w:b/>
          <w:i/>
          <w:spacing w:val="1"/>
          <w:sz w:val="28"/>
          <w:szCs w:val="28"/>
        </w:rPr>
        <w:t>i</w:t>
      </w:r>
      <w:r>
        <w:rPr>
          <w:b/>
          <w:i/>
          <w:spacing w:val="-1"/>
          <w:sz w:val="28"/>
          <w:szCs w:val="28"/>
        </w:rPr>
        <w:t>ệ</w:t>
      </w:r>
      <w:r>
        <w:rPr>
          <w:b/>
          <w:i/>
          <w:sz w:val="28"/>
          <w:szCs w:val="28"/>
        </w:rPr>
        <w:t>n</w:t>
      </w:r>
    </w:p>
    <w:p w14:paraId="5E810A55" w14:textId="77777777" w:rsidR="00CC660F" w:rsidRDefault="00CC660F">
      <w:pPr>
        <w:spacing w:before="6" w:line="240" w:lineRule="exact"/>
        <w:rPr>
          <w:sz w:val="24"/>
          <w:szCs w:val="24"/>
        </w:rPr>
      </w:pPr>
    </w:p>
    <w:p w14:paraId="1776487E" w14:textId="77777777" w:rsidR="00CC660F" w:rsidRDefault="00A52EE7">
      <w:pPr>
        <w:spacing w:line="276" w:lineRule="auto"/>
        <w:ind w:left="460" w:right="199" w:firstLine="360"/>
        <w:rPr>
          <w:sz w:val="24"/>
          <w:szCs w:val="24"/>
        </w:rPr>
      </w:pPr>
      <w:r>
        <w:rPr>
          <w:sz w:val="24"/>
          <w:szCs w:val="24"/>
        </w:rPr>
        <w:t>Môn di độ</w:t>
      </w:r>
      <w:r>
        <w:rPr>
          <w:spacing w:val="-1"/>
          <w:sz w:val="24"/>
          <w:szCs w:val="24"/>
        </w:rPr>
        <w:t>n</w:t>
      </w:r>
      <w:r>
        <w:rPr>
          <w:sz w:val="24"/>
          <w:szCs w:val="24"/>
        </w:rPr>
        <w:t xml:space="preserve">g 2 là </w:t>
      </w:r>
      <w:r>
        <w:rPr>
          <w:spacing w:val="-1"/>
          <w:sz w:val="24"/>
          <w:szCs w:val="24"/>
        </w:rPr>
        <w:t>m</w:t>
      </w:r>
      <w:r>
        <w:rPr>
          <w:sz w:val="24"/>
          <w:szCs w:val="24"/>
        </w:rPr>
        <w:t xml:space="preserve">ôn </w:t>
      </w:r>
      <w:r>
        <w:rPr>
          <w:spacing w:val="1"/>
          <w:sz w:val="24"/>
          <w:szCs w:val="24"/>
        </w:rPr>
        <w:t>n</w:t>
      </w:r>
      <w:r>
        <w:rPr>
          <w:sz w:val="24"/>
          <w:szCs w:val="24"/>
        </w:rPr>
        <w:t xml:space="preserve">âng cao </w:t>
      </w:r>
      <w:r>
        <w:rPr>
          <w:spacing w:val="1"/>
          <w:sz w:val="24"/>
          <w:szCs w:val="24"/>
        </w:rPr>
        <w:t>c</w:t>
      </w:r>
      <w:r>
        <w:rPr>
          <w:sz w:val="24"/>
          <w:szCs w:val="24"/>
        </w:rPr>
        <w:t>ủa</w:t>
      </w:r>
      <w:r>
        <w:rPr>
          <w:spacing w:val="-1"/>
          <w:sz w:val="24"/>
          <w:szCs w:val="24"/>
        </w:rPr>
        <w:t xml:space="preserve"> </w:t>
      </w:r>
      <w:r>
        <w:rPr>
          <w:sz w:val="24"/>
          <w:szCs w:val="24"/>
        </w:rPr>
        <w:t xml:space="preserve">di động 1. Môn </w:t>
      </w:r>
      <w:r>
        <w:rPr>
          <w:spacing w:val="1"/>
          <w:sz w:val="24"/>
          <w:szCs w:val="24"/>
        </w:rPr>
        <w:t>h</w:t>
      </w:r>
      <w:r>
        <w:rPr>
          <w:sz w:val="24"/>
          <w:szCs w:val="24"/>
        </w:rPr>
        <w:t>ọc n</w:t>
      </w:r>
      <w:r>
        <w:rPr>
          <w:spacing w:val="-1"/>
          <w:sz w:val="24"/>
          <w:szCs w:val="24"/>
        </w:rPr>
        <w:t>à</w:t>
      </w:r>
      <w:r>
        <w:rPr>
          <w:sz w:val="24"/>
          <w:szCs w:val="24"/>
        </w:rPr>
        <w:t>y giúp sinh</w:t>
      </w:r>
      <w:r>
        <w:rPr>
          <w:spacing w:val="-1"/>
          <w:sz w:val="24"/>
          <w:szCs w:val="24"/>
        </w:rPr>
        <w:t xml:space="preserve"> </w:t>
      </w:r>
      <w:r>
        <w:rPr>
          <w:sz w:val="24"/>
          <w:szCs w:val="24"/>
        </w:rPr>
        <w:t>viên ph</w:t>
      </w:r>
      <w:r>
        <w:rPr>
          <w:spacing w:val="1"/>
          <w:sz w:val="24"/>
          <w:szCs w:val="24"/>
        </w:rPr>
        <w:t>á</w:t>
      </w:r>
      <w:r>
        <w:rPr>
          <w:sz w:val="24"/>
          <w:szCs w:val="24"/>
        </w:rPr>
        <w:t>t</w:t>
      </w:r>
      <w:r>
        <w:rPr>
          <w:spacing w:val="-1"/>
          <w:sz w:val="24"/>
          <w:szCs w:val="24"/>
        </w:rPr>
        <w:t xml:space="preserve"> </w:t>
      </w:r>
      <w:r>
        <w:rPr>
          <w:sz w:val="24"/>
          <w:szCs w:val="24"/>
        </w:rPr>
        <w:t>triển kỹ năng</w:t>
      </w:r>
      <w:r>
        <w:rPr>
          <w:spacing w:val="1"/>
          <w:sz w:val="24"/>
          <w:szCs w:val="24"/>
        </w:rPr>
        <w:t xml:space="preserve"> </w:t>
      </w:r>
      <w:r>
        <w:rPr>
          <w:sz w:val="24"/>
          <w:szCs w:val="24"/>
        </w:rPr>
        <w:t xml:space="preserve">lập </w:t>
      </w:r>
      <w:r>
        <w:rPr>
          <w:spacing w:val="-1"/>
          <w:sz w:val="24"/>
          <w:szCs w:val="24"/>
        </w:rPr>
        <w:t>t</w:t>
      </w:r>
      <w:r>
        <w:rPr>
          <w:sz w:val="24"/>
          <w:szCs w:val="24"/>
        </w:rPr>
        <w:t>r</w:t>
      </w:r>
      <w:r>
        <w:rPr>
          <w:spacing w:val="1"/>
          <w:sz w:val="24"/>
          <w:szCs w:val="24"/>
        </w:rPr>
        <w:t>ì</w:t>
      </w:r>
      <w:r>
        <w:rPr>
          <w:spacing w:val="-1"/>
          <w:sz w:val="24"/>
          <w:szCs w:val="24"/>
        </w:rPr>
        <w:t>n</w:t>
      </w:r>
      <w:r>
        <w:rPr>
          <w:sz w:val="24"/>
          <w:szCs w:val="24"/>
        </w:rPr>
        <w:t xml:space="preserve">h, </w:t>
      </w:r>
      <w:r>
        <w:rPr>
          <w:spacing w:val="1"/>
          <w:sz w:val="24"/>
          <w:szCs w:val="24"/>
        </w:rPr>
        <w:t>t</w:t>
      </w:r>
      <w:r>
        <w:rPr>
          <w:sz w:val="24"/>
          <w:szCs w:val="24"/>
        </w:rPr>
        <w:t>ự tiềm</w:t>
      </w:r>
      <w:r>
        <w:rPr>
          <w:spacing w:val="-2"/>
          <w:sz w:val="24"/>
          <w:szCs w:val="24"/>
        </w:rPr>
        <w:t xml:space="preserve"> </w:t>
      </w:r>
      <w:r>
        <w:rPr>
          <w:sz w:val="24"/>
          <w:szCs w:val="24"/>
        </w:rPr>
        <w:t>kiế</w:t>
      </w:r>
      <w:r>
        <w:rPr>
          <w:spacing w:val="-2"/>
          <w:sz w:val="24"/>
          <w:szCs w:val="24"/>
        </w:rPr>
        <w:t>m</w:t>
      </w:r>
      <w:r>
        <w:rPr>
          <w:sz w:val="24"/>
          <w:szCs w:val="24"/>
        </w:rPr>
        <w:t>, cập nhật k</w:t>
      </w:r>
      <w:r>
        <w:rPr>
          <w:spacing w:val="1"/>
          <w:sz w:val="24"/>
          <w:szCs w:val="24"/>
        </w:rPr>
        <w:t>i</w:t>
      </w:r>
      <w:r>
        <w:rPr>
          <w:sz w:val="24"/>
          <w:szCs w:val="24"/>
        </w:rPr>
        <w:t>ến thức mới g</w:t>
      </w:r>
      <w:r>
        <w:rPr>
          <w:spacing w:val="1"/>
          <w:sz w:val="24"/>
          <w:szCs w:val="24"/>
        </w:rPr>
        <w:t>i</w:t>
      </w:r>
      <w:r>
        <w:rPr>
          <w:sz w:val="24"/>
          <w:szCs w:val="24"/>
        </w:rPr>
        <w:t xml:space="preserve">úp áp </w:t>
      </w:r>
      <w:r>
        <w:rPr>
          <w:spacing w:val="-1"/>
          <w:sz w:val="24"/>
          <w:szCs w:val="24"/>
        </w:rPr>
        <w:t>d</w:t>
      </w:r>
      <w:r>
        <w:rPr>
          <w:sz w:val="24"/>
          <w:szCs w:val="24"/>
        </w:rPr>
        <w:t>ụng cho các dự án t</w:t>
      </w:r>
      <w:r>
        <w:rPr>
          <w:spacing w:val="1"/>
          <w:sz w:val="24"/>
          <w:szCs w:val="24"/>
        </w:rPr>
        <w:t>h</w:t>
      </w:r>
      <w:r>
        <w:rPr>
          <w:sz w:val="24"/>
          <w:szCs w:val="24"/>
        </w:rPr>
        <w:t>ực tế.</w:t>
      </w:r>
    </w:p>
    <w:p w14:paraId="2FC7D142" w14:textId="77777777" w:rsidR="00CC660F" w:rsidRDefault="00CC660F">
      <w:pPr>
        <w:spacing w:before="1" w:line="200" w:lineRule="exact"/>
      </w:pPr>
    </w:p>
    <w:p w14:paraId="1FB38F65" w14:textId="77777777" w:rsidR="00CC660F" w:rsidRDefault="00A52EE7">
      <w:pPr>
        <w:ind w:left="820"/>
        <w:rPr>
          <w:sz w:val="24"/>
          <w:szCs w:val="24"/>
        </w:rPr>
      </w:pPr>
      <w:r>
        <w:rPr>
          <w:sz w:val="24"/>
          <w:szCs w:val="24"/>
        </w:rPr>
        <w:t>Kiến thức mới:</w:t>
      </w:r>
      <w:r>
        <w:rPr>
          <w:spacing w:val="1"/>
          <w:sz w:val="24"/>
          <w:szCs w:val="24"/>
        </w:rPr>
        <w:t xml:space="preserve"> </w:t>
      </w:r>
      <w:r>
        <w:rPr>
          <w:sz w:val="24"/>
          <w:szCs w:val="24"/>
        </w:rPr>
        <w:t>A</w:t>
      </w:r>
      <w:r>
        <w:rPr>
          <w:spacing w:val="-1"/>
          <w:sz w:val="24"/>
          <w:szCs w:val="24"/>
        </w:rPr>
        <w:t>P</w:t>
      </w:r>
      <w:r>
        <w:rPr>
          <w:sz w:val="24"/>
          <w:szCs w:val="24"/>
        </w:rPr>
        <w:t>I, JS</w:t>
      </w:r>
      <w:r>
        <w:rPr>
          <w:spacing w:val="-1"/>
          <w:sz w:val="24"/>
          <w:szCs w:val="24"/>
        </w:rPr>
        <w:t>O</w:t>
      </w:r>
      <w:r>
        <w:rPr>
          <w:sz w:val="24"/>
          <w:szCs w:val="24"/>
        </w:rPr>
        <w:t>N, splash s</w:t>
      </w:r>
      <w:r>
        <w:rPr>
          <w:spacing w:val="-1"/>
          <w:sz w:val="24"/>
          <w:szCs w:val="24"/>
        </w:rPr>
        <w:t>c</w:t>
      </w:r>
      <w:r>
        <w:rPr>
          <w:sz w:val="24"/>
          <w:szCs w:val="24"/>
        </w:rPr>
        <w:t>re</w:t>
      </w:r>
      <w:r>
        <w:rPr>
          <w:spacing w:val="1"/>
          <w:sz w:val="24"/>
          <w:szCs w:val="24"/>
        </w:rPr>
        <w:t>e</w:t>
      </w:r>
      <w:r>
        <w:rPr>
          <w:sz w:val="24"/>
          <w:szCs w:val="24"/>
        </w:rPr>
        <w:t>n, na</w:t>
      </w:r>
      <w:r>
        <w:rPr>
          <w:spacing w:val="-1"/>
          <w:sz w:val="24"/>
          <w:szCs w:val="24"/>
        </w:rPr>
        <w:t>v</w:t>
      </w:r>
      <w:r>
        <w:rPr>
          <w:sz w:val="24"/>
          <w:szCs w:val="24"/>
        </w:rPr>
        <w:t>igation drawer,</w:t>
      </w:r>
      <w:r>
        <w:rPr>
          <w:spacing w:val="-1"/>
          <w:sz w:val="24"/>
          <w:szCs w:val="24"/>
        </w:rPr>
        <w:t xml:space="preserve"> </w:t>
      </w:r>
      <w:r>
        <w:rPr>
          <w:sz w:val="24"/>
          <w:szCs w:val="24"/>
        </w:rPr>
        <w:t>t</w:t>
      </w:r>
      <w:r>
        <w:rPr>
          <w:spacing w:val="1"/>
          <w:sz w:val="24"/>
          <w:szCs w:val="24"/>
        </w:rPr>
        <w:t>ì</w:t>
      </w:r>
      <w:r>
        <w:rPr>
          <w:sz w:val="24"/>
          <w:szCs w:val="24"/>
        </w:rPr>
        <w:t>m</w:t>
      </w:r>
      <w:r>
        <w:rPr>
          <w:spacing w:val="-2"/>
          <w:sz w:val="24"/>
          <w:szCs w:val="24"/>
        </w:rPr>
        <w:t xml:space="preserve"> </w:t>
      </w:r>
      <w:r>
        <w:rPr>
          <w:sz w:val="24"/>
          <w:szCs w:val="24"/>
        </w:rPr>
        <w:t>h</w:t>
      </w:r>
      <w:r>
        <w:rPr>
          <w:spacing w:val="2"/>
          <w:sz w:val="24"/>
          <w:szCs w:val="24"/>
        </w:rPr>
        <w:t>i</w:t>
      </w:r>
      <w:r>
        <w:rPr>
          <w:sz w:val="24"/>
          <w:szCs w:val="24"/>
        </w:rPr>
        <w:t>ểu và sử dụng thư</w:t>
      </w:r>
    </w:p>
    <w:p w14:paraId="4690D4EE" w14:textId="77777777" w:rsidR="00CC660F" w:rsidRDefault="00A52EE7">
      <w:pPr>
        <w:spacing w:before="41"/>
        <w:ind w:left="422" w:right="6184"/>
        <w:jc w:val="center"/>
        <w:rPr>
          <w:sz w:val="24"/>
          <w:szCs w:val="24"/>
        </w:rPr>
      </w:pPr>
      <w:r>
        <w:rPr>
          <w:sz w:val="24"/>
          <w:szCs w:val="24"/>
        </w:rPr>
        <w:t>vi</w:t>
      </w:r>
      <w:r>
        <w:rPr>
          <w:spacing w:val="1"/>
          <w:sz w:val="24"/>
          <w:szCs w:val="24"/>
        </w:rPr>
        <w:t>ệ</w:t>
      </w:r>
      <w:r>
        <w:rPr>
          <w:sz w:val="24"/>
          <w:szCs w:val="24"/>
        </w:rPr>
        <w:t>n Volley,</w:t>
      </w:r>
      <w:r>
        <w:rPr>
          <w:spacing w:val="-1"/>
          <w:sz w:val="24"/>
          <w:szCs w:val="24"/>
        </w:rPr>
        <w:t xml:space="preserve"> </w:t>
      </w:r>
      <w:r>
        <w:rPr>
          <w:sz w:val="24"/>
          <w:szCs w:val="24"/>
        </w:rPr>
        <w:t>thư v</w:t>
      </w:r>
      <w:r>
        <w:rPr>
          <w:spacing w:val="1"/>
          <w:sz w:val="24"/>
          <w:szCs w:val="24"/>
        </w:rPr>
        <w:t>i</w:t>
      </w:r>
      <w:r>
        <w:rPr>
          <w:sz w:val="24"/>
          <w:szCs w:val="24"/>
        </w:rPr>
        <w:t>ện Picasso.</w:t>
      </w:r>
    </w:p>
    <w:p w14:paraId="3D4593FD" w14:textId="77777777" w:rsidR="00CC660F" w:rsidRDefault="00CC660F">
      <w:pPr>
        <w:spacing w:before="1" w:line="240" w:lineRule="exact"/>
        <w:rPr>
          <w:sz w:val="24"/>
          <w:szCs w:val="24"/>
        </w:rPr>
      </w:pPr>
    </w:p>
    <w:p w14:paraId="314B2F79" w14:textId="77777777" w:rsidR="00CC660F" w:rsidRDefault="00A52EE7">
      <w:pPr>
        <w:ind w:left="820"/>
        <w:rPr>
          <w:sz w:val="24"/>
          <w:szCs w:val="24"/>
        </w:rPr>
      </w:pPr>
      <w:r>
        <w:rPr>
          <w:sz w:val="24"/>
          <w:szCs w:val="24"/>
        </w:rPr>
        <w:t>Thành viên thực h</w:t>
      </w:r>
      <w:r>
        <w:rPr>
          <w:spacing w:val="1"/>
          <w:sz w:val="24"/>
          <w:szCs w:val="24"/>
        </w:rPr>
        <w:t>i</w:t>
      </w:r>
      <w:r>
        <w:rPr>
          <w:sz w:val="24"/>
          <w:szCs w:val="24"/>
        </w:rPr>
        <w:t>ện:</w:t>
      </w:r>
    </w:p>
    <w:p w14:paraId="2C68F147" w14:textId="77777777" w:rsidR="00CC660F" w:rsidRDefault="00CC660F">
      <w:pPr>
        <w:spacing w:before="2" w:line="240" w:lineRule="exact"/>
        <w:rPr>
          <w:sz w:val="24"/>
          <w:szCs w:val="24"/>
        </w:rPr>
      </w:pPr>
    </w:p>
    <w:p w14:paraId="50FCECBC" w14:textId="25B29946" w:rsidR="00CC660F" w:rsidRDefault="00C75DFC">
      <w:pPr>
        <w:spacing w:before="4" w:line="240" w:lineRule="exact"/>
        <w:rPr>
          <w:sz w:val="24"/>
          <w:szCs w:val="24"/>
        </w:rPr>
      </w:pPr>
      <w:r>
        <w:rPr>
          <w:sz w:val="24"/>
          <w:szCs w:val="24"/>
        </w:rPr>
        <w:tab/>
      </w:r>
      <w:r>
        <w:rPr>
          <w:sz w:val="24"/>
          <w:szCs w:val="24"/>
        </w:rPr>
        <w:tab/>
        <w:t>-</w:t>
      </w:r>
      <w:r w:rsidR="005941D9">
        <w:rPr>
          <w:sz w:val="24"/>
          <w:szCs w:val="24"/>
        </w:rPr>
        <w:t xml:space="preserve"> </w:t>
      </w:r>
      <w:r w:rsidR="004A1190">
        <w:rPr>
          <w:sz w:val="24"/>
          <w:szCs w:val="24"/>
        </w:rPr>
        <w:t>Huỳnh Đỗ Vương</w:t>
      </w:r>
    </w:p>
    <w:p w14:paraId="1212CE21" w14:textId="261BB982" w:rsidR="00C75DFC" w:rsidRDefault="005941D9" w:rsidP="00C75DFC">
      <w:pPr>
        <w:spacing w:before="4" w:line="240" w:lineRule="exact"/>
        <w:ind w:left="720" w:firstLine="720"/>
        <w:rPr>
          <w:sz w:val="24"/>
          <w:szCs w:val="24"/>
        </w:rPr>
      </w:pPr>
      <w:r>
        <w:rPr>
          <w:sz w:val="24"/>
          <w:szCs w:val="24"/>
        </w:rPr>
        <w:t xml:space="preserve">- </w:t>
      </w:r>
      <w:r w:rsidR="004A1190">
        <w:rPr>
          <w:sz w:val="24"/>
          <w:szCs w:val="24"/>
        </w:rPr>
        <w:t>Lê Quốc Hòa</w:t>
      </w:r>
    </w:p>
    <w:p w14:paraId="767A75B1" w14:textId="77777777" w:rsidR="00CC660F" w:rsidRDefault="00A52EE7">
      <w:pPr>
        <w:ind w:left="820"/>
        <w:rPr>
          <w:sz w:val="28"/>
          <w:szCs w:val="28"/>
        </w:rPr>
      </w:pPr>
      <w:r>
        <w:rPr>
          <w:b/>
          <w:i/>
          <w:sz w:val="28"/>
          <w:szCs w:val="28"/>
        </w:rPr>
        <w:t>1.2</w:t>
      </w:r>
      <w:r>
        <w:rPr>
          <w:b/>
          <w:i/>
          <w:spacing w:val="22"/>
          <w:sz w:val="28"/>
          <w:szCs w:val="28"/>
        </w:rPr>
        <w:t xml:space="preserve"> </w:t>
      </w:r>
      <w:r>
        <w:rPr>
          <w:b/>
          <w:i/>
          <w:sz w:val="28"/>
          <w:szCs w:val="28"/>
        </w:rPr>
        <w:t>Mô</w:t>
      </w:r>
      <w:r>
        <w:rPr>
          <w:b/>
          <w:i/>
          <w:spacing w:val="-4"/>
          <w:sz w:val="28"/>
          <w:szCs w:val="28"/>
        </w:rPr>
        <w:t xml:space="preserve"> </w:t>
      </w:r>
      <w:r>
        <w:rPr>
          <w:b/>
          <w:i/>
          <w:sz w:val="28"/>
          <w:szCs w:val="28"/>
        </w:rPr>
        <w:t>tả</w:t>
      </w:r>
      <w:r>
        <w:rPr>
          <w:b/>
          <w:i/>
          <w:spacing w:val="-1"/>
          <w:sz w:val="28"/>
          <w:szCs w:val="28"/>
        </w:rPr>
        <w:t xml:space="preserve"> </w:t>
      </w:r>
      <w:r>
        <w:rPr>
          <w:b/>
          <w:i/>
          <w:spacing w:val="1"/>
          <w:sz w:val="28"/>
          <w:szCs w:val="28"/>
        </w:rPr>
        <w:t>ứ</w:t>
      </w:r>
      <w:r>
        <w:rPr>
          <w:b/>
          <w:i/>
          <w:sz w:val="28"/>
          <w:szCs w:val="28"/>
        </w:rPr>
        <w:t>ng</w:t>
      </w:r>
      <w:r>
        <w:rPr>
          <w:b/>
          <w:i/>
          <w:spacing w:val="-4"/>
          <w:sz w:val="28"/>
          <w:szCs w:val="28"/>
        </w:rPr>
        <w:t xml:space="preserve"> </w:t>
      </w:r>
      <w:r>
        <w:rPr>
          <w:b/>
          <w:i/>
          <w:spacing w:val="1"/>
          <w:sz w:val="28"/>
          <w:szCs w:val="28"/>
        </w:rPr>
        <w:t>dụng</w:t>
      </w:r>
    </w:p>
    <w:p w14:paraId="5301FFDC" w14:textId="33C8AC7D" w:rsidR="00CC660F" w:rsidRDefault="00A52EE7">
      <w:pPr>
        <w:spacing w:before="46"/>
        <w:ind w:left="820"/>
        <w:rPr>
          <w:sz w:val="24"/>
          <w:szCs w:val="24"/>
        </w:rPr>
      </w:pPr>
      <w:r>
        <w:rPr>
          <w:sz w:val="24"/>
          <w:szCs w:val="24"/>
        </w:rPr>
        <w:t xml:space="preserve">- Tên ứng dụng: </w:t>
      </w:r>
      <w:r w:rsidR="005941D9">
        <w:rPr>
          <w:spacing w:val="-1"/>
          <w:sz w:val="24"/>
          <w:szCs w:val="24"/>
        </w:rPr>
        <w:t xml:space="preserve">Quản Lý </w:t>
      </w:r>
      <w:r w:rsidR="004A1190">
        <w:rPr>
          <w:spacing w:val="-1"/>
          <w:sz w:val="24"/>
          <w:szCs w:val="24"/>
        </w:rPr>
        <w:t>Truyền Hình</w:t>
      </w:r>
    </w:p>
    <w:p w14:paraId="0EC17ECE" w14:textId="77777777" w:rsidR="00CC660F" w:rsidRDefault="00CC660F">
      <w:pPr>
        <w:spacing w:before="1" w:line="240" w:lineRule="exact"/>
        <w:rPr>
          <w:sz w:val="24"/>
          <w:szCs w:val="24"/>
        </w:rPr>
      </w:pPr>
    </w:p>
    <w:p w14:paraId="302A5D2F" w14:textId="77777777" w:rsidR="00CC660F" w:rsidRDefault="00A52EE7">
      <w:pPr>
        <w:ind w:left="820"/>
        <w:rPr>
          <w:sz w:val="24"/>
          <w:szCs w:val="24"/>
        </w:rPr>
      </w:pPr>
      <w:r>
        <w:rPr>
          <w:sz w:val="24"/>
          <w:szCs w:val="24"/>
        </w:rPr>
        <w:t>- Cần kết n</w:t>
      </w:r>
      <w:r>
        <w:rPr>
          <w:spacing w:val="-1"/>
          <w:sz w:val="24"/>
          <w:szCs w:val="24"/>
        </w:rPr>
        <w:t>ố</w:t>
      </w:r>
      <w:r>
        <w:rPr>
          <w:sz w:val="24"/>
          <w:szCs w:val="24"/>
        </w:rPr>
        <w:t xml:space="preserve">i </w:t>
      </w:r>
      <w:r>
        <w:rPr>
          <w:spacing w:val="-1"/>
          <w:sz w:val="24"/>
          <w:szCs w:val="24"/>
        </w:rPr>
        <w:t>m</w:t>
      </w:r>
      <w:r>
        <w:rPr>
          <w:sz w:val="24"/>
          <w:szCs w:val="24"/>
        </w:rPr>
        <w:t>ạng</w:t>
      </w:r>
    </w:p>
    <w:p w14:paraId="64459E54" w14:textId="77777777" w:rsidR="00CC660F" w:rsidRDefault="00CC660F">
      <w:pPr>
        <w:spacing w:before="1" w:line="240" w:lineRule="exact"/>
        <w:rPr>
          <w:sz w:val="24"/>
          <w:szCs w:val="24"/>
        </w:rPr>
      </w:pPr>
    </w:p>
    <w:p w14:paraId="5DD7D694" w14:textId="77777777" w:rsidR="00CC660F" w:rsidRDefault="00A52EE7">
      <w:pPr>
        <w:ind w:left="820"/>
        <w:rPr>
          <w:sz w:val="24"/>
          <w:szCs w:val="24"/>
        </w:rPr>
      </w:pPr>
      <w:r>
        <w:rPr>
          <w:sz w:val="24"/>
          <w:szCs w:val="24"/>
        </w:rPr>
        <w:t>- Android 4</w:t>
      </w:r>
      <w:r>
        <w:rPr>
          <w:spacing w:val="-1"/>
          <w:sz w:val="24"/>
          <w:szCs w:val="24"/>
        </w:rPr>
        <w:t>.</w:t>
      </w:r>
      <w:r>
        <w:rPr>
          <w:sz w:val="24"/>
          <w:szCs w:val="24"/>
        </w:rPr>
        <w:t>0+</w:t>
      </w:r>
    </w:p>
    <w:p w14:paraId="3C4FD258" w14:textId="77777777" w:rsidR="00CC660F" w:rsidRDefault="00CC660F">
      <w:pPr>
        <w:spacing w:before="1" w:line="240" w:lineRule="exact"/>
        <w:rPr>
          <w:sz w:val="24"/>
          <w:szCs w:val="24"/>
        </w:rPr>
      </w:pPr>
    </w:p>
    <w:p w14:paraId="5D4546FE" w14:textId="77777777" w:rsidR="00CC660F" w:rsidRDefault="00A52EE7">
      <w:pPr>
        <w:ind w:left="820"/>
        <w:rPr>
          <w:sz w:val="24"/>
          <w:szCs w:val="24"/>
        </w:rPr>
      </w:pPr>
      <w:r>
        <w:rPr>
          <w:sz w:val="24"/>
          <w:szCs w:val="24"/>
        </w:rPr>
        <w:t>- Thông tin</w:t>
      </w:r>
      <w:r>
        <w:rPr>
          <w:spacing w:val="-1"/>
          <w:sz w:val="24"/>
          <w:szCs w:val="24"/>
        </w:rPr>
        <w:t xml:space="preserve"> </w:t>
      </w:r>
      <w:r>
        <w:rPr>
          <w:sz w:val="24"/>
          <w:szCs w:val="24"/>
        </w:rPr>
        <w:t>thời tiết(</w:t>
      </w:r>
      <w:r>
        <w:rPr>
          <w:spacing w:val="-1"/>
          <w:sz w:val="24"/>
          <w:szCs w:val="24"/>
        </w:rPr>
        <w:t>A</w:t>
      </w:r>
      <w:r>
        <w:rPr>
          <w:sz w:val="24"/>
          <w:szCs w:val="24"/>
        </w:rPr>
        <w:t>PI) tại</w:t>
      </w:r>
      <w:r>
        <w:rPr>
          <w:spacing w:val="-1"/>
          <w:sz w:val="24"/>
          <w:szCs w:val="24"/>
        </w:rPr>
        <w:t xml:space="preserve"> </w:t>
      </w:r>
      <w:r>
        <w:rPr>
          <w:sz w:val="24"/>
          <w:szCs w:val="24"/>
        </w:rPr>
        <w:t>t</w:t>
      </w:r>
      <w:r>
        <w:rPr>
          <w:spacing w:val="1"/>
          <w:sz w:val="24"/>
          <w:szCs w:val="24"/>
        </w:rPr>
        <w:t>r</w:t>
      </w:r>
      <w:r>
        <w:rPr>
          <w:sz w:val="24"/>
          <w:szCs w:val="24"/>
        </w:rPr>
        <w:t>ang o</w:t>
      </w:r>
      <w:r>
        <w:rPr>
          <w:spacing w:val="-1"/>
          <w:sz w:val="24"/>
          <w:szCs w:val="24"/>
        </w:rPr>
        <w:t>p</w:t>
      </w:r>
      <w:r>
        <w:rPr>
          <w:sz w:val="24"/>
          <w:szCs w:val="24"/>
        </w:rPr>
        <w:t>enweath</w:t>
      </w:r>
      <w:r>
        <w:rPr>
          <w:spacing w:val="1"/>
          <w:sz w:val="24"/>
          <w:szCs w:val="24"/>
        </w:rPr>
        <w:t>e</w:t>
      </w:r>
      <w:r>
        <w:rPr>
          <w:sz w:val="24"/>
          <w:szCs w:val="24"/>
        </w:rPr>
        <w:t>r</w:t>
      </w:r>
      <w:r>
        <w:rPr>
          <w:spacing w:val="-1"/>
          <w:sz w:val="24"/>
          <w:szCs w:val="24"/>
        </w:rPr>
        <w:t>m</w:t>
      </w:r>
      <w:r>
        <w:rPr>
          <w:sz w:val="24"/>
          <w:szCs w:val="24"/>
        </w:rPr>
        <w:t>ap.org</w:t>
      </w:r>
    </w:p>
    <w:p w14:paraId="45C173FC" w14:textId="77777777" w:rsidR="00CC660F" w:rsidRDefault="00CC660F">
      <w:pPr>
        <w:spacing w:before="1" w:line="240" w:lineRule="exact"/>
        <w:rPr>
          <w:sz w:val="24"/>
          <w:szCs w:val="24"/>
        </w:rPr>
      </w:pPr>
    </w:p>
    <w:p w14:paraId="298B7219" w14:textId="77777777" w:rsidR="00CC660F" w:rsidRDefault="00A52EE7">
      <w:pPr>
        <w:ind w:left="820"/>
        <w:rPr>
          <w:sz w:val="24"/>
          <w:szCs w:val="24"/>
        </w:rPr>
      </w:pPr>
      <w:r>
        <w:rPr>
          <w:sz w:val="24"/>
          <w:szCs w:val="24"/>
        </w:rPr>
        <w:t>- Xem</w:t>
      </w:r>
      <w:r>
        <w:rPr>
          <w:spacing w:val="-2"/>
          <w:sz w:val="24"/>
          <w:szCs w:val="24"/>
        </w:rPr>
        <w:t xml:space="preserve"> </w:t>
      </w:r>
      <w:r>
        <w:rPr>
          <w:sz w:val="24"/>
          <w:szCs w:val="24"/>
        </w:rPr>
        <w:t xml:space="preserve">thời </w:t>
      </w:r>
      <w:r>
        <w:rPr>
          <w:spacing w:val="1"/>
          <w:sz w:val="24"/>
          <w:szCs w:val="24"/>
        </w:rPr>
        <w:t>ti</w:t>
      </w:r>
      <w:r>
        <w:rPr>
          <w:sz w:val="24"/>
          <w:szCs w:val="24"/>
        </w:rPr>
        <w:t xml:space="preserve">ết </w:t>
      </w:r>
      <w:r>
        <w:rPr>
          <w:spacing w:val="-1"/>
          <w:sz w:val="24"/>
          <w:szCs w:val="24"/>
        </w:rPr>
        <w:t>m</w:t>
      </w:r>
      <w:r>
        <w:rPr>
          <w:sz w:val="24"/>
          <w:szCs w:val="24"/>
        </w:rPr>
        <w:t xml:space="preserve">ọi nơi trên </w:t>
      </w:r>
      <w:r>
        <w:rPr>
          <w:spacing w:val="1"/>
          <w:sz w:val="24"/>
          <w:szCs w:val="24"/>
        </w:rPr>
        <w:t>t</w:t>
      </w:r>
      <w:r>
        <w:rPr>
          <w:sz w:val="24"/>
          <w:szCs w:val="24"/>
        </w:rPr>
        <w:t xml:space="preserve">hế </w:t>
      </w:r>
      <w:r>
        <w:rPr>
          <w:spacing w:val="-1"/>
          <w:sz w:val="24"/>
          <w:szCs w:val="24"/>
        </w:rPr>
        <w:t>g</w:t>
      </w:r>
      <w:r>
        <w:rPr>
          <w:sz w:val="24"/>
          <w:szCs w:val="24"/>
        </w:rPr>
        <w:t>iới</w:t>
      </w:r>
    </w:p>
    <w:p w14:paraId="65A503F8" w14:textId="77777777" w:rsidR="00CC660F" w:rsidRDefault="00CC660F">
      <w:pPr>
        <w:spacing w:before="2" w:line="240" w:lineRule="exact"/>
        <w:rPr>
          <w:sz w:val="24"/>
          <w:szCs w:val="24"/>
        </w:rPr>
      </w:pPr>
    </w:p>
    <w:p w14:paraId="06962799" w14:textId="77777777" w:rsidR="00CC660F" w:rsidRDefault="00A52EE7">
      <w:pPr>
        <w:ind w:left="820"/>
        <w:rPr>
          <w:sz w:val="24"/>
          <w:szCs w:val="24"/>
        </w:rPr>
      </w:pPr>
      <w:r>
        <w:rPr>
          <w:sz w:val="24"/>
          <w:szCs w:val="24"/>
        </w:rPr>
        <w:t>- Thời tiết</w:t>
      </w:r>
      <w:r>
        <w:rPr>
          <w:spacing w:val="-1"/>
          <w:sz w:val="24"/>
          <w:szCs w:val="24"/>
        </w:rPr>
        <w:t xml:space="preserve"> </w:t>
      </w:r>
      <w:r>
        <w:rPr>
          <w:sz w:val="24"/>
          <w:szCs w:val="24"/>
        </w:rPr>
        <w:t>trong 7 ngày tiếp theo</w:t>
      </w:r>
    </w:p>
    <w:p w14:paraId="4979DEA4" w14:textId="77777777" w:rsidR="00CC660F" w:rsidRDefault="00CC660F">
      <w:pPr>
        <w:spacing w:before="1" w:line="240" w:lineRule="exact"/>
        <w:rPr>
          <w:sz w:val="24"/>
          <w:szCs w:val="24"/>
        </w:rPr>
      </w:pPr>
    </w:p>
    <w:p w14:paraId="635F0D0C" w14:textId="77777777" w:rsidR="00CC660F" w:rsidRDefault="00A52EE7">
      <w:pPr>
        <w:ind w:left="820"/>
        <w:rPr>
          <w:sz w:val="24"/>
          <w:szCs w:val="24"/>
        </w:rPr>
      </w:pPr>
      <w:r>
        <w:rPr>
          <w:sz w:val="24"/>
          <w:szCs w:val="24"/>
        </w:rPr>
        <w:t xml:space="preserve">- Lưu lịch </w:t>
      </w:r>
      <w:r>
        <w:rPr>
          <w:spacing w:val="-1"/>
          <w:sz w:val="24"/>
          <w:szCs w:val="24"/>
        </w:rPr>
        <w:t>s</w:t>
      </w:r>
      <w:r>
        <w:rPr>
          <w:sz w:val="24"/>
          <w:szCs w:val="24"/>
        </w:rPr>
        <w:t>ử x</w:t>
      </w:r>
      <w:r>
        <w:rPr>
          <w:spacing w:val="1"/>
          <w:sz w:val="24"/>
          <w:szCs w:val="24"/>
        </w:rPr>
        <w:t>e</w:t>
      </w:r>
      <w:r>
        <w:rPr>
          <w:sz w:val="24"/>
          <w:szCs w:val="24"/>
        </w:rPr>
        <w:t>m</w:t>
      </w:r>
    </w:p>
    <w:p w14:paraId="50846C89" w14:textId="77777777" w:rsidR="00CC660F" w:rsidRDefault="00CC660F">
      <w:pPr>
        <w:spacing w:before="1" w:line="160" w:lineRule="exact"/>
        <w:rPr>
          <w:sz w:val="16"/>
          <w:szCs w:val="16"/>
        </w:rPr>
      </w:pPr>
    </w:p>
    <w:p w14:paraId="0344A22F" w14:textId="77777777" w:rsidR="00CC660F" w:rsidRDefault="00CC660F">
      <w:pPr>
        <w:spacing w:line="200" w:lineRule="exact"/>
      </w:pPr>
    </w:p>
    <w:p w14:paraId="7B0E9374" w14:textId="77777777" w:rsidR="00CC660F" w:rsidRDefault="00CC660F">
      <w:pPr>
        <w:spacing w:line="200" w:lineRule="exact"/>
      </w:pPr>
    </w:p>
    <w:p w14:paraId="793BB3B0" w14:textId="77777777" w:rsidR="00CC660F" w:rsidRDefault="00CC660F">
      <w:pPr>
        <w:spacing w:line="200" w:lineRule="exact"/>
      </w:pPr>
    </w:p>
    <w:p w14:paraId="02696319" w14:textId="77777777" w:rsidR="00CC660F" w:rsidRDefault="00A52EE7">
      <w:pPr>
        <w:ind w:left="820"/>
        <w:rPr>
          <w:sz w:val="28"/>
          <w:szCs w:val="28"/>
        </w:rPr>
      </w:pPr>
      <w:r>
        <w:rPr>
          <w:b/>
          <w:i/>
          <w:sz w:val="28"/>
          <w:szCs w:val="28"/>
        </w:rPr>
        <w:t>1.</w:t>
      </w:r>
      <w:r>
        <w:rPr>
          <w:b/>
          <w:i/>
          <w:spacing w:val="26"/>
          <w:sz w:val="28"/>
          <w:szCs w:val="28"/>
        </w:rPr>
        <w:t>3</w:t>
      </w:r>
      <w:r>
        <w:rPr>
          <w:b/>
          <w:i/>
          <w:spacing w:val="1"/>
          <w:sz w:val="28"/>
          <w:szCs w:val="28"/>
        </w:rPr>
        <w:t>Ứ</w:t>
      </w:r>
      <w:r>
        <w:rPr>
          <w:b/>
          <w:i/>
          <w:sz w:val="28"/>
          <w:szCs w:val="28"/>
        </w:rPr>
        <w:t>ng</w:t>
      </w:r>
      <w:r>
        <w:rPr>
          <w:b/>
          <w:i/>
          <w:spacing w:val="-8"/>
          <w:sz w:val="28"/>
          <w:szCs w:val="28"/>
        </w:rPr>
        <w:t xml:space="preserve"> </w:t>
      </w:r>
      <w:r>
        <w:rPr>
          <w:b/>
          <w:i/>
          <w:spacing w:val="1"/>
          <w:sz w:val="28"/>
          <w:szCs w:val="28"/>
        </w:rPr>
        <w:t>dụ</w:t>
      </w:r>
      <w:r>
        <w:rPr>
          <w:b/>
          <w:i/>
          <w:sz w:val="28"/>
          <w:szCs w:val="28"/>
        </w:rPr>
        <w:t>ng</w:t>
      </w:r>
      <w:r>
        <w:rPr>
          <w:b/>
          <w:i/>
          <w:spacing w:val="-7"/>
          <w:sz w:val="28"/>
          <w:szCs w:val="28"/>
        </w:rPr>
        <w:t xml:space="preserve"> </w:t>
      </w:r>
      <w:r>
        <w:rPr>
          <w:b/>
          <w:i/>
          <w:sz w:val="28"/>
          <w:szCs w:val="28"/>
        </w:rPr>
        <w:t>tr</w:t>
      </w:r>
      <w:r>
        <w:rPr>
          <w:b/>
          <w:i/>
          <w:spacing w:val="1"/>
          <w:sz w:val="28"/>
          <w:szCs w:val="28"/>
        </w:rPr>
        <w:t>o</w:t>
      </w:r>
      <w:r>
        <w:rPr>
          <w:b/>
          <w:i/>
          <w:sz w:val="28"/>
          <w:szCs w:val="28"/>
        </w:rPr>
        <w:t>ng</w:t>
      </w:r>
      <w:r>
        <w:rPr>
          <w:b/>
          <w:i/>
          <w:spacing w:val="-5"/>
          <w:sz w:val="28"/>
          <w:szCs w:val="28"/>
        </w:rPr>
        <w:t xml:space="preserve"> </w:t>
      </w:r>
      <w:r>
        <w:rPr>
          <w:b/>
          <w:i/>
          <w:spacing w:val="-1"/>
          <w:sz w:val="28"/>
          <w:szCs w:val="28"/>
        </w:rPr>
        <w:t>c</w:t>
      </w:r>
      <w:r>
        <w:rPr>
          <w:b/>
          <w:i/>
          <w:spacing w:val="1"/>
          <w:sz w:val="28"/>
          <w:szCs w:val="28"/>
        </w:rPr>
        <w:t>u</w:t>
      </w:r>
      <w:r>
        <w:rPr>
          <w:b/>
          <w:i/>
          <w:spacing w:val="-1"/>
          <w:sz w:val="28"/>
          <w:szCs w:val="28"/>
        </w:rPr>
        <w:t>ộ</w:t>
      </w:r>
      <w:r>
        <w:rPr>
          <w:b/>
          <w:i/>
          <w:sz w:val="28"/>
          <w:szCs w:val="28"/>
        </w:rPr>
        <w:t>c</w:t>
      </w:r>
      <w:r>
        <w:rPr>
          <w:b/>
          <w:i/>
          <w:spacing w:val="-4"/>
          <w:sz w:val="28"/>
          <w:szCs w:val="28"/>
        </w:rPr>
        <w:t xml:space="preserve"> </w:t>
      </w:r>
      <w:r>
        <w:rPr>
          <w:b/>
          <w:i/>
          <w:sz w:val="28"/>
          <w:szCs w:val="28"/>
        </w:rPr>
        <w:t>s</w:t>
      </w:r>
      <w:r>
        <w:rPr>
          <w:b/>
          <w:i/>
          <w:spacing w:val="1"/>
          <w:sz w:val="28"/>
          <w:szCs w:val="28"/>
        </w:rPr>
        <w:t>ống</w:t>
      </w:r>
    </w:p>
    <w:p w14:paraId="200B68D0" w14:textId="77777777" w:rsidR="00CC660F" w:rsidRDefault="00A52EE7">
      <w:pPr>
        <w:spacing w:before="45" w:line="276" w:lineRule="auto"/>
        <w:ind w:left="820" w:right="295"/>
        <w:rPr>
          <w:sz w:val="24"/>
          <w:szCs w:val="24"/>
        </w:rPr>
      </w:pPr>
      <w:r>
        <w:rPr>
          <w:sz w:val="24"/>
          <w:szCs w:val="24"/>
        </w:rPr>
        <w:t>Với v</w:t>
      </w:r>
      <w:r>
        <w:rPr>
          <w:spacing w:val="1"/>
          <w:sz w:val="24"/>
          <w:szCs w:val="24"/>
        </w:rPr>
        <w:t>i</w:t>
      </w:r>
      <w:r>
        <w:rPr>
          <w:sz w:val="24"/>
          <w:szCs w:val="24"/>
        </w:rPr>
        <w:t xml:space="preserve">ệc </w:t>
      </w:r>
      <w:r>
        <w:rPr>
          <w:spacing w:val="-1"/>
          <w:sz w:val="24"/>
          <w:szCs w:val="24"/>
        </w:rPr>
        <w:t>đ</w:t>
      </w:r>
      <w:r>
        <w:rPr>
          <w:sz w:val="24"/>
          <w:szCs w:val="24"/>
        </w:rPr>
        <w:t>i</w:t>
      </w:r>
      <w:r>
        <w:rPr>
          <w:spacing w:val="-1"/>
          <w:sz w:val="24"/>
          <w:szCs w:val="24"/>
        </w:rPr>
        <w:t>ệ</w:t>
      </w:r>
      <w:r>
        <w:rPr>
          <w:sz w:val="24"/>
          <w:szCs w:val="24"/>
        </w:rPr>
        <w:t>n thoại</w:t>
      </w:r>
      <w:r>
        <w:rPr>
          <w:spacing w:val="-1"/>
          <w:sz w:val="24"/>
          <w:szCs w:val="24"/>
        </w:rPr>
        <w:t xml:space="preserve"> </w:t>
      </w:r>
      <w:r>
        <w:rPr>
          <w:sz w:val="24"/>
          <w:szCs w:val="24"/>
        </w:rPr>
        <w:t>thô</w:t>
      </w:r>
      <w:r>
        <w:rPr>
          <w:spacing w:val="-1"/>
          <w:sz w:val="24"/>
          <w:szCs w:val="24"/>
        </w:rPr>
        <w:t>n</w:t>
      </w:r>
      <w:r>
        <w:rPr>
          <w:sz w:val="24"/>
          <w:szCs w:val="24"/>
        </w:rPr>
        <w:t>g</w:t>
      </w:r>
      <w:r>
        <w:rPr>
          <w:spacing w:val="1"/>
          <w:sz w:val="24"/>
          <w:szCs w:val="24"/>
        </w:rPr>
        <w:t xml:space="preserve"> </w:t>
      </w:r>
      <w:r>
        <w:rPr>
          <w:spacing w:val="-2"/>
          <w:sz w:val="24"/>
          <w:szCs w:val="24"/>
        </w:rPr>
        <w:t>m</w:t>
      </w:r>
      <w:r>
        <w:rPr>
          <w:sz w:val="24"/>
          <w:szCs w:val="24"/>
        </w:rPr>
        <w:t xml:space="preserve">inh, </w:t>
      </w:r>
      <w:r>
        <w:rPr>
          <w:spacing w:val="1"/>
          <w:sz w:val="24"/>
          <w:szCs w:val="24"/>
        </w:rPr>
        <w:t>t</w:t>
      </w:r>
      <w:r>
        <w:rPr>
          <w:sz w:val="24"/>
          <w:szCs w:val="24"/>
        </w:rPr>
        <w:t>h</w:t>
      </w:r>
      <w:r>
        <w:rPr>
          <w:spacing w:val="1"/>
          <w:sz w:val="24"/>
          <w:szCs w:val="24"/>
        </w:rPr>
        <w:t>i</w:t>
      </w:r>
      <w:r>
        <w:rPr>
          <w:sz w:val="24"/>
          <w:szCs w:val="24"/>
        </w:rPr>
        <w:t>ết</w:t>
      </w:r>
      <w:r>
        <w:rPr>
          <w:spacing w:val="-1"/>
          <w:sz w:val="24"/>
          <w:szCs w:val="24"/>
        </w:rPr>
        <w:t xml:space="preserve"> </w:t>
      </w:r>
      <w:r>
        <w:rPr>
          <w:sz w:val="24"/>
          <w:szCs w:val="24"/>
        </w:rPr>
        <w:t xml:space="preserve">bị </w:t>
      </w:r>
      <w:r>
        <w:rPr>
          <w:spacing w:val="-2"/>
          <w:sz w:val="24"/>
          <w:szCs w:val="24"/>
        </w:rPr>
        <w:t>m</w:t>
      </w:r>
      <w:r>
        <w:rPr>
          <w:sz w:val="24"/>
          <w:szCs w:val="24"/>
        </w:rPr>
        <w:t>ạng n</w:t>
      </w:r>
      <w:r>
        <w:rPr>
          <w:spacing w:val="1"/>
          <w:sz w:val="24"/>
          <w:szCs w:val="24"/>
        </w:rPr>
        <w:t>g</w:t>
      </w:r>
      <w:r>
        <w:rPr>
          <w:sz w:val="24"/>
          <w:szCs w:val="24"/>
        </w:rPr>
        <w:t>ày càng phát tr</w:t>
      </w:r>
      <w:r>
        <w:rPr>
          <w:spacing w:val="1"/>
          <w:sz w:val="24"/>
          <w:szCs w:val="24"/>
        </w:rPr>
        <w:t>i</w:t>
      </w:r>
      <w:r>
        <w:rPr>
          <w:sz w:val="24"/>
          <w:szCs w:val="24"/>
        </w:rPr>
        <w:t>ển vì vậy</w:t>
      </w:r>
      <w:r>
        <w:rPr>
          <w:spacing w:val="-1"/>
          <w:sz w:val="24"/>
          <w:szCs w:val="24"/>
        </w:rPr>
        <w:t xml:space="preserve"> </w:t>
      </w:r>
      <w:r>
        <w:rPr>
          <w:sz w:val="24"/>
          <w:szCs w:val="24"/>
        </w:rPr>
        <w:t>các</w:t>
      </w:r>
      <w:r>
        <w:rPr>
          <w:spacing w:val="1"/>
          <w:sz w:val="24"/>
          <w:szCs w:val="24"/>
        </w:rPr>
        <w:t xml:space="preserve"> </w:t>
      </w:r>
      <w:r>
        <w:rPr>
          <w:sz w:val="24"/>
          <w:szCs w:val="24"/>
        </w:rPr>
        <w:t xml:space="preserve">ứng dụng có kết nối </w:t>
      </w:r>
      <w:r>
        <w:rPr>
          <w:spacing w:val="-1"/>
          <w:sz w:val="24"/>
          <w:szCs w:val="24"/>
        </w:rPr>
        <w:t>m</w:t>
      </w:r>
      <w:r>
        <w:rPr>
          <w:sz w:val="24"/>
          <w:szCs w:val="24"/>
        </w:rPr>
        <w:t>ạng được sử dụng l</w:t>
      </w:r>
      <w:r>
        <w:rPr>
          <w:spacing w:val="1"/>
          <w:sz w:val="24"/>
          <w:szCs w:val="24"/>
        </w:rPr>
        <w:t>i</w:t>
      </w:r>
      <w:r>
        <w:rPr>
          <w:sz w:val="24"/>
          <w:szCs w:val="24"/>
        </w:rPr>
        <w:t>ên</w:t>
      </w:r>
      <w:r>
        <w:rPr>
          <w:spacing w:val="-1"/>
          <w:sz w:val="24"/>
          <w:szCs w:val="24"/>
        </w:rPr>
        <w:t xml:space="preserve"> </w:t>
      </w:r>
      <w:r>
        <w:rPr>
          <w:spacing w:val="1"/>
          <w:sz w:val="24"/>
          <w:szCs w:val="24"/>
        </w:rPr>
        <w:t>t</w:t>
      </w:r>
      <w:r>
        <w:rPr>
          <w:spacing w:val="-1"/>
          <w:sz w:val="24"/>
          <w:szCs w:val="24"/>
        </w:rPr>
        <w:t>ụ</w:t>
      </w:r>
      <w:r>
        <w:rPr>
          <w:sz w:val="24"/>
          <w:szCs w:val="24"/>
        </w:rPr>
        <w:t>c.</w:t>
      </w:r>
    </w:p>
    <w:p w14:paraId="70C0A5EA" w14:textId="0351A8C6" w:rsidR="00CC660F" w:rsidRDefault="00A52EE7">
      <w:pPr>
        <w:spacing w:before="1" w:line="276" w:lineRule="auto"/>
        <w:ind w:left="820" w:right="665"/>
        <w:rPr>
          <w:sz w:val="24"/>
          <w:szCs w:val="24"/>
        </w:rPr>
        <w:sectPr w:rsidR="00CC660F">
          <w:pgSz w:w="12240" w:h="15840"/>
          <w:pgMar w:top="980" w:right="1340" w:bottom="280" w:left="1340" w:header="764" w:footer="943" w:gutter="0"/>
          <w:cols w:space="720"/>
        </w:sectPr>
      </w:pPr>
      <w:r>
        <w:rPr>
          <w:sz w:val="24"/>
          <w:szCs w:val="24"/>
        </w:rPr>
        <w:t xml:space="preserve">Ứng dụng </w:t>
      </w:r>
      <w:r w:rsidR="004A1190">
        <w:rPr>
          <w:sz w:val="24"/>
          <w:szCs w:val="24"/>
        </w:rPr>
        <w:t xml:space="preserve">quản lý truyền hình </w:t>
      </w:r>
      <w:r>
        <w:rPr>
          <w:sz w:val="24"/>
          <w:szCs w:val="24"/>
        </w:rPr>
        <w:t xml:space="preserve">giúp </w:t>
      </w:r>
      <w:r w:rsidR="004A1190">
        <w:rPr>
          <w:sz w:val="24"/>
          <w:szCs w:val="24"/>
        </w:rPr>
        <w:t xml:space="preserve">bạn biết được những chương trình </w:t>
      </w:r>
      <w:r w:rsidR="00B60210">
        <w:rPr>
          <w:sz w:val="24"/>
          <w:szCs w:val="24"/>
        </w:rPr>
        <w:t xml:space="preserve">sắp được chiếu để có thể xem </w:t>
      </w:r>
      <w:r>
        <w:rPr>
          <w:spacing w:val="-1"/>
          <w:sz w:val="24"/>
          <w:szCs w:val="24"/>
        </w:rPr>
        <w:t>m</w:t>
      </w:r>
      <w:r>
        <w:rPr>
          <w:sz w:val="24"/>
          <w:szCs w:val="24"/>
        </w:rPr>
        <w:t xml:space="preserve">ọi </w:t>
      </w:r>
      <w:r>
        <w:rPr>
          <w:spacing w:val="1"/>
          <w:sz w:val="24"/>
          <w:szCs w:val="24"/>
        </w:rPr>
        <w:t>l</w:t>
      </w:r>
      <w:r>
        <w:rPr>
          <w:sz w:val="24"/>
          <w:szCs w:val="24"/>
        </w:rPr>
        <w:t xml:space="preserve">úc </w:t>
      </w:r>
      <w:r>
        <w:rPr>
          <w:spacing w:val="-1"/>
          <w:sz w:val="24"/>
          <w:szCs w:val="24"/>
        </w:rPr>
        <w:t>m</w:t>
      </w:r>
      <w:r>
        <w:rPr>
          <w:sz w:val="24"/>
          <w:szCs w:val="24"/>
        </w:rPr>
        <w:t>ọi</w:t>
      </w:r>
      <w:r>
        <w:rPr>
          <w:spacing w:val="1"/>
          <w:sz w:val="24"/>
          <w:szCs w:val="24"/>
        </w:rPr>
        <w:t xml:space="preserve"> </w:t>
      </w:r>
      <w:r>
        <w:rPr>
          <w:sz w:val="24"/>
          <w:szCs w:val="24"/>
        </w:rPr>
        <w:t>nơi c</w:t>
      </w:r>
      <w:r>
        <w:rPr>
          <w:spacing w:val="1"/>
          <w:sz w:val="24"/>
          <w:szCs w:val="24"/>
        </w:rPr>
        <w:t>h</w:t>
      </w:r>
      <w:r>
        <w:rPr>
          <w:sz w:val="24"/>
          <w:szCs w:val="24"/>
        </w:rPr>
        <w:t>ỉ</w:t>
      </w:r>
      <w:r>
        <w:rPr>
          <w:spacing w:val="-1"/>
          <w:sz w:val="24"/>
          <w:szCs w:val="24"/>
        </w:rPr>
        <w:t xml:space="preserve"> </w:t>
      </w:r>
      <w:r>
        <w:rPr>
          <w:sz w:val="24"/>
          <w:szCs w:val="24"/>
        </w:rPr>
        <w:t>cần</w:t>
      </w:r>
      <w:r>
        <w:rPr>
          <w:spacing w:val="-1"/>
          <w:sz w:val="24"/>
          <w:szCs w:val="24"/>
        </w:rPr>
        <w:t xml:space="preserve"> </w:t>
      </w:r>
      <w:r>
        <w:rPr>
          <w:sz w:val="24"/>
          <w:szCs w:val="24"/>
        </w:rPr>
        <w:t>1 điện tho</w:t>
      </w:r>
      <w:r>
        <w:rPr>
          <w:spacing w:val="-1"/>
          <w:sz w:val="24"/>
          <w:szCs w:val="24"/>
        </w:rPr>
        <w:t>ạ</w:t>
      </w:r>
      <w:r>
        <w:rPr>
          <w:sz w:val="24"/>
          <w:szCs w:val="24"/>
        </w:rPr>
        <w:t>i android và 1</w:t>
      </w:r>
      <w:r>
        <w:rPr>
          <w:spacing w:val="-1"/>
          <w:sz w:val="24"/>
          <w:szCs w:val="24"/>
        </w:rPr>
        <w:t xml:space="preserve"> </w:t>
      </w:r>
      <w:r>
        <w:rPr>
          <w:sz w:val="24"/>
          <w:szCs w:val="24"/>
        </w:rPr>
        <w:t xml:space="preserve">kết nối </w:t>
      </w:r>
      <w:r>
        <w:rPr>
          <w:spacing w:val="-1"/>
          <w:sz w:val="24"/>
          <w:szCs w:val="24"/>
        </w:rPr>
        <w:t>m</w:t>
      </w:r>
      <w:r>
        <w:rPr>
          <w:sz w:val="24"/>
          <w:szCs w:val="24"/>
        </w:rPr>
        <w:t>ạng.</w:t>
      </w:r>
    </w:p>
    <w:p w14:paraId="29A9F540" w14:textId="77777777" w:rsidR="00CC660F" w:rsidRDefault="00CC660F">
      <w:pPr>
        <w:spacing w:before="19" w:line="240" w:lineRule="exact"/>
        <w:rPr>
          <w:sz w:val="24"/>
          <w:szCs w:val="24"/>
        </w:rPr>
      </w:pPr>
    </w:p>
    <w:p w14:paraId="783259CF" w14:textId="6A122EBC" w:rsidR="00CC660F" w:rsidRDefault="00A52EE7">
      <w:pPr>
        <w:spacing w:before="13"/>
        <w:ind w:left="708"/>
        <w:rPr>
          <w:sz w:val="36"/>
          <w:szCs w:val="36"/>
        </w:rPr>
      </w:pPr>
      <w:r>
        <w:rPr>
          <w:b/>
          <w:color w:val="365F91"/>
          <w:w w:val="94"/>
          <w:sz w:val="36"/>
          <w:szCs w:val="36"/>
        </w:rPr>
        <w:t>CH</w:t>
      </w:r>
      <w:r w:rsidR="00B60210">
        <w:rPr>
          <w:b/>
          <w:color w:val="365F91"/>
          <w:w w:val="94"/>
          <w:sz w:val="36"/>
          <w:szCs w:val="36"/>
        </w:rPr>
        <w:t>U</w:t>
      </w:r>
      <w:r>
        <w:rPr>
          <w:b/>
          <w:color w:val="365F91"/>
          <w:w w:val="94"/>
          <w:sz w:val="36"/>
          <w:szCs w:val="36"/>
        </w:rPr>
        <w:t>ƠNG</w:t>
      </w:r>
      <w:r>
        <w:rPr>
          <w:b/>
          <w:color w:val="365F91"/>
          <w:spacing w:val="5"/>
          <w:w w:val="94"/>
          <w:sz w:val="36"/>
          <w:szCs w:val="36"/>
        </w:rPr>
        <w:t xml:space="preserve"> </w:t>
      </w:r>
      <w:r>
        <w:rPr>
          <w:b/>
          <w:color w:val="365F91"/>
          <w:sz w:val="36"/>
          <w:szCs w:val="36"/>
        </w:rPr>
        <w:t>2  PHÂN TÍCH CẤU TRÚC HỆ THỐNG</w:t>
      </w:r>
    </w:p>
    <w:p w14:paraId="3EAC57EE" w14:textId="77777777" w:rsidR="00CC660F" w:rsidRDefault="00CC660F">
      <w:pPr>
        <w:spacing w:before="4" w:line="140" w:lineRule="exact"/>
        <w:rPr>
          <w:sz w:val="15"/>
          <w:szCs w:val="15"/>
        </w:rPr>
      </w:pPr>
    </w:p>
    <w:p w14:paraId="74B61781" w14:textId="77777777" w:rsidR="00CC660F" w:rsidRDefault="00CC660F">
      <w:pPr>
        <w:spacing w:line="200" w:lineRule="exact"/>
      </w:pPr>
    </w:p>
    <w:p w14:paraId="08B0AC19" w14:textId="77777777" w:rsidR="00CC660F" w:rsidRDefault="00CC660F">
      <w:pPr>
        <w:spacing w:line="200" w:lineRule="exact"/>
      </w:pPr>
    </w:p>
    <w:p w14:paraId="7CC6F4D9" w14:textId="77777777" w:rsidR="00CC660F" w:rsidRDefault="00A52EE7">
      <w:pPr>
        <w:ind w:left="1139" w:right="5127"/>
        <w:jc w:val="center"/>
        <w:rPr>
          <w:sz w:val="28"/>
          <w:szCs w:val="28"/>
        </w:rPr>
      </w:pPr>
      <w:r>
        <w:rPr>
          <w:b/>
          <w:i/>
          <w:sz w:val="28"/>
          <w:szCs w:val="28"/>
        </w:rPr>
        <w:t>2.1</w:t>
      </w:r>
      <w:r>
        <w:rPr>
          <w:b/>
          <w:i/>
          <w:spacing w:val="6"/>
          <w:sz w:val="28"/>
          <w:szCs w:val="28"/>
        </w:rPr>
        <w:t xml:space="preserve"> </w:t>
      </w:r>
      <w:r>
        <w:rPr>
          <w:b/>
          <w:i/>
          <w:sz w:val="28"/>
          <w:szCs w:val="28"/>
        </w:rPr>
        <w:t>Phân</w:t>
      </w:r>
      <w:r>
        <w:rPr>
          <w:b/>
          <w:i/>
          <w:spacing w:val="-5"/>
          <w:sz w:val="28"/>
          <w:szCs w:val="28"/>
        </w:rPr>
        <w:t xml:space="preserve"> </w:t>
      </w:r>
      <w:r>
        <w:rPr>
          <w:b/>
          <w:i/>
          <w:sz w:val="28"/>
          <w:szCs w:val="28"/>
        </w:rPr>
        <w:t>tích th</w:t>
      </w:r>
      <w:r>
        <w:rPr>
          <w:b/>
          <w:i/>
          <w:spacing w:val="1"/>
          <w:sz w:val="28"/>
          <w:szCs w:val="28"/>
        </w:rPr>
        <w:t>i</w:t>
      </w:r>
      <w:r>
        <w:rPr>
          <w:b/>
          <w:i/>
          <w:spacing w:val="-1"/>
          <w:sz w:val="28"/>
          <w:szCs w:val="28"/>
        </w:rPr>
        <w:t>ế</w:t>
      </w:r>
      <w:r>
        <w:rPr>
          <w:b/>
          <w:i/>
          <w:sz w:val="28"/>
          <w:szCs w:val="28"/>
        </w:rPr>
        <w:t xml:space="preserve">t </w:t>
      </w:r>
      <w:r>
        <w:rPr>
          <w:b/>
          <w:i/>
          <w:spacing w:val="1"/>
          <w:sz w:val="28"/>
          <w:szCs w:val="28"/>
        </w:rPr>
        <w:t>h</w:t>
      </w:r>
      <w:r>
        <w:rPr>
          <w:b/>
          <w:i/>
          <w:sz w:val="28"/>
          <w:szCs w:val="28"/>
        </w:rPr>
        <w:t>ệ</w:t>
      </w:r>
      <w:r>
        <w:rPr>
          <w:b/>
          <w:i/>
          <w:spacing w:val="-3"/>
          <w:sz w:val="28"/>
          <w:szCs w:val="28"/>
        </w:rPr>
        <w:t xml:space="preserve"> </w:t>
      </w:r>
      <w:r>
        <w:rPr>
          <w:b/>
          <w:i/>
          <w:spacing w:val="1"/>
          <w:w w:val="99"/>
          <w:sz w:val="28"/>
          <w:szCs w:val="28"/>
        </w:rPr>
        <w:t>thống</w:t>
      </w:r>
    </w:p>
    <w:p w14:paraId="77AC2AC1" w14:textId="77777777" w:rsidR="00CC660F" w:rsidRDefault="00CC660F">
      <w:pPr>
        <w:spacing w:before="7" w:line="240" w:lineRule="exact"/>
        <w:rPr>
          <w:sz w:val="24"/>
          <w:szCs w:val="24"/>
        </w:rPr>
      </w:pPr>
    </w:p>
    <w:p w14:paraId="22F12D1E" w14:textId="6379BC9A" w:rsidR="00CC660F" w:rsidRDefault="00A52EE7">
      <w:pPr>
        <w:spacing w:line="276" w:lineRule="auto"/>
        <w:ind w:left="100" w:right="77" w:firstLine="420"/>
        <w:jc w:val="both"/>
        <w:rPr>
          <w:sz w:val="24"/>
          <w:szCs w:val="24"/>
        </w:rPr>
      </w:pPr>
      <w:r>
        <w:rPr>
          <w:b/>
          <w:sz w:val="24"/>
          <w:szCs w:val="24"/>
        </w:rPr>
        <w:t>Tổng</w:t>
      </w:r>
      <w:r>
        <w:rPr>
          <w:b/>
          <w:spacing w:val="1"/>
          <w:sz w:val="24"/>
          <w:szCs w:val="24"/>
        </w:rPr>
        <w:t xml:space="preserve"> </w:t>
      </w:r>
      <w:r>
        <w:rPr>
          <w:b/>
          <w:sz w:val="24"/>
          <w:szCs w:val="24"/>
        </w:rPr>
        <w:t>quan:</w:t>
      </w:r>
      <w:r>
        <w:rPr>
          <w:b/>
          <w:spacing w:val="3"/>
          <w:sz w:val="24"/>
          <w:szCs w:val="24"/>
        </w:rPr>
        <w:t xml:space="preserve"> </w:t>
      </w:r>
      <w:r>
        <w:rPr>
          <w:sz w:val="24"/>
          <w:szCs w:val="24"/>
        </w:rPr>
        <w:t>Đây</w:t>
      </w:r>
      <w:r>
        <w:rPr>
          <w:spacing w:val="1"/>
          <w:sz w:val="24"/>
          <w:szCs w:val="24"/>
        </w:rPr>
        <w:t xml:space="preserve"> </w:t>
      </w:r>
      <w:r>
        <w:rPr>
          <w:sz w:val="24"/>
          <w:szCs w:val="24"/>
        </w:rPr>
        <w:t>là</w:t>
      </w:r>
      <w:r>
        <w:rPr>
          <w:spacing w:val="3"/>
          <w:sz w:val="24"/>
          <w:szCs w:val="24"/>
        </w:rPr>
        <w:t xml:space="preserve"> </w:t>
      </w:r>
      <w:r>
        <w:rPr>
          <w:sz w:val="24"/>
          <w:szCs w:val="24"/>
        </w:rPr>
        <w:t>ứng</w:t>
      </w:r>
      <w:r>
        <w:rPr>
          <w:spacing w:val="3"/>
          <w:sz w:val="24"/>
          <w:szCs w:val="24"/>
        </w:rPr>
        <w:t xml:space="preserve"> </w:t>
      </w:r>
      <w:r>
        <w:rPr>
          <w:sz w:val="24"/>
          <w:szCs w:val="24"/>
        </w:rPr>
        <w:t>dụng</w:t>
      </w:r>
      <w:r>
        <w:rPr>
          <w:spacing w:val="2"/>
          <w:sz w:val="24"/>
          <w:szCs w:val="24"/>
        </w:rPr>
        <w:t xml:space="preserve"> </w:t>
      </w:r>
      <w:r>
        <w:rPr>
          <w:sz w:val="24"/>
          <w:szCs w:val="24"/>
        </w:rPr>
        <w:t>dùng</w:t>
      </w:r>
      <w:r>
        <w:rPr>
          <w:spacing w:val="2"/>
          <w:sz w:val="24"/>
          <w:szCs w:val="24"/>
        </w:rPr>
        <w:t xml:space="preserve"> </w:t>
      </w:r>
      <w:r w:rsidR="00C75DFC">
        <w:rPr>
          <w:sz w:val="24"/>
          <w:szCs w:val="24"/>
        </w:rPr>
        <w:t xml:space="preserve">Quản Lý </w:t>
      </w:r>
      <w:r w:rsidR="00B60210">
        <w:rPr>
          <w:sz w:val="24"/>
          <w:szCs w:val="24"/>
        </w:rPr>
        <w:t>Truyền Hình</w:t>
      </w:r>
      <w:r>
        <w:rPr>
          <w:sz w:val="24"/>
          <w:szCs w:val="24"/>
        </w:rPr>
        <w:t>.</w:t>
      </w:r>
      <w:r w:rsidR="00C75DFC">
        <w:rPr>
          <w:sz w:val="24"/>
          <w:szCs w:val="24"/>
        </w:rPr>
        <w:t xml:space="preserve"> Quản</w:t>
      </w:r>
      <w:r w:rsidR="005941D9">
        <w:rPr>
          <w:sz w:val="24"/>
          <w:szCs w:val="24"/>
        </w:rPr>
        <w:t xml:space="preserve"> lý các </w:t>
      </w:r>
      <w:r w:rsidR="00B60210">
        <w:rPr>
          <w:sz w:val="24"/>
          <w:szCs w:val="24"/>
        </w:rPr>
        <w:t>chương trình đã công chiếu, sắp công chiếu, tên chương trình, tên biên tập vên chương trình đó thuộc thể loại gì, thời lượng chương trình. Ngoài ra ta cũng có thể thêm chương trình mới, thêm biên tập vên cho chương trình đó và cũng có thể sửa và các thông tin khác.</w:t>
      </w:r>
    </w:p>
    <w:p w14:paraId="195CAD3F" w14:textId="77777777" w:rsidR="00CC660F" w:rsidRDefault="00CC660F">
      <w:pPr>
        <w:spacing w:before="4" w:line="200" w:lineRule="exact"/>
      </w:pPr>
    </w:p>
    <w:p w14:paraId="136EF918" w14:textId="77777777" w:rsidR="00CC660F" w:rsidRDefault="00A52EE7">
      <w:pPr>
        <w:ind w:left="520"/>
        <w:rPr>
          <w:sz w:val="24"/>
          <w:szCs w:val="24"/>
        </w:rPr>
      </w:pPr>
      <w:r>
        <w:rPr>
          <w:b/>
          <w:sz w:val="24"/>
          <w:szCs w:val="24"/>
        </w:rPr>
        <w:t>Phạm vi</w:t>
      </w:r>
      <w:r>
        <w:rPr>
          <w:b/>
          <w:spacing w:val="1"/>
          <w:sz w:val="24"/>
          <w:szCs w:val="24"/>
        </w:rPr>
        <w:t xml:space="preserve"> </w:t>
      </w:r>
      <w:r>
        <w:rPr>
          <w:b/>
          <w:sz w:val="24"/>
          <w:szCs w:val="24"/>
        </w:rPr>
        <w:t>đề tà</w:t>
      </w:r>
      <w:r>
        <w:rPr>
          <w:b/>
          <w:spacing w:val="1"/>
          <w:sz w:val="24"/>
          <w:szCs w:val="24"/>
        </w:rPr>
        <w:t>i</w:t>
      </w:r>
      <w:r>
        <w:rPr>
          <w:b/>
          <w:sz w:val="24"/>
          <w:szCs w:val="24"/>
        </w:rPr>
        <w:t>:</w:t>
      </w:r>
    </w:p>
    <w:p w14:paraId="2356D1D5" w14:textId="77777777" w:rsidR="00CC660F" w:rsidRDefault="00CC660F">
      <w:pPr>
        <w:spacing w:before="19" w:line="220" w:lineRule="exact"/>
        <w:rPr>
          <w:sz w:val="22"/>
          <w:szCs w:val="22"/>
        </w:rPr>
      </w:pPr>
    </w:p>
    <w:p w14:paraId="54BC9020" w14:textId="708142CD" w:rsidR="00CC660F" w:rsidRDefault="00A52EE7">
      <w:pPr>
        <w:ind w:left="520"/>
        <w:rPr>
          <w:sz w:val="24"/>
          <w:szCs w:val="24"/>
        </w:rPr>
      </w:pPr>
      <w:r>
        <w:rPr>
          <w:sz w:val="24"/>
          <w:szCs w:val="24"/>
        </w:rPr>
        <w:t xml:space="preserve">   </w:t>
      </w:r>
      <w:r>
        <w:rPr>
          <w:spacing w:val="1"/>
          <w:sz w:val="24"/>
          <w:szCs w:val="24"/>
        </w:rPr>
        <w:t xml:space="preserve"> </w:t>
      </w:r>
      <w:r>
        <w:rPr>
          <w:sz w:val="24"/>
          <w:szCs w:val="24"/>
        </w:rPr>
        <w:t xml:space="preserve">Theo dõi </w:t>
      </w:r>
      <w:r w:rsidR="00B60210">
        <w:rPr>
          <w:spacing w:val="1"/>
          <w:sz w:val="24"/>
          <w:szCs w:val="24"/>
        </w:rPr>
        <w:t>lịch phát sóng của các chương trình truyền hình.</w:t>
      </w:r>
    </w:p>
    <w:p w14:paraId="60F1FADB" w14:textId="77777777" w:rsidR="00CC660F" w:rsidRDefault="00CC660F">
      <w:pPr>
        <w:spacing w:before="1" w:line="180" w:lineRule="exact"/>
        <w:rPr>
          <w:sz w:val="18"/>
          <w:szCs w:val="18"/>
        </w:rPr>
      </w:pPr>
    </w:p>
    <w:p w14:paraId="3E319E97" w14:textId="77777777" w:rsidR="00CC660F" w:rsidRDefault="00A52EE7">
      <w:pPr>
        <w:ind w:left="520"/>
        <w:rPr>
          <w:sz w:val="24"/>
          <w:szCs w:val="24"/>
        </w:rPr>
      </w:pPr>
      <w:r>
        <w:rPr>
          <w:sz w:val="24"/>
          <w:szCs w:val="24"/>
        </w:rPr>
        <w:t xml:space="preserve">   </w:t>
      </w:r>
      <w:r>
        <w:rPr>
          <w:spacing w:val="1"/>
          <w:sz w:val="24"/>
          <w:szCs w:val="24"/>
        </w:rPr>
        <w:t xml:space="preserve"> </w:t>
      </w:r>
      <w:r>
        <w:rPr>
          <w:sz w:val="24"/>
          <w:szCs w:val="24"/>
        </w:rPr>
        <w:t>Lập t</w:t>
      </w:r>
      <w:r>
        <w:rPr>
          <w:spacing w:val="1"/>
          <w:sz w:val="24"/>
          <w:szCs w:val="24"/>
        </w:rPr>
        <w:t>r</w:t>
      </w:r>
      <w:r>
        <w:rPr>
          <w:sz w:val="24"/>
          <w:szCs w:val="24"/>
        </w:rPr>
        <w:t>ình</w:t>
      </w:r>
      <w:r>
        <w:rPr>
          <w:spacing w:val="-1"/>
          <w:sz w:val="24"/>
          <w:szCs w:val="24"/>
        </w:rPr>
        <w:t xml:space="preserve"> </w:t>
      </w:r>
      <w:r>
        <w:rPr>
          <w:sz w:val="24"/>
          <w:szCs w:val="24"/>
        </w:rPr>
        <w:t>t</w:t>
      </w:r>
      <w:r>
        <w:rPr>
          <w:spacing w:val="1"/>
          <w:sz w:val="24"/>
          <w:szCs w:val="24"/>
        </w:rPr>
        <w:t>r</w:t>
      </w:r>
      <w:r>
        <w:rPr>
          <w:spacing w:val="-1"/>
          <w:sz w:val="24"/>
          <w:szCs w:val="24"/>
        </w:rPr>
        <w:t>ê</w:t>
      </w:r>
      <w:r>
        <w:rPr>
          <w:sz w:val="24"/>
          <w:szCs w:val="24"/>
        </w:rPr>
        <w:t>n android s</w:t>
      </w:r>
      <w:r>
        <w:rPr>
          <w:spacing w:val="-1"/>
          <w:sz w:val="24"/>
          <w:szCs w:val="24"/>
        </w:rPr>
        <w:t>t</w:t>
      </w:r>
      <w:r w:rsidR="005149EF">
        <w:rPr>
          <w:sz w:val="24"/>
          <w:szCs w:val="24"/>
        </w:rPr>
        <w:t>udio:</w:t>
      </w:r>
    </w:p>
    <w:p w14:paraId="109DEA70" w14:textId="77777777" w:rsidR="00CC660F" w:rsidRDefault="00CC660F">
      <w:pPr>
        <w:spacing w:before="2" w:line="180" w:lineRule="exact"/>
        <w:rPr>
          <w:sz w:val="18"/>
          <w:szCs w:val="18"/>
        </w:rPr>
      </w:pPr>
    </w:p>
    <w:p w14:paraId="15378D87" w14:textId="77777777" w:rsidR="00CC660F" w:rsidRDefault="00A52EE7">
      <w:pPr>
        <w:ind w:left="520"/>
        <w:rPr>
          <w:sz w:val="24"/>
          <w:szCs w:val="24"/>
        </w:rPr>
      </w:pPr>
      <w:r>
        <w:rPr>
          <w:sz w:val="24"/>
          <w:szCs w:val="24"/>
        </w:rPr>
        <w:t xml:space="preserve">   </w:t>
      </w:r>
      <w:r>
        <w:rPr>
          <w:spacing w:val="1"/>
          <w:sz w:val="24"/>
          <w:szCs w:val="24"/>
        </w:rPr>
        <w:t xml:space="preserve"> </w:t>
      </w:r>
      <w:r>
        <w:rPr>
          <w:sz w:val="24"/>
          <w:szCs w:val="24"/>
        </w:rPr>
        <w:t>Hệ điều hà</w:t>
      </w:r>
      <w:r>
        <w:rPr>
          <w:spacing w:val="-1"/>
          <w:sz w:val="24"/>
          <w:szCs w:val="24"/>
        </w:rPr>
        <w:t>n</w:t>
      </w:r>
      <w:r>
        <w:rPr>
          <w:sz w:val="24"/>
          <w:szCs w:val="24"/>
        </w:rPr>
        <w:t>h androi</w:t>
      </w:r>
      <w:r>
        <w:rPr>
          <w:spacing w:val="-1"/>
          <w:sz w:val="24"/>
          <w:szCs w:val="24"/>
        </w:rPr>
        <w:t>d</w:t>
      </w:r>
      <w:r>
        <w:rPr>
          <w:sz w:val="24"/>
          <w:szCs w:val="24"/>
        </w:rPr>
        <w:t xml:space="preserve">: </w:t>
      </w:r>
    </w:p>
    <w:p w14:paraId="0F3D286C" w14:textId="77777777" w:rsidR="00CC660F" w:rsidRDefault="00CC660F">
      <w:pPr>
        <w:spacing w:before="2" w:line="180" w:lineRule="exact"/>
        <w:rPr>
          <w:sz w:val="18"/>
          <w:szCs w:val="18"/>
        </w:rPr>
      </w:pPr>
    </w:p>
    <w:p w14:paraId="38446970" w14:textId="77777777" w:rsidR="00CC660F" w:rsidRDefault="00A52EE7">
      <w:pPr>
        <w:ind w:left="520"/>
        <w:rPr>
          <w:sz w:val="24"/>
          <w:szCs w:val="24"/>
        </w:rPr>
      </w:pPr>
      <w:r>
        <w:rPr>
          <w:sz w:val="24"/>
          <w:szCs w:val="24"/>
        </w:rPr>
        <w:t xml:space="preserve">   </w:t>
      </w:r>
      <w:r>
        <w:rPr>
          <w:spacing w:val="1"/>
          <w:sz w:val="24"/>
          <w:szCs w:val="24"/>
        </w:rPr>
        <w:t xml:space="preserve"> </w:t>
      </w:r>
      <w:r>
        <w:rPr>
          <w:sz w:val="24"/>
          <w:szCs w:val="24"/>
        </w:rPr>
        <w:t>Thiết bị</w:t>
      </w:r>
      <w:r>
        <w:rPr>
          <w:spacing w:val="-1"/>
          <w:sz w:val="24"/>
          <w:szCs w:val="24"/>
        </w:rPr>
        <w:t xml:space="preserve"> </w:t>
      </w:r>
      <w:r>
        <w:rPr>
          <w:sz w:val="24"/>
          <w:szCs w:val="24"/>
        </w:rPr>
        <w:t>thử ghiệ</w:t>
      </w:r>
      <w:r>
        <w:rPr>
          <w:spacing w:val="-2"/>
          <w:sz w:val="24"/>
          <w:szCs w:val="24"/>
        </w:rPr>
        <w:t>m</w:t>
      </w:r>
      <w:r>
        <w:rPr>
          <w:sz w:val="24"/>
          <w:szCs w:val="24"/>
        </w:rPr>
        <w:t>: Gal</w:t>
      </w:r>
      <w:r>
        <w:rPr>
          <w:spacing w:val="1"/>
          <w:sz w:val="24"/>
          <w:szCs w:val="24"/>
        </w:rPr>
        <w:t>a</w:t>
      </w:r>
      <w:r>
        <w:rPr>
          <w:sz w:val="24"/>
          <w:szCs w:val="24"/>
        </w:rPr>
        <w:t>xy Nesus, gal</w:t>
      </w:r>
      <w:r>
        <w:rPr>
          <w:spacing w:val="1"/>
          <w:sz w:val="24"/>
          <w:szCs w:val="24"/>
        </w:rPr>
        <w:t>a</w:t>
      </w:r>
      <w:r>
        <w:rPr>
          <w:sz w:val="24"/>
          <w:szCs w:val="24"/>
        </w:rPr>
        <w:t>xy dous</w:t>
      </w:r>
    </w:p>
    <w:p w14:paraId="338DBBFD" w14:textId="77777777" w:rsidR="00CC660F" w:rsidRDefault="00CC660F">
      <w:pPr>
        <w:spacing w:before="1" w:line="180" w:lineRule="exact"/>
        <w:rPr>
          <w:sz w:val="18"/>
          <w:szCs w:val="18"/>
        </w:rPr>
      </w:pPr>
    </w:p>
    <w:p w14:paraId="5F71ABA1" w14:textId="77777777" w:rsidR="00CC660F" w:rsidRDefault="00A52EE7">
      <w:pPr>
        <w:ind w:left="520"/>
        <w:rPr>
          <w:sz w:val="24"/>
          <w:szCs w:val="24"/>
        </w:rPr>
        <w:sectPr w:rsidR="00CC660F">
          <w:pgSz w:w="12240" w:h="15840"/>
          <w:pgMar w:top="980" w:right="1320" w:bottom="280" w:left="1340" w:header="764" w:footer="943" w:gutter="0"/>
          <w:cols w:space="720"/>
        </w:sectPr>
      </w:pPr>
      <w:r>
        <w:rPr>
          <w:sz w:val="24"/>
          <w:szCs w:val="24"/>
        </w:rPr>
        <w:t xml:space="preserve">   </w:t>
      </w:r>
      <w:r>
        <w:rPr>
          <w:spacing w:val="1"/>
          <w:sz w:val="24"/>
          <w:szCs w:val="24"/>
        </w:rPr>
        <w:t xml:space="preserve"> </w:t>
      </w:r>
      <w:r>
        <w:rPr>
          <w:sz w:val="24"/>
          <w:szCs w:val="24"/>
        </w:rPr>
        <w:t>Độ phân g</w:t>
      </w:r>
      <w:r>
        <w:rPr>
          <w:spacing w:val="1"/>
          <w:sz w:val="24"/>
          <w:szCs w:val="24"/>
        </w:rPr>
        <w:t>i</w:t>
      </w:r>
      <w:r>
        <w:rPr>
          <w:sz w:val="24"/>
          <w:szCs w:val="24"/>
        </w:rPr>
        <w:t xml:space="preserve">ải </w:t>
      </w:r>
      <w:r>
        <w:rPr>
          <w:spacing w:val="-1"/>
          <w:sz w:val="24"/>
          <w:szCs w:val="24"/>
        </w:rPr>
        <w:t>m</w:t>
      </w:r>
      <w:r>
        <w:rPr>
          <w:sz w:val="24"/>
          <w:szCs w:val="24"/>
        </w:rPr>
        <w:t>àn hình 480x800px 5inch</w:t>
      </w:r>
    </w:p>
    <w:p w14:paraId="5A433C2B" w14:textId="77777777" w:rsidR="00CC660F" w:rsidRDefault="00CC660F">
      <w:pPr>
        <w:spacing w:before="5" w:line="240" w:lineRule="exact"/>
        <w:rPr>
          <w:sz w:val="24"/>
          <w:szCs w:val="24"/>
        </w:rPr>
      </w:pPr>
    </w:p>
    <w:p w14:paraId="60682F83" w14:textId="53C5EE61" w:rsidR="00CC660F" w:rsidRDefault="005F5F18" w:rsidP="005149EF">
      <w:pPr>
        <w:spacing w:before="29"/>
        <w:ind w:left="100"/>
        <w:rPr>
          <w:sz w:val="24"/>
          <w:szCs w:val="24"/>
        </w:rPr>
      </w:pPr>
      <w:r>
        <w:rPr>
          <w:b/>
          <w:sz w:val="24"/>
          <w:szCs w:val="24"/>
        </w:rPr>
        <w:t>a</w:t>
      </w:r>
      <w:r w:rsidR="00A52EE7">
        <w:rPr>
          <w:b/>
          <w:sz w:val="24"/>
          <w:szCs w:val="24"/>
        </w:rPr>
        <w:t>. C</w:t>
      </w:r>
      <w:r w:rsidR="00A52EE7">
        <w:rPr>
          <w:b/>
          <w:spacing w:val="-1"/>
          <w:sz w:val="24"/>
          <w:szCs w:val="24"/>
        </w:rPr>
        <w:t>h</w:t>
      </w:r>
      <w:r w:rsidR="00A52EE7">
        <w:rPr>
          <w:b/>
          <w:sz w:val="24"/>
          <w:szCs w:val="24"/>
        </w:rPr>
        <w:t>ức n</w:t>
      </w:r>
      <w:r w:rsidR="00A52EE7">
        <w:rPr>
          <w:b/>
          <w:spacing w:val="1"/>
          <w:sz w:val="24"/>
          <w:szCs w:val="24"/>
        </w:rPr>
        <w:t>ă</w:t>
      </w:r>
      <w:r w:rsidR="00A52EE7">
        <w:rPr>
          <w:b/>
          <w:sz w:val="24"/>
          <w:szCs w:val="24"/>
        </w:rPr>
        <w:t>ng #</w:t>
      </w:r>
      <w:r>
        <w:rPr>
          <w:b/>
          <w:sz w:val="24"/>
          <w:szCs w:val="24"/>
        </w:rPr>
        <w:t>1</w:t>
      </w:r>
      <w:r w:rsidR="00A52EE7">
        <w:rPr>
          <w:b/>
          <w:sz w:val="24"/>
          <w:szCs w:val="24"/>
        </w:rPr>
        <w:t>: Màn hình giao d</w:t>
      </w:r>
      <w:r w:rsidR="00A52EE7">
        <w:rPr>
          <w:b/>
          <w:spacing w:val="1"/>
          <w:sz w:val="24"/>
          <w:szCs w:val="24"/>
        </w:rPr>
        <w:t>i</w:t>
      </w:r>
      <w:r w:rsidR="00DB1C17">
        <w:rPr>
          <w:b/>
          <w:sz w:val="24"/>
          <w:szCs w:val="24"/>
        </w:rPr>
        <w:t xml:space="preserve">ện chính </w:t>
      </w:r>
      <w:r w:rsidR="00A52EE7">
        <w:rPr>
          <w:b/>
          <w:sz w:val="24"/>
          <w:szCs w:val="24"/>
        </w:rPr>
        <w:t>(</w:t>
      </w:r>
      <w:r w:rsidR="00B60210">
        <w:rPr>
          <w:b/>
          <w:sz w:val="24"/>
          <w:szCs w:val="24"/>
        </w:rPr>
        <w:t>Huỳnh Đỗ Vương</w:t>
      </w:r>
      <w:r w:rsidR="005149EF">
        <w:rPr>
          <w:b/>
          <w:sz w:val="24"/>
          <w:szCs w:val="24"/>
        </w:rPr>
        <w:t>)</w:t>
      </w:r>
    </w:p>
    <w:p w14:paraId="17F39207" w14:textId="77777777" w:rsidR="00CC660F" w:rsidRDefault="00A52EE7">
      <w:pPr>
        <w:ind w:left="820"/>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b/>
          <w:sz w:val="24"/>
          <w:szCs w:val="24"/>
        </w:rPr>
        <w:t>G</w:t>
      </w:r>
      <w:r>
        <w:rPr>
          <w:b/>
          <w:spacing w:val="1"/>
          <w:sz w:val="24"/>
          <w:szCs w:val="24"/>
        </w:rPr>
        <w:t>i</w:t>
      </w:r>
      <w:r>
        <w:rPr>
          <w:b/>
          <w:sz w:val="24"/>
          <w:szCs w:val="24"/>
        </w:rPr>
        <w:t xml:space="preserve">ao diện </w:t>
      </w:r>
      <w:r w:rsidR="00DB1C17">
        <w:rPr>
          <w:b/>
          <w:spacing w:val="-2"/>
          <w:w w:val="93"/>
          <w:sz w:val="24"/>
          <w:szCs w:val="24"/>
        </w:rPr>
        <w:t>Chính</w:t>
      </w:r>
    </w:p>
    <w:p w14:paraId="7635DD6C" w14:textId="77777777" w:rsidR="00CC660F" w:rsidRDefault="00CC660F">
      <w:pPr>
        <w:spacing w:before="1" w:line="220" w:lineRule="exact"/>
        <w:rPr>
          <w:sz w:val="22"/>
          <w:szCs w:val="22"/>
        </w:rPr>
      </w:pPr>
    </w:p>
    <w:p w14:paraId="0B7C71FF" w14:textId="7718318E" w:rsidR="00CC660F" w:rsidRDefault="00CC6282">
      <w:pPr>
        <w:ind w:left="2328"/>
      </w:pPr>
      <w:r>
        <w:rPr>
          <w:noProof/>
        </w:rPr>
        <w:drawing>
          <wp:inline distT="0" distB="0" distL="0" distR="0" wp14:anchorId="76321037" wp14:editId="79A50317">
            <wp:extent cx="2105025" cy="419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5025" cy="4191000"/>
                    </a:xfrm>
                    <a:prstGeom prst="rect">
                      <a:avLst/>
                    </a:prstGeom>
                  </pic:spPr>
                </pic:pic>
              </a:graphicData>
            </a:graphic>
          </wp:inline>
        </w:drawing>
      </w:r>
    </w:p>
    <w:p w14:paraId="402DFD8E" w14:textId="77777777" w:rsidR="00CC660F" w:rsidRDefault="00CC660F">
      <w:pPr>
        <w:spacing w:before="14" w:line="240" w:lineRule="exact"/>
        <w:rPr>
          <w:sz w:val="24"/>
          <w:szCs w:val="24"/>
        </w:rPr>
      </w:pPr>
    </w:p>
    <w:p w14:paraId="3F651A16" w14:textId="77777777" w:rsidR="00CC660F" w:rsidRDefault="00A52EE7">
      <w:pPr>
        <w:ind w:left="4272" w:right="3432"/>
        <w:jc w:val="center"/>
        <w:rPr>
          <w:sz w:val="18"/>
          <w:szCs w:val="18"/>
        </w:rPr>
        <w:sectPr w:rsidR="00CC660F">
          <w:pgSz w:w="12240" w:h="15840"/>
          <w:pgMar w:top="980" w:right="1340" w:bottom="280" w:left="1340" w:header="764" w:footer="943" w:gutter="0"/>
          <w:cols w:space="720"/>
        </w:sectPr>
      </w:pPr>
      <w:r>
        <w:rPr>
          <w:b/>
          <w:color w:val="4F81BC"/>
          <w:sz w:val="18"/>
          <w:szCs w:val="18"/>
        </w:rPr>
        <w:t>H</w:t>
      </w:r>
      <w:r>
        <w:rPr>
          <w:b/>
          <w:color w:val="4F81BC"/>
          <w:spacing w:val="1"/>
          <w:sz w:val="18"/>
          <w:szCs w:val="18"/>
        </w:rPr>
        <w:t>ì</w:t>
      </w:r>
      <w:r>
        <w:rPr>
          <w:b/>
          <w:color w:val="4F81BC"/>
          <w:sz w:val="18"/>
          <w:szCs w:val="18"/>
        </w:rPr>
        <w:t>nh</w:t>
      </w:r>
      <w:r>
        <w:rPr>
          <w:b/>
          <w:color w:val="4F81BC"/>
          <w:spacing w:val="-1"/>
          <w:sz w:val="18"/>
          <w:szCs w:val="18"/>
        </w:rPr>
        <w:t xml:space="preserve"> </w:t>
      </w:r>
      <w:r>
        <w:rPr>
          <w:b/>
          <w:color w:val="4F81BC"/>
          <w:sz w:val="18"/>
          <w:szCs w:val="18"/>
        </w:rPr>
        <w:t xml:space="preserve">1 Màn </w:t>
      </w:r>
      <w:r w:rsidRPr="00CC6282">
        <w:rPr>
          <w:b/>
          <w:color w:val="4F81BC"/>
          <w:sz w:val="18"/>
          <w:szCs w:val="18"/>
        </w:rPr>
        <w:t>hì</w:t>
      </w:r>
      <w:r w:rsidRPr="00CC6282">
        <w:rPr>
          <w:b/>
          <w:color w:val="4F81BC"/>
          <w:spacing w:val="-2"/>
          <w:sz w:val="18"/>
          <w:szCs w:val="18"/>
        </w:rPr>
        <w:t>n</w:t>
      </w:r>
      <w:r w:rsidRPr="00CC6282">
        <w:rPr>
          <w:b/>
          <w:color w:val="4F81BC"/>
          <w:sz w:val="18"/>
          <w:szCs w:val="18"/>
        </w:rPr>
        <w:t xml:space="preserve">h </w:t>
      </w:r>
      <w:r w:rsidR="005149EF" w:rsidRPr="00CC6282">
        <w:rPr>
          <w:b/>
          <w:color w:val="4F81BC"/>
          <w:sz w:val="18"/>
          <w:szCs w:val="18"/>
        </w:rPr>
        <w:t xml:space="preserve"> </w:t>
      </w:r>
      <w:r w:rsidR="00DB1C17" w:rsidRPr="00CC6282">
        <w:rPr>
          <w:b/>
          <w:color w:val="4F81BC"/>
          <w:sz w:val="18"/>
          <w:szCs w:val="18"/>
        </w:rPr>
        <w:t>chính</w:t>
      </w:r>
    </w:p>
    <w:p w14:paraId="24A68E3E" w14:textId="77777777" w:rsidR="00CC660F" w:rsidRDefault="00CC660F">
      <w:pPr>
        <w:spacing w:before="13" w:line="260" w:lineRule="exact"/>
        <w:rPr>
          <w:sz w:val="26"/>
          <w:szCs w:val="26"/>
        </w:rPr>
      </w:pPr>
    </w:p>
    <w:p w14:paraId="24ABA89B" w14:textId="77777777" w:rsidR="00CC660F" w:rsidRDefault="00CC660F">
      <w:pPr>
        <w:ind w:left="2260"/>
      </w:pPr>
    </w:p>
    <w:p w14:paraId="6870121B" w14:textId="77777777" w:rsidR="00CC660F" w:rsidRDefault="00CC660F">
      <w:pPr>
        <w:spacing w:before="3" w:line="160" w:lineRule="exact"/>
        <w:rPr>
          <w:sz w:val="16"/>
          <w:szCs w:val="16"/>
        </w:rPr>
      </w:pPr>
    </w:p>
    <w:p w14:paraId="2E7380CF" w14:textId="77777777" w:rsidR="00CC660F" w:rsidRDefault="00CC660F">
      <w:pPr>
        <w:spacing w:before="5" w:line="240" w:lineRule="exact"/>
        <w:rPr>
          <w:sz w:val="24"/>
          <w:szCs w:val="24"/>
        </w:rPr>
      </w:pPr>
    </w:p>
    <w:p w14:paraId="2021475D" w14:textId="77777777" w:rsidR="00CC660F" w:rsidRDefault="00A52EE7">
      <w:pPr>
        <w:spacing w:before="29"/>
        <w:ind w:left="940"/>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b/>
          <w:sz w:val="24"/>
          <w:szCs w:val="24"/>
        </w:rPr>
        <w:t>Yêu cầu chức năng</w:t>
      </w:r>
    </w:p>
    <w:p w14:paraId="37BB7D2C" w14:textId="77777777" w:rsidR="00CC660F" w:rsidRDefault="00CC660F">
      <w:pPr>
        <w:spacing w:before="15" w:line="200" w:lineRule="exact"/>
      </w:pPr>
    </w:p>
    <w:tbl>
      <w:tblPr>
        <w:tblW w:w="0" w:type="auto"/>
        <w:tblInd w:w="106" w:type="dxa"/>
        <w:tblLayout w:type="fixed"/>
        <w:tblCellMar>
          <w:left w:w="0" w:type="dxa"/>
          <w:right w:w="0" w:type="dxa"/>
        </w:tblCellMar>
        <w:tblLook w:val="01E0" w:firstRow="1" w:lastRow="1" w:firstColumn="1" w:lastColumn="1" w:noHBand="0" w:noVBand="0"/>
      </w:tblPr>
      <w:tblGrid>
        <w:gridCol w:w="2130"/>
        <w:gridCol w:w="2926"/>
        <w:gridCol w:w="1334"/>
        <w:gridCol w:w="2130"/>
      </w:tblGrid>
      <w:tr w:rsidR="00CC660F" w14:paraId="56E23F90" w14:textId="77777777">
        <w:trPr>
          <w:trHeight w:hRule="exact" w:val="331"/>
        </w:trPr>
        <w:tc>
          <w:tcPr>
            <w:tcW w:w="2130" w:type="dxa"/>
            <w:tcBorders>
              <w:top w:val="single" w:sz="5" w:space="0" w:color="000000"/>
              <w:left w:val="single" w:sz="5" w:space="0" w:color="000000"/>
              <w:bottom w:val="single" w:sz="5" w:space="0" w:color="000000"/>
              <w:right w:val="single" w:sz="5" w:space="0" w:color="000000"/>
            </w:tcBorders>
            <w:shd w:val="clear" w:color="auto" w:fill="7E7E7E"/>
          </w:tcPr>
          <w:p w14:paraId="2EBDD847" w14:textId="77777777" w:rsidR="00CC660F" w:rsidRDefault="00A52EE7">
            <w:pPr>
              <w:spacing w:line="260" w:lineRule="exact"/>
              <w:ind w:left="697"/>
              <w:rPr>
                <w:sz w:val="24"/>
                <w:szCs w:val="24"/>
              </w:rPr>
            </w:pPr>
            <w:r>
              <w:rPr>
                <w:color w:val="FFFFFF"/>
                <w:sz w:val="24"/>
                <w:szCs w:val="24"/>
              </w:rPr>
              <w:t>Tiêu đề</w:t>
            </w:r>
          </w:p>
        </w:tc>
        <w:tc>
          <w:tcPr>
            <w:tcW w:w="2926" w:type="dxa"/>
            <w:tcBorders>
              <w:top w:val="single" w:sz="5" w:space="0" w:color="000000"/>
              <w:left w:val="single" w:sz="5" w:space="0" w:color="000000"/>
              <w:bottom w:val="single" w:sz="5" w:space="0" w:color="000000"/>
              <w:right w:val="single" w:sz="5" w:space="0" w:color="000000"/>
            </w:tcBorders>
            <w:shd w:val="clear" w:color="auto" w:fill="7E7E7E"/>
          </w:tcPr>
          <w:p w14:paraId="441EE6B9" w14:textId="77777777" w:rsidR="00CC660F" w:rsidRDefault="00A52EE7">
            <w:pPr>
              <w:spacing w:line="260" w:lineRule="exact"/>
              <w:ind w:left="1135" w:right="1136"/>
              <w:jc w:val="center"/>
              <w:rPr>
                <w:sz w:val="24"/>
                <w:szCs w:val="24"/>
              </w:rPr>
            </w:pPr>
            <w:r>
              <w:rPr>
                <w:color w:val="FFFFFF"/>
                <w:sz w:val="24"/>
                <w:szCs w:val="24"/>
              </w:rPr>
              <w:t xml:space="preserve">Mô </w:t>
            </w:r>
            <w:r>
              <w:rPr>
                <w:color w:val="FFFFFF"/>
                <w:spacing w:val="1"/>
                <w:sz w:val="24"/>
                <w:szCs w:val="24"/>
              </w:rPr>
              <w:t>t</w:t>
            </w:r>
            <w:r>
              <w:rPr>
                <w:color w:val="FFFFFF"/>
                <w:sz w:val="24"/>
                <w:szCs w:val="24"/>
              </w:rPr>
              <w:t>ả</w:t>
            </w:r>
          </w:p>
        </w:tc>
        <w:tc>
          <w:tcPr>
            <w:tcW w:w="1334" w:type="dxa"/>
            <w:tcBorders>
              <w:top w:val="single" w:sz="5" w:space="0" w:color="000000"/>
              <w:left w:val="single" w:sz="5" w:space="0" w:color="000000"/>
              <w:bottom w:val="single" w:sz="5" w:space="0" w:color="000000"/>
              <w:right w:val="single" w:sz="5" w:space="0" w:color="000000"/>
            </w:tcBorders>
            <w:shd w:val="clear" w:color="auto" w:fill="7E7E7E"/>
          </w:tcPr>
          <w:p w14:paraId="70861342" w14:textId="77777777" w:rsidR="00CC660F" w:rsidRDefault="00A52EE7">
            <w:pPr>
              <w:spacing w:line="260" w:lineRule="exact"/>
              <w:ind w:left="225"/>
              <w:rPr>
                <w:sz w:val="24"/>
                <w:szCs w:val="24"/>
              </w:rPr>
            </w:pPr>
            <w:r>
              <w:rPr>
                <w:color w:val="FFFFFF"/>
                <w:sz w:val="24"/>
                <w:szCs w:val="24"/>
              </w:rPr>
              <w:t>Qui t</w:t>
            </w:r>
            <w:r>
              <w:rPr>
                <w:color w:val="FFFFFF"/>
                <w:spacing w:val="1"/>
                <w:sz w:val="24"/>
                <w:szCs w:val="24"/>
              </w:rPr>
              <w:t>r</w:t>
            </w:r>
            <w:r>
              <w:rPr>
                <w:color w:val="FFFFFF"/>
                <w:sz w:val="24"/>
                <w:szCs w:val="24"/>
              </w:rPr>
              <w:t>ình</w:t>
            </w:r>
          </w:p>
        </w:tc>
        <w:tc>
          <w:tcPr>
            <w:tcW w:w="2130" w:type="dxa"/>
            <w:tcBorders>
              <w:top w:val="single" w:sz="5" w:space="0" w:color="000000"/>
              <w:left w:val="single" w:sz="5" w:space="0" w:color="000000"/>
              <w:bottom w:val="single" w:sz="5" w:space="0" w:color="000000"/>
              <w:right w:val="single" w:sz="5" w:space="0" w:color="000000"/>
            </w:tcBorders>
            <w:shd w:val="clear" w:color="auto" w:fill="7E7E7E"/>
          </w:tcPr>
          <w:p w14:paraId="629DB2D3" w14:textId="77777777" w:rsidR="00CC660F" w:rsidRDefault="00A52EE7">
            <w:pPr>
              <w:spacing w:line="260" w:lineRule="exact"/>
              <w:ind w:left="682"/>
              <w:rPr>
                <w:sz w:val="24"/>
                <w:szCs w:val="24"/>
              </w:rPr>
            </w:pPr>
            <w:r>
              <w:rPr>
                <w:color w:val="FFFFFF"/>
                <w:sz w:val="24"/>
                <w:szCs w:val="24"/>
              </w:rPr>
              <w:t>Kết quả</w:t>
            </w:r>
          </w:p>
        </w:tc>
      </w:tr>
      <w:tr w:rsidR="00CC660F" w14:paraId="6883E301" w14:textId="77777777">
        <w:trPr>
          <w:trHeight w:hRule="exact" w:val="1307"/>
        </w:trPr>
        <w:tc>
          <w:tcPr>
            <w:tcW w:w="2130" w:type="dxa"/>
            <w:tcBorders>
              <w:top w:val="single" w:sz="5" w:space="0" w:color="000000"/>
              <w:left w:val="single" w:sz="5" w:space="0" w:color="000000"/>
              <w:bottom w:val="single" w:sz="5" w:space="0" w:color="000000"/>
              <w:right w:val="single" w:sz="5" w:space="0" w:color="000000"/>
            </w:tcBorders>
          </w:tcPr>
          <w:p w14:paraId="40AD5B44" w14:textId="77777777" w:rsidR="00CC660F" w:rsidRDefault="00A52EE7" w:rsidP="005149EF">
            <w:pPr>
              <w:spacing w:line="260" w:lineRule="exact"/>
              <w:ind w:left="102"/>
              <w:rPr>
                <w:sz w:val="24"/>
                <w:szCs w:val="24"/>
              </w:rPr>
            </w:pPr>
            <w:r>
              <w:rPr>
                <w:sz w:val="24"/>
                <w:szCs w:val="24"/>
              </w:rPr>
              <w:t>Màn h</w:t>
            </w:r>
            <w:r>
              <w:rPr>
                <w:spacing w:val="1"/>
                <w:sz w:val="24"/>
                <w:szCs w:val="24"/>
              </w:rPr>
              <w:t>ì</w:t>
            </w:r>
            <w:r>
              <w:rPr>
                <w:sz w:val="24"/>
                <w:szCs w:val="24"/>
              </w:rPr>
              <w:t xml:space="preserve">nh </w:t>
            </w:r>
            <w:r w:rsidR="005149EF">
              <w:rPr>
                <w:sz w:val="24"/>
                <w:szCs w:val="24"/>
              </w:rPr>
              <w:t>chính</w:t>
            </w:r>
          </w:p>
        </w:tc>
        <w:tc>
          <w:tcPr>
            <w:tcW w:w="2926" w:type="dxa"/>
            <w:tcBorders>
              <w:top w:val="single" w:sz="5" w:space="0" w:color="000000"/>
              <w:left w:val="single" w:sz="5" w:space="0" w:color="000000"/>
              <w:bottom w:val="single" w:sz="5" w:space="0" w:color="000000"/>
              <w:right w:val="single" w:sz="5" w:space="0" w:color="000000"/>
            </w:tcBorders>
          </w:tcPr>
          <w:p w14:paraId="55932561" w14:textId="77777777" w:rsidR="00CC660F" w:rsidRDefault="00A52EE7">
            <w:pPr>
              <w:spacing w:line="260" w:lineRule="exact"/>
              <w:ind w:left="102"/>
              <w:rPr>
                <w:sz w:val="24"/>
                <w:szCs w:val="24"/>
              </w:rPr>
            </w:pPr>
            <w:r>
              <w:rPr>
                <w:sz w:val="24"/>
                <w:szCs w:val="24"/>
              </w:rPr>
              <w:t>Màn h</w:t>
            </w:r>
            <w:r>
              <w:rPr>
                <w:spacing w:val="1"/>
                <w:sz w:val="24"/>
                <w:szCs w:val="24"/>
              </w:rPr>
              <w:t>ì</w:t>
            </w:r>
            <w:r>
              <w:rPr>
                <w:sz w:val="24"/>
                <w:szCs w:val="24"/>
              </w:rPr>
              <w:t>nh c</w:t>
            </w:r>
            <w:r>
              <w:rPr>
                <w:spacing w:val="-1"/>
                <w:sz w:val="24"/>
                <w:szCs w:val="24"/>
              </w:rPr>
              <w:t>h</w:t>
            </w:r>
            <w:r>
              <w:rPr>
                <w:sz w:val="24"/>
                <w:szCs w:val="24"/>
              </w:rPr>
              <w:t>ính có:</w:t>
            </w:r>
          </w:p>
          <w:p w14:paraId="090DE6BD" w14:textId="77777777" w:rsidR="00DB1C17" w:rsidRDefault="00DB1C17">
            <w:pPr>
              <w:spacing w:line="260" w:lineRule="exact"/>
              <w:ind w:left="102"/>
              <w:rPr>
                <w:sz w:val="24"/>
                <w:szCs w:val="24"/>
              </w:rPr>
            </w:pPr>
            <w:r>
              <w:rPr>
                <w:sz w:val="24"/>
                <w:szCs w:val="24"/>
              </w:rPr>
              <w:t>- 1 text view</w:t>
            </w:r>
          </w:p>
          <w:p w14:paraId="755994BB" w14:textId="3AC003B4" w:rsidR="00CC660F" w:rsidRDefault="00A52EE7" w:rsidP="005149EF">
            <w:pPr>
              <w:ind w:left="102"/>
              <w:rPr>
                <w:sz w:val="24"/>
                <w:szCs w:val="24"/>
              </w:rPr>
            </w:pPr>
            <w:r>
              <w:rPr>
                <w:sz w:val="24"/>
                <w:szCs w:val="24"/>
              </w:rPr>
              <w:t xml:space="preserve">- </w:t>
            </w:r>
            <w:r w:rsidR="00CC6282">
              <w:rPr>
                <w:sz w:val="24"/>
                <w:szCs w:val="24"/>
              </w:rPr>
              <w:t>8</w:t>
            </w:r>
            <w:r w:rsidR="005149EF">
              <w:rPr>
                <w:sz w:val="24"/>
                <w:szCs w:val="24"/>
              </w:rPr>
              <w:t xml:space="preserve"> button</w:t>
            </w:r>
          </w:p>
          <w:p w14:paraId="08ABD35B" w14:textId="4B1B123F" w:rsidR="005149EF" w:rsidRDefault="005149EF" w:rsidP="005149EF">
            <w:pPr>
              <w:ind w:left="102"/>
              <w:rPr>
                <w:sz w:val="24"/>
                <w:szCs w:val="24"/>
              </w:rPr>
            </w:pPr>
            <w:r>
              <w:rPr>
                <w:sz w:val="24"/>
                <w:szCs w:val="24"/>
              </w:rPr>
              <w:t xml:space="preserve">- 1 </w:t>
            </w:r>
            <w:r w:rsidR="00CC6282">
              <w:rPr>
                <w:sz w:val="24"/>
                <w:szCs w:val="24"/>
              </w:rPr>
              <w:t>logo</w:t>
            </w:r>
          </w:p>
        </w:tc>
        <w:tc>
          <w:tcPr>
            <w:tcW w:w="1334" w:type="dxa"/>
            <w:tcBorders>
              <w:top w:val="single" w:sz="5" w:space="0" w:color="000000"/>
              <w:left w:val="single" w:sz="5" w:space="0" w:color="000000"/>
              <w:bottom w:val="single" w:sz="5" w:space="0" w:color="000000"/>
              <w:right w:val="single" w:sz="5" w:space="0" w:color="000000"/>
            </w:tcBorders>
          </w:tcPr>
          <w:p w14:paraId="42D802A1" w14:textId="77777777" w:rsidR="00CC660F" w:rsidRDefault="00A52EE7">
            <w:pPr>
              <w:spacing w:line="260" w:lineRule="exact"/>
              <w:ind w:left="102"/>
              <w:rPr>
                <w:sz w:val="24"/>
                <w:szCs w:val="24"/>
              </w:rPr>
            </w:pPr>
            <w:r>
              <w:rPr>
                <w:sz w:val="24"/>
                <w:szCs w:val="24"/>
              </w:rPr>
              <w:t>Thiết kế</w:t>
            </w:r>
          </w:p>
        </w:tc>
        <w:tc>
          <w:tcPr>
            <w:tcW w:w="2130" w:type="dxa"/>
            <w:tcBorders>
              <w:top w:val="single" w:sz="5" w:space="0" w:color="000000"/>
              <w:left w:val="single" w:sz="5" w:space="0" w:color="000000"/>
              <w:bottom w:val="single" w:sz="5" w:space="0" w:color="000000"/>
              <w:right w:val="single" w:sz="5" w:space="0" w:color="000000"/>
            </w:tcBorders>
          </w:tcPr>
          <w:p w14:paraId="73E9B9A5" w14:textId="77777777" w:rsidR="00CC660F" w:rsidRDefault="00A52EE7">
            <w:pPr>
              <w:spacing w:line="260" w:lineRule="exact"/>
              <w:ind w:left="102"/>
              <w:rPr>
                <w:sz w:val="24"/>
                <w:szCs w:val="24"/>
              </w:rPr>
            </w:pPr>
            <w:r>
              <w:rPr>
                <w:sz w:val="24"/>
                <w:szCs w:val="24"/>
              </w:rPr>
              <w:t>Hoàn thành</w:t>
            </w:r>
          </w:p>
        </w:tc>
      </w:tr>
      <w:tr w:rsidR="00CC660F" w14:paraId="1E38890E" w14:textId="77777777" w:rsidTr="00280EB2">
        <w:trPr>
          <w:trHeight w:hRule="exact" w:val="1174"/>
        </w:trPr>
        <w:tc>
          <w:tcPr>
            <w:tcW w:w="2130" w:type="dxa"/>
            <w:tcBorders>
              <w:top w:val="single" w:sz="5" w:space="0" w:color="000000"/>
              <w:left w:val="single" w:sz="5" w:space="0" w:color="000000"/>
              <w:bottom w:val="single" w:sz="5" w:space="0" w:color="000000"/>
              <w:right w:val="single" w:sz="5" w:space="0" w:color="000000"/>
            </w:tcBorders>
          </w:tcPr>
          <w:p w14:paraId="26A88524" w14:textId="57CCCA11" w:rsidR="00CC660F" w:rsidRDefault="00A52EE7" w:rsidP="005149EF">
            <w:pPr>
              <w:spacing w:line="260" w:lineRule="exact"/>
              <w:ind w:left="102"/>
              <w:rPr>
                <w:sz w:val="24"/>
                <w:szCs w:val="24"/>
              </w:rPr>
            </w:pPr>
            <w:r>
              <w:rPr>
                <w:sz w:val="24"/>
                <w:szCs w:val="24"/>
              </w:rPr>
              <w:t>Button “</w:t>
            </w:r>
            <w:r w:rsidR="00B60210">
              <w:rPr>
                <w:sz w:val="24"/>
                <w:szCs w:val="24"/>
              </w:rPr>
              <w:t>Theo dõi phát sóng</w:t>
            </w:r>
            <w:r>
              <w:rPr>
                <w:sz w:val="24"/>
                <w:szCs w:val="24"/>
              </w:rPr>
              <w:t>”</w:t>
            </w:r>
          </w:p>
        </w:tc>
        <w:tc>
          <w:tcPr>
            <w:tcW w:w="2926" w:type="dxa"/>
            <w:tcBorders>
              <w:top w:val="single" w:sz="5" w:space="0" w:color="000000"/>
              <w:left w:val="single" w:sz="5" w:space="0" w:color="000000"/>
              <w:bottom w:val="single" w:sz="5" w:space="0" w:color="000000"/>
              <w:right w:val="single" w:sz="5" w:space="0" w:color="000000"/>
            </w:tcBorders>
          </w:tcPr>
          <w:p w14:paraId="2A087F82" w14:textId="77777777" w:rsidR="00CC660F" w:rsidRDefault="00A52EE7">
            <w:pPr>
              <w:spacing w:line="260" w:lineRule="exact"/>
              <w:ind w:left="102"/>
              <w:rPr>
                <w:sz w:val="24"/>
                <w:szCs w:val="24"/>
              </w:rPr>
            </w:pPr>
            <w:r>
              <w:rPr>
                <w:sz w:val="24"/>
                <w:szCs w:val="24"/>
              </w:rPr>
              <w:t>Chuyển sang g</w:t>
            </w:r>
            <w:r>
              <w:rPr>
                <w:spacing w:val="1"/>
                <w:sz w:val="24"/>
                <w:szCs w:val="24"/>
              </w:rPr>
              <w:t>i</w:t>
            </w:r>
            <w:r>
              <w:rPr>
                <w:sz w:val="24"/>
                <w:szCs w:val="24"/>
              </w:rPr>
              <w:t>ao diệ</w:t>
            </w:r>
            <w:r>
              <w:rPr>
                <w:spacing w:val="-1"/>
                <w:sz w:val="24"/>
                <w:szCs w:val="24"/>
              </w:rPr>
              <w:t>n</w:t>
            </w:r>
            <w:r>
              <w:rPr>
                <w:sz w:val="24"/>
                <w:szCs w:val="24"/>
              </w:rPr>
              <w:t>”</w:t>
            </w:r>
          </w:p>
          <w:p w14:paraId="2310785E" w14:textId="1967FC75" w:rsidR="00CC660F" w:rsidRDefault="00B60210">
            <w:pPr>
              <w:ind w:left="102"/>
              <w:rPr>
                <w:sz w:val="24"/>
                <w:szCs w:val="24"/>
              </w:rPr>
            </w:pPr>
            <w:r>
              <w:rPr>
                <w:sz w:val="24"/>
                <w:szCs w:val="24"/>
              </w:rPr>
              <w:t>Theo dõi phát sóng</w:t>
            </w:r>
            <w:r w:rsidR="00A52EE7">
              <w:rPr>
                <w:sz w:val="24"/>
                <w:szCs w:val="24"/>
              </w:rPr>
              <w:t>”</w:t>
            </w:r>
          </w:p>
        </w:tc>
        <w:tc>
          <w:tcPr>
            <w:tcW w:w="1334" w:type="dxa"/>
            <w:tcBorders>
              <w:top w:val="single" w:sz="5" w:space="0" w:color="000000"/>
              <w:left w:val="single" w:sz="5" w:space="0" w:color="000000"/>
              <w:bottom w:val="single" w:sz="5" w:space="0" w:color="000000"/>
              <w:right w:val="single" w:sz="5" w:space="0" w:color="000000"/>
            </w:tcBorders>
          </w:tcPr>
          <w:p w14:paraId="49E67554" w14:textId="098D3110" w:rsidR="00CC660F" w:rsidRDefault="00A52EE7">
            <w:pPr>
              <w:spacing w:line="260" w:lineRule="exact"/>
              <w:ind w:left="102"/>
              <w:rPr>
                <w:sz w:val="24"/>
                <w:szCs w:val="24"/>
              </w:rPr>
            </w:pPr>
            <w:r>
              <w:rPr>
                <w:sz w:val="24"/>
                <w:szCs w:val="24"/>
              </w:rPr>
              <w:t>Click</w:t>
            </w:r>
            <w:r w:rsidR="00280EB2">
              <w:rPr>
                <w:sz w:val="24"/>
                <w:szCs w:val="24"/>
              </w:rPr>
              <w:t xml:space="preserve"> vào nút “Theo dõi phát sóng”</w:t>
            </w:r>
          </w:p>
        </w:tc>
        <w:tc>
          <w:tcPr>
            <w:tcW w:w="2130" w:type="dxa"/>
            <w:tcBorders>
              <w:top w:val="single" w:sz="5" w:space="0" w:color="000000"/>
              <w:left w:val="single" w:sz="5" w:space="0" w:color="000000"/>
              <w:bottom w:val="single" w:sz="5" w:space="0" w:color="000000"/>
              <w:right w:val="single" w:sz="5" w:space="0" w:color="000000"/>
            </w:tcBorders>
          </w:tcPr>
          <w:p w14:paraId="293006C9" w14:textId="77777777" w:rsidR="00CC660F" w:rsidRDefault="00A52EE7">
            <w:pPr>
              <w:spacing w:line="260" w:lineRule="exact"/>
              <w:ind w:left="102"/>
              <w:rPr>
                <w:sz w:val="24"/>
                <w:szCs w:val="24"/>
              </w:rPr>
            </w:pPr>
            <w:r>
              <w:rPr>
                <w:sz w:val="24"/>
                <w:szCs w:val="24"/>
              </w:rPr>
              <w:t>Chuyển sang g</w:t>
            </w:r>
            <w:r>
              <w:rPr>
                <w:spacing w:val="1"/>
                <w:sz w:val="24"/>
                <w:szCs w:val="24"/>
              </w:rPr>
              <w:t>i</w:t>
            </w:r>
            <w:r>
              <w:rPr>
                <w:sz w:val="24"/>
                <w:szCs w:val="24"/>
              </w:rPr>
              <w:t>ao</w:t>
            </w:r>
          </w:p>
          <w:p w14:paraId="32811CBF" w14:textId="16FD4849" w:rsidR="00CC660F" w:rsidRDefault="00A52EE7">
            <w:pPr>
              <w:ind w:left="102"/>
              <w:rPr>
                <w:sz w:val="24"/>
                <w:szCs w:val="24"/>
              </w:rPr>
            </w:pPr>
            <w:r>
              <w:rPr>
                <w:sz w:val="24"/>
                <w:szCs w:val="24"/>
              </w:rPr>
              <w:t>diện”</w:t>
            </w:r>
            <w:r w:rsidR="005149EF">
              <w:rPr>
                <w:sz w:val="24"/>
                <w:szCs w:val="24"/>
              </w:rPr>
              <w:t xml:space="preserve"> </w:t>
            </w:r>
            <w:r w:rsidR="00B60210">
              <w:rPr>
                <w:sz w:val="24"/>
                <w:szCs w:val="24"/>
              </w:rPr>
              <w:t>Theo dõi phát sóng</w:t>
            </w:r>
            <w:r>
              <w:rPr>
                <w:sz w:val="24"/>
                <w:szCs w:val="24"/>
              </w:rPr>
              <w:t>”</w:t>
            </w:r>
          </w:p>
        </w:tc>
      </w:tr>
      <w:tr w:rsidR="00CC660F" w14:paraId="718E6109" w14:textId="77777777">
        <w:trPr>
          <w:trHeight w:hRule="exact" w:val="983"/>
        </w:trPr>
        <w:tc>
          <w:tcPr>
            <w:tcW w:w="2130" w:type="dxa"/>
            <w:tcBorders>
              <w:top w:val="single" w:sz="5" w:space="0" w:color="000000"/>
              <w:left w:val="single" w:sz="5" w:space="0" w:color="000000"/>
              <w:bottom w:val="single" w:sz="5" w:space="0" w:color="000000"/>
              <w:right w:val="single" w:sz="5" w:space="0" w:color="000000"/>
            </w:tcBorders>
          </w:tcPr>
          <w:p w14:paraId="79EEA45E" w14:textId="73BD255D" w:rsidR="00CC660F" w:rsidRDefault="00A52EE7" w:rsidP="005149EF">
            <w:pPr>
              <w:spacing w:line="260" w:lineRule="exact"/>
              <w:ind w:left="102"/>
              <w:rPr>
                <w:sz w:val="24"/>
                <w:szCs w:val="24"/>
              </w:rPr>
            </w:pPr>
            <w:r>
              <w:rPr>
                <w:sz w:val="24"/>
                <w:szCs w:val="24"/>
              </w:rPr>
              <w:t>Button “</w:t>
            </w:r>
            <w:r w:rsidR="00B60210">
              <w:rPr>
                <w:sz w:val="24"/>
                <w:szCs w:val="24"/>
              </w:rPr>
              <w:t>Tìm kiếm</w:t>
            </w:r>
            <w:r>
              <w:rPr>
                <w:spacing w:val="-2"/>
                <w:sz w:val="24"/>
                <w:szCs w:val="24"/>
              </w:rPr>
              <w:t>”</w:t>
            </w:r>
          </w:p>
        </w:tc>
        <w:tc>
          <w:tcPr>
            <w:tcW w:w="2926" w:type="dxa"/>
            <w:tcBorders>
              <w:top w:val="single" w:sz="5" w:space="0" w:color="000000"/>
              <w:left w:val="single" w:sz="5" w:space="0" w:color="000000"/>
              <w:bottom w:val="single" w:sz="5" w:space="0" w:color="000000"/>
              <w:right w:val="single" w:sz="5" w:space="0" w:color="000000"/>
            </w:tcBorders>
          </w:tcPr>
          <w:p w14:paraId="53249286" w14:textId="77777777" w:rsidR="00CC660F" w:rsidRDefault="00A52EE7">
            <w:pPr>
              <w:spacing w:line="260" w:lineRule="exact"/>
              <w:ind w:left="102"/>
              <w:rPr>
                <w:sz w:val="24"/>
                <w:szCs w:val="24"/>
              </w:rPr>
            </w:pPr>
            <w:r>
              <w:rPr>
                <w:sz w:val="24"/>
                <w:szCs w:val="24"/>
              </w:rPr>
              <w:t>Chuyển sang g</w:t>
            </w:r>
            <w:r>
              <w:rPr>
                <w:spacing w:val="1"/>
                <w:sz w:val="24"/>
                <w:szCs w:val="24"/>
              </w:rPr>
              <w:t>i</w:t>
            </w:r>
            <w:r>
              <w:rPr>
                <w:sz w:val="24"/>
                <w:szCs w:val="24"/>
              </w:rPr>
              <w:t>ao d</w:t>
            </w:r>
            <w:r>
              <w:rPr>
                <w:spacing w:val="1"/>
                <w:sz w:val="24"/>
                <w:szCs w:val="24"/>
              </w:rPr>
              <w:t>i</w:t>
            </w:r>
            <w:r>
              <w:rPr>
                <w:sz w:val="24"/>
                <w:szCs w:val="24"/>
              </w:rPr>
              <w:t>ện</w:t>
            </w:r>
          </w:p>
          <w:p w14:paraId="3D15F991" w14:textId="7A47E134" w:rsidR="00CC660F" w:rsidRDefault="00A52EE7" w:rsidP="005149EF">
            <w:pPr>
              <w:ind w:left="102"/>
              <w:rPr>
                <w:sz w:val="24"/>
                <w:szCs w:val="24"/>
              </w:rPr>
            </w:pPr>
            <w:r>
              <w:rPr>
                <w:sz w:val="24"/>
                <w:szCs w:val="24"/>
              </w:rPr>
              <w:t>“</w:t>
            </w:r>
            <w:r w:rsidR="00B60210">
              <w:rPr>
                <w:sz w:val="24"/>
                <w:szCs w:val="24"/>
              </w:rPr>
              <w:t>Tìm kiếm</w:t>
            </w:r>
            <w:r>
              <w:rPr>
                <w:spacing w:val="-2"/>
                <w:sz w:val="24"/>
                <w:szCs w:val="24"/>
              </w:rPr>
              <w:t>”</w:t>
            </w:r>
          </w:p>
        </w:tc>
        <w:tc>
          <w:tcPr>
            <w:tcW w:w="1334" w:type="dxa"/>
            <w:tcBorders>
              <w:top w:val="single" w:sz="5" w:space="0" w:color="000000"/>
              <w:left w:val="single" w:sz="5" w:space="0" w:color="000000"/>
              <w:bottom w:val="single" w:sz="5" w:space="0" w:color="000000"/>
              <w:right w:val="single" w:sz="5" w:space="0" w:color="000000"/>
            </w:tcBorders>
          </w:tcPr>
          <w:p w14:paraId="0F14162E" w14:textId="243C50BD" w:rsidR="00CC660F" w:rsidRDefault="00A52EE7">
            <w:pPr>
              <w:spacing w:line="260" w:lineRule="exact"/>
              <w:ind w:left="102"/>
              <w:rPr>
                <w:sz w:val="24"/>
                <w:szCs w:val="24"/>
              </w:rPr>
            </w:pPr>
            <w:r>
              <w:rPr>
                <w:sz w:val="24"/>
                <w:szCs w:val="24"/>
              </w:rPr>
              <w:t>Click</w:t>
            </w:r>
            <w:r w:rsidR="00280EB2">
              <w:rPr>
                <w:sz w:val="24"/>
                <w:szCs w:val="24"/>
              </w:rPr>
              <w:t xml:space="preserve"> vào nút“Tìm kiếm</w:t>
            </w:r>
            <w:r w:rsidR="00280EB2">
              <w:rPr>
                <w:spacing w:val="-2"/>
                <w:sz w:val="24"/>
                <w:szCs w:val="24"/>
              </w:rPr>
              <w:t>”</w:t>
            </w:r>
          </w:p>
        </w:tc>
        <w:tc>
          <w:tcPr>
            <w:tcW w:w="2130" w:type="dxa"/>
            <w:tcBorders>
              <w:top w:val="single" w:sz="5" w:space="0" w:color="000000"/>
              <w:left w:val="single" w:sz="5" w:space="0" w:color="000000"/>
              <w:bottom w:val="single" w:sz="5" w:space="0" w:color="000000"/>
              <w:right w:val="single" w:sz="5" w:space="0" w:color="000000"/>
            </w:tcBorders>
          </w:tcPr>
          <w:p w14:paraId="10A3A8C6" w14:textId="7B6F2553" w:rsidR="00CC660F" w:rsidRDefault="00A52EE7">
            <w:pPr>
              <w:spacing w:line="260" w:lineRule="exact"/>
              <w:ind w:left="102" w:right="254"/>
              <w:rPr>
                <w:sz w:val="24"/>
                <w:szCs w:val="24"/>
              </w:rPr>
            </w:pPr>
            <w:r>
              <w:rPr>
                <w:sz w:val="24"/>
                <w:szCs w:val="24"/>
              </w:rPr>
              <w:t>Chuyển sang g</w:t>
            </w:r>
            <w:r>
              <w:rPr>
                <w:spacing w:val="1"/>
                <w:sz w:val="24"/>
                <w:szCs w:val="24"/>
              </w:rPr>
              <w:t>i</w:t>
            </w:r>
            <w:r>
              <w:rPr>
                <w:sz w:val="24"/>
                <w:szCs w:val="24"/>
              </w:rPr>
              <w:t>ao diện “</w:t>
            </w:r>
            <w:r w:rsidR="00B60210">
              <w:rPr>
                <w:sz w:val="24"/>
                <w:szCs w:val="24"/>
              </w:rPr>
              <w:t>Tìm kiếm</w:t>
            </w:r>
            <w:r>
              <w:rPr>
                <w:spacing w:val="-2"/>
                <w:sz w:val="24"/>
                <w:szCs w:val="24"/>
              </w:rPr>
              <w:t>”</w:t>
            </w:r>
          </w:p>
        </w:tc>
      </w:tr>
      <w:tr w:rsidR="00137403" w14:paraId="7B7BF647" w14:textId="77777777" w:rsidTr="00280EB2">
        <w:trPr>
          <w:trHeight w:hRule="exact" w:val="1148"/>
        </w:trPr>
        <w:tc>
          <w:tcPr>
            <w:tcW w:w="2130" w:type="dxa"/>
            <w:tcBorders>
              <w:top w:val="single" w:sz="5" w:space="0" w:color="000000"/>
              <w:left w:val="single" w:sz="5" w:space="0" w:color="000000"/>
              <w:bottom w:val="single" w:sz="5" w:space="0" w:color="000000"/>
              <w:right w:val="single" w:sz="5" w:space="0" w:color="000000"/>
            </w:tcBorders>
          </w:tcPr>
          <w:p w14:paraId="49B4591C" w14:textId="1F5229BB" w:rsidR="00137403" w:rsidRDefault="00137403" w:rsidP="005149EF">
            <w:pPr>
              <w:spacing w:line="260" w:lineRule="exact"/>
              <w:ind w:left="102"/>
              <w:rPr>
                <w:sz w:val="24"/>
                <w:szCs w:val="24"/>
              </w:rPr>
            </w:pPr>
            <w:r>
              <w:rPr>
                <w:sz w:val="24"/>
                <w:szCs w:val="24"/>
              </w:rPr>
              <w:t>Buttom “Thêm chương trình”</w:t>
            </w:r>
          </w:p>
        </w:tc>
        <w:tc>
          <w:tcPr>
            <w:tcW w:w="2926" w:type="dxa"/>
            <w:tcBorders>
              <w:top w:val="single" w:sz="5" w:space="0" w:color="000000"/>
              <w:left w:val="single" w:sz="5" w:space="0" w:color="000000"/>
              <w:bottom w:val="single" w:sz="5" w:space="0" w:color="000000"/>
              <w:right w:val="single" w:sz="5" w:space="0" w:color="000000"/>
            </w:tcBorders>
          </w:tcPr>
          <w:p w14:paraId="13CE49D9" w14:textId="77777777" w:rsidR="00137403" w:rsidRDefault="00137403" w:rsidP="00137403">
            <w:pPr>
              <w:spacing w:line="260" w:lineRule="exact"/>
              <w:ind w:left="102"/>
              <w:rPr>
                <w:sz w:val="24"/>
                <w:szCs w:val="24"/>
              </w:rPr>
            </w:pPr>
            <w:r>
              <w:rPr>
                <w:sz w:val="24"/>
                <w:szCs w:val="24"/>
              </w:rPr>
              <w:t>Chuyển sang g</w:t>
            </w:r>
            <w:r>
              <w:rPr>
                <w:spacing w:val="1"/>
                <w:sz w:val="24"/>
                <w:szCs w:val="24"/>
              </w:rPr>
              <w:t>i</w:t>
            </w:r>
            <w:r>
              <w:rPr>
                <w:sz w:val="24"/>
                <w:szCs w:val="24"/>
              </w:rPr>
              <w:t>ao d</w:t>
            </w:r>
            <w:r>
              <w:rPr>
                <w:spacing w:val="1"/>
                <w:sz w:val="24"/>
                <w:szCs w:val="24"/>
              </w:rPr>
              <w:t>i</w:t>
            </w:r>
            <w:r>
              <w:rPr>
                <w:sz w:val="24"/>
                <w:szCs w:val="24"/>
              </w:rPr>
              <w:t>ện</w:t>
            </w:r>
          </w:p>
          <w:p w14:paraId="26CB71DF" w14:textId="4B75E963" w:rsidR="00137403" w:rsidRDefault="00137403" w:rsidP="00137403">
            <w:pPr>
              <w:spacing w:line="260" w:lineRule="exact"/>
              <w:ind w:left="102"/>
              <w:rPr>
                <w:sz w:val="24"/>
                <w:szCs w:val="24"/>
              </w:rPr>
            </w:pPr>
            <w:r>
              <w:rPr>
                <w:sz w:val="24"/>
                <w:szCs w:val="24"/>
              </w:rPr>
              <w:t>“Thêm chương trình</w:t>
            </w:r>
            <w:r>
              <w:rPr>
                <w:spacing w:val="-2"/>
                <w:sz w:val="24"/>
                <w:szCs w:val="24"/>
              </w:rPr>
              <w:t>”</w:t>
            </w:r>
          </w:p>
        </w:tc>
        <w:tc>
          <w:tcPr>
            <w:tcW w:w="1334" w:type="dxa"/>
            <w:tcBorders>
              <w:top w:val="single" w:sz="5" w:space="0" w:color="000000"/>
              <w:left w:val="single" w:sz="5" w:space="0" w:color="000000"/>
              <w:bottom w:val="single" w:sz="5" w:space="0" w:color="000000"/>
              <w:right w:val="single" w:sz="5" w:space="0" w:color="000000"/>
            </w:tcBorders>
          </w:tcPr>
          <w:p w14:paraId="65DC44A9" w14:textId="33BE4F0E" w:rsidR="00137403" w:rsidRDefault="00137403" w:rsidP="00280EB2">
            <w:pPr>
              <w:spacing w:line="260" w:lineRule="exact"/>
              <w:ind w:left="102"/>
              <w:rPr>
                <w:sz w:val="24"/>
                <w:szCs w:val="24"/>
              </w:rPr>
            </w:pPr>
            <w:r>
              <w:rPr>
                <w:sz w:val="24"/>
                <w:szCs w:val="24"/>
              </w:rPr>
              <w:t>Click</w:t>
            </w:r>
            <w:r w:rsidR="00280EB2">
              <w:rPr>
                <w:sz w:val="24"/>
                <w:szCs w:val="24"/>
              </w:rPr>
              <w:t xml:space="preserve">  vào nút“Thêm chương trình”</w:t>
            </w:r>
          </w:p>
        </w:tc>
        <w:tc>
          <w:tcPr>
            <w:tcW w:w="2130" w:type="dxa"/>
            <w:tcBorders>
              <w:top w:val="single" w:sz="5" w:space="0" w:color="000000"/>
              <w:left w:val="single" w:sz="5" w:space="0" w:color="000000"/>
              <w:bottom w:val="single" w:sz="5" w:space="0" w:color="000000"/>
              <w:right w:val="single" w:sz="5" w:space="0" w:color="000000"/>
            </w:tcBorders>
          </w:tcPr>
          <w:p w14:paraId="16C67E25" w14:textId="77777777" w:rsidR="00137403" w:rsidRDefault="00137403" w:rsidP="00137403">
            <w:pPr>
              <w:spacing w:line="260" w:lineRule="exact"/>
              <w:ind w:left="102"/>
              <w:rPr>
                <w:sz w:val="24"/>
                <w:szCs w:val="24"/>
              </w:rPr>
            </w:pPr>
            <w:r>
              <w:rPr>
                <w:sz w:val="24"/>
                <w:szCs w:val="24"/>
              </w:rPr>
              <w:t>Chuyển sang g</w:t>
            </w:r>
            <w:r>
              <w:rPr>
                <w:spacing w:val="1"/>
                <w:sz w:val="24"/>
                <w:szCs w:val="24"/>
              </w:rPr>
              <w:t>i</w:t>
            </w:r>
            <w:r>
              <w:rPr>
                <w:sz w:val="24"/>
                <w:szCs w:val="24"/>
              </w:rPr>
              <w:t>ao d</w:t>
            </w:r>
            <w:r>
              <w:rPr>
                <w:spacing w:val="1"/>
                <w:sz w:val="24"/>
                <w:szCs w:val="24"/>
              </w:rPr>
              <w:t>i</w:t>
            </w:r>
            <w:r>
              <w:rPr>
                <w:sz w:val="24"/>
                <w:szCs w:val="24"/>
              </w:rPr>
              <w:t>ện</w:t>
            </w:r>
          </w:p>
          <w:p w14:paraId="4E4300A1" w14:textId="57E205E4" w:rsidR="00137403" w:rsidRDefault="00137403" w:rsidP="00137403">
            <w:pPr>
              <w:spacing w:line="260" w:lineRule="exact"/>
              <w:ind w:left="102" w:right="254"/>
              <w:rPr>
                <w:sz w:val="24"/>
                <w:szCs w:val="24"/>
              </w:rPr>
            </w:pPr>
            <w:r>
              <w:rPr>
                <w:sz w:val="24"/>
                <w:szCs w:val="24"/>
              </w:rPr>
              <w:t>“Thêm chương trình</w:t>
            </w:r>
            <w:r>
              <w:rPr>
                <w:spacing w:val="-2"/>
                <w:sz w:val="24"/>
                <w:szCs w:val="24"/>
              </w:rPr>
              <w:t>”</w:t>
            </w:r>
          </w:p>
        </w:tc>
      </w:tr>
      <w:tr w:rsidR="00CC660F" w14:paraId="2A709355" w14:textId="77777777">
        <w:trPr>
          <w:trHeight w:hRule="exact" w:val="982"/>
        </w:trPr>
        <w:tc>
          <w:tcPr>
            <w:tcW w:w="2130" w:type="dxa"/>
            <w:tcBorders>
              <w:top w:val="single" w:sz="5" w:space="0" w:color="000000"/>
              <w:left w:val="single" w:sz="5" w:space="0" w:color="000000"/>
              <w:bottom w:val="single" w:sz="5" w:space="0" w:color="000000"/>
              <w:right w:val="single" w:sz="5" w:space="0" w:color="000000"/>
            </w:tcBorders>
          </w:tcPr>
          <w:p w14:paraId="7E2D7D71" w14:textId="77777777" w:rsidR="00CC660F" w:rsidRDefault="00A52EE7" w:rsidP="00DB1C17">
            <w:pPr>
              <w:spacing w:line="260" w:lineRule="exact"/>
              <w:ind w:left="102"/>
              <w:rPr>
                <w:sz w:val="24"/>
                <w:szCs w:val="24"/>
              </w:rPr>
            </w:pPr>
            <w:r>
              <w:rPr>
                <w:sz w:val="24"/>
                <w:szCs w:val="24"/>
              </w:rPr>
              <w:t>Button “</w:t>
            </w:r>
            <w:r w:rsidR="00DB1C17">
              <w:rPr>
                <w:sz w:val="24"/>
                <w:szCs w:val="24"/>
              </w:rPr>
              <w:t>Thoát</w:t>
            </w:r>
            <w:r>
              <w:rPr>
                <w:sz w:val="24"/>
                <w:szCs w:val="24"/>
              </w:rPr>
              <w:t>”</w:t>
            </w:r>
          </w:p>
        </w:tc>
        <w:tc>
          <w:tcPr>
            <w:tcW w:w="2926" w:type="dxa"/>
            <w:tcBorders>
              <w:top w:val="single" w:sz="5" w:space="0" w:color="000000"/>
              <w:left w:val="single" w:sz="5" w:space="0" w:color="000000"/>
              <w:bottom w:val="single" w:sz="5" w:space="0" w:color="000000"/>
              <w:right w:val="single" w:sz="5" w:space="0" w:color="000000"/>
            </w:tcBorders>
          </w:tcPr>
          <w:p w14:paraId="32325CE6" w14:textId="77777777" w:rsidR="00CC660F" w:rsidRDefault="002A1F34" w:rsidP="00DB1C17">
            <w:pPr>
              <w:ind w:left="102"/>
              <w:rPr>
                <w:sz w:val="24"/>
                <w:szCs w:val="24"/>
              </w:rPr>
            </w:pPr>
            <w:r>
              <w:rPr>
                <w:sz w:val="24"/>
                <w:szCs w:val="24"/>
              </w:rPr>
              <w:t xml:space="preserve"> </w:t>
            </w:r>
            <w:r w:rsidR="00A52EE7">
              <w:rPr>
                <w:sz w:val="24"/>
                <w:szCs w:val="24"/>
              </w:rPr>
              <w:t>“</w:t>
            </w:r>
            <w:r w:rsidR="00DB1C17">
              <w:rPr>
                <w:sz w:val="24"/>
                <w:szCs w:val="24"/>
              </w:rPr>
              <w:t>Thoát khỏi ứng dụng Y/N</w:t>
            </w:r>
            <w:r w:rsidR="00A52EE7">
              <w:rPr>
                <w:sz w:val="24"/>
                <w:szCs w:val="24"/>
              </w:rPr>
              <w:t>”</w:t>
            </w:r>
          </w:p>
        </w:tc>
        <w:tc>
          <w:tcPr>
            <w:tcW w:w="1334" w:type="dxa"/>
            <w:tcBorders>
              <w:top w:val="single" w:sz="5" w:space="0" w:color="000000"/>
              <w:left w:val="single" w:sz="5" w:space="0" w:color="000000"/>
              <w:bottom w:val="single" w:sz="5" w:space="0" w:color="000000"/>
              <w:right w:val="single" w:sz="5" w:space="0" w:color="000000"/>
            </w:tcBorders>
          </w:tcPr>
          <w:p w14:paraId="5122BF57" w14:textId="70963385" w:rsidR="00CC660F" w:rsidRDefault="00A52EE7">
            <w:pPr>
              <w:spacing w:line="260" w:lineRule="exact"/>
              <w:ind w:left="102"/>
              <w:rPr>
                <w:sz w:val="24"/>
                <w:szCs w:val="24"/>
              </w:rPr>
            </w:pPr>
            <w:r>
              <w:rPr>
                <w:sz w:val="24"/>
                <w:szCs w:val="24"/>
              </w:rPr>
              <w:t>Click</w:t>
            </w:r>
            <w:r w:rsidR="00280EB2">
              <w:rPr>
                <w:sz w:val="24"/>
                <w:szCs w:val="24"/>
              </w:rPr>
              <w:t xml:space="preserve"> vào nút “thoát”</w:t>
            </w:r>
          </w:p>
        </w:tc>
        <w:tc>
          <w:tcPr>
            <w:tcW w:w="2130" w:type="dxa"/>
            <w:tcBorders>
              <w:top w:val="single" w:sz="5" w:space="0" w:color="000000"/>
              <w:left w:val="single" w:sz="5" w:space="0" w:color="000000"/>
              <w:bottom w:val="single" w:sz="5" w:space="0" w:color="000000"/>
              <w:right w:val="single" w:sz="5" w:space="0" w:color="000000"/>
            </w:tcBorders>
          </w:tcPr>
          <w:p w14:paraId="3D135A00" w14:textId="77777777" w:rsidR="00CC660F" w:rsidRDefault="00DB1C17">
            <w:pPr>
              <w:ind w:left="102"/>
              <w:rPr>
                <w:sz w:val="24"/>
                <w:szCs w:val="24"/>
              </w:rPr>
            </w:pPr>
            <w:r>
              <w:rPr>
                <w:sz w:val="24"/>
                <w:szCs w:val="24"/>
              </w:rPr>
              <w:t>Thoát</w:t>
            </w:r>
          </w:p>
        </w:tc>
      </w:tr>
      <w:tr w:rsidR="00CC6282" w14:paraId="4A8F0385" w14:textId="77777777">
        <w:trPr>
          <w:trHeight w:hRule="exact" w:val="982"/>
        </w:trPr>
        <w:tc>
          <w:tcPr>
            <w:tcW w:w="2130" w:type="dxa"/>
            <w:tcBorders>
              <w:top w:val="single" w:sz="5" w:space="0" w:color="000000"/>
              <w:left w:val="single" w:sz="5" w:space="0" w:color="000000"/>
              <w:bottom w:val="single" w:sz="5" w:space="0" w:color="000000"/>
              <w:right w:val="single" w:sz="5" w:space="0" w:color="000000"/>
            </w:tcBorders>
          </w:tcPr>
          <w:p w14:paraId="5EEC3BC4" w14:textId="7DC3D0A7" w:rsidR="00CC6282" w:rsidRDefault="00CC6282" w:rsidP="00DB1C17">
            <w:pPr>
              <w:spacing w:line="260" w:lineRule="exact"/>
              <w:ind w:left="102"/>
              <w:rPr>
                <w:sz w:val="24"/>
                <w:szCs w:val="24"/>
              </w:rPr>
            </w:pPr>
            <w:r>
              <w:rPr>
                <w:sz w:val="24"/>
                <w:szCs w:val="24"/>
              </w:rPr>
              <w:t>Button “Biên tâp viên”</w:t>
            </w:r>
          </w:p>
        </w:tc>
        <w:tc>
          <w:tcPr>
            <w:tcW w:w="2926" w:type="dxa"/>
            <w:tcBorders>
              <w:top w:val="single" w:sz="5" w:space="0" w:color="000000"/>
              <w:left w:val="single" w:sz="5" w:space="0" w:color="000000"/>
              <w:bottom w:val="single" w:sz="5" w:space="0" w:color="000000"/>
              <w:right w:val="single" w:sz="5" w:space="0" w:color="000000"/>
            </w:tcBorders>
          </w:tcPr>
          <w:p w14:paraId="76705C76" w14:textId="49A5BE04" w:rsidR="00CC6282" w:rsidRDefault="00CC6282" w:rsidP="00CC6282">
            <w:pPr>
              <w:spacing w:line="260" w:lineRule="exact"/>
              <w:ind w:left="102"/>
              <w:rPr>
                <w:sz w:val="24"/>
                <w:szCs w:val="24"/>
              </w:rPr>
            </w:pPr>
            <w:r>
              <w:rPr>
                <w:sz w:val="24"/>
                <w:szCs w:val="24"/>
              </w:rPr>
              <w:t>Chuyển sang g</w:t>
            </w:r>
            <w:r>
              <w:rPr>
                <w:spacing w:val="1"/>
                <w:sz w:val="24"/>
                <w:szCs w:val="24"/>
              </w:rPr>
              <w:t>i</w:t>
            </w:r>
            <w:r>
              <w:rPr>
                <w:sz w:val="24"/>
                <w:szCs w:val="24"/>
              </w:rPr>
              <w:t>ao d</w:t>
            </w:r>
            <w:r>
              <w:rPr>
                <w:spacing w:val="1"/>
                <w:sz w:val="24"/>
                <w:szCs w:val="24"/>
              </w:rPr>
              <w:t>i</w:t>
            </w:r>
            <w:r>
              <w:rPr>
                <w:sz w:val="24"/>
                <w:szCs w:val="24"/>
              </w:rPr>
              <w:t>ện “Biên tâp viên”</w:t>
            </w:r>
          </w:p>
          <w:p w14:paraId="27BDAAE4" w14:textId="77777777" w:rsidR="00CC6282" w:rsidRDefault="00CC6282" w:rsidP="00DB1C17">
            <w:pPr>
              <w:ind w:left="102"/>
              <w:rPr>
                <w:sz w:val="24"/>
                <w:szCs w:val="24"/>
              </w:rPr>
            </w:pPr>
          </w:p>
        </w:tc>
        <w:tc>
          <w:tcPr>
            <w:tcW w:w="1334" w:type="dxa"/>
            <w:tcBorders>
              <w:top w:val="single" w:sz="5" w:space="0" w:color="000000"/>
              <w:left w:val="single" w:sz="5" w:space="0" w:color="000000"/>
              <w:bottom w:val="single" w:sz="5" w:space="0" w:color="000000"/>
              <w:right w:val="single" w:sz="5" w:space="0" w:color="000000"/>
            </w:tcBorders>
          </w:tcPr>
          <w:p w14:paraId="3251BAC1" w14:textId="1741A3D9" w:rsidR="00CC6282" w:rsidRDefault="00CC6282">
            <w:pPr>
              <w:spacing w:line="260" w:lineRule="exact"/>
              <w:ind w:left="102"/>
              <w:rPr>
                <w:sz w:val="24"/>
                <w:szCs w:val="24"/>
              </w:rPr>
            </w:pPr>
            <w:r>
              <w:rPr>
                <w:sz w:val="24"/>
                <w:szCs w:val="24"/>
              </w:rPr>
              <w:t>Click</w:t>
            </w:r>
            <w:r w:rsidR="00280EB2">
              <w:rPr>
                <w:sz w:val="24"/>
                <w:szCs w:val="24"/>
              </w:rPr>
              <w:t xml:space="preserve"> vào nút “Biên tâp viên”</w:t>
            </w:r>
          </w:p>
        </w:tc>
        <w:tc>
          <w:tcPr>
            <w:tcW w:w="2130" w:type="dxa"/>
            <w:tcBorders>
              <w:top w:val="single" w:sz="5" w:space="0" w:color="000000"/>
              <w:left w:val="single" w:sz="5" w:space="0" w:color="000000"/>
              <w:bottom w:val="single" w:sz="5" w:space="0" w:color="000000"/>
              <w:right w:val="single" w:sz="5" w:space="0" w:color="000000"/>
            </w:tcBorders>
          </w:tcPr>
          <w:p w14:paraId="728F1EF3" w14:textId="77777777" w:rsidR="00280EB2" w:rsidRDefault="00280EB2" w:rsidP="00280EB2">
            <w:pPr>
              <w:spacing w:line="260" w:lineRule="exact"/>
              <w:ind w:left="102"/>
              <w:rPr>
                <w:sz w:val="24"/>
                <w:szCs w:val="24"/>
              </w:rPr>
            </w:pPr>
            <w:r>
              <w:rPr>
                <w:sz w:val="24"/>
                <w:szCs w:val="24"/>
              </w:rPr>
              <w:t>Chuyển sang g</w:t>
            </w:r>
            <w:r>
              <w:rPr>
                <w:spacing w:val="1"/>
                <w:sz w:val="24"/>
                <w:szCs w:val="24"/>
              </w:rPr>
              <w:t>i</w:t>
            </w:r>
            <w:r>
              <w:rPr>
                <w:sz w:val="24"/>
                <w:szCs w:val="24"/>
              </w:rPr>
              <w:t>ao d</w:t>
            </w:r>
            <w:r>
              <w:rPr>
                <w:spacing w:val="1"/>
                <w:sz w:val="24"/>
                <w:szCs w:val="24"/>
              </w:rPr>
              <w:t>i</w:t>
            </w:r>
            <w:r>
              <w:rPr>
                <w:sz w:val="24"/>
                <w:szCs w:val="24"/>
              </w:rPr>
              <w:t>ện “Biên tâp viên”</w:t>
            </w:r>
          </w:p>
          <w:p w14:paraId="0476545C" w14:textId="77777777" w:rsidR="00CC6282" w:rsidRDefault="00CC6282">
            <w:pPr>
              <w:ind w:left="102"/>
              <w:rPr>
                <w:sz w:val="24"/>
                <w:szCs w:val="24"/>
              </w:rPr>
            </w:pPr>
          </w:p>
        </w:tc>
      </w:tr>
      <w:tr w:rsidR="00CC6282" w14:paraId="42950056" w14:textId="77777777">
        <w:trPr>
          <w:trHeight w:hRule="exact" w:val="982"/>
        </w:trPr>
        <w:tc>
          <w:tcPr>
            <w:tcW w:w="2130" w:type="dxa"/>
            <w:tcBorders>
              <w:top w:val="single" w:sz="5" w:space="0" w:color="000000"/>
              <w:left w:val="single" w:sz="5" w:space="0" w:color="000000"/>
              <w:bottom w:val="single" w:sz="5" w:space="0" w:color="000000"/>
              <w:right w:val="single" w:sz="5" w:space="0" w:color="000000"/>
            </w:tcBorders>
          </w:tcPr>
          <w:p w14:paraId="4899E972" w14:textId="108AC4D8" w:rsidR="00CC6282" w:rsidRDefault="00CC6282" w:rsidP="00DB1C17">
            <w:pPr>
              <w:spacing w:line="260" w:lineRule="exact"/>
              <w:ind w:left="102"/>
              <w:rPr>
                <w:sz w:val="24"/>
                <w:szCs w:val="24"/>
              </w:rPr>
            </w:pPr>
            <w:r>
              <w:rPr>
                <w:sz w:val="24"/>
                <w:szCs w:val="24"/>
              </w:rPr>
              <w:t>Button ”Chương trình”</w:t>
            </w:r>
          </w:p>
        </w:tc>
        <w:tc>
          <w:tcPr>
            <w:tcW w:w="2926" w:type="dxa"/>
            <w:tcBorders>
              <w:top w:val="single" w:sz="5" w:space="0" w:color="000000"/>
              <w:left w:val="single" w:sz="5" w:space="0" w:color="000000"/>
              <w:bottom w:val="single" w:sz="5" w:space="0" w:color="000000"/>
              <w:right w:val="single" w:sz="5" w:space="0" w:color="000000"/>
            </w:tcBorders>
          </w:tcPr>
          <w:p w14:paraId="4F98014B" w14:textId="3AD053F8" w:rsidR="00CC6282" w:rsidRDefault="00CC6282" w:rsidP="00CC6282">
            <w:pPr>
              <w:spacing w:line="260" w:lineRule="exact"/>
              <w:ind w:left="102"/>
              <w:rPr>
                <w:sz w:val="24"/>
                <w:szCs w:val="24"/>
              </w:rPr>
            </w:pPr>
            <w:r>
              <w:rPr>
                <w:sz w:val="24"/>
                <w:szCs w:val="24"/>
              </w:rPr>
              <w:t>Chuyển sang g</w:t>
            </w:r>
            <w:r>
              <w:rPr>
                <w:spacing w:val="1"/>
                <w:sz w:val="24"/>
                <w:szCs w:val="24"/>
              </w:rPr>
              <w:t>i</w:t>
            </w:r>
            <w:r>
              <w:rPr>
                <w:sz w:val="24"/>
                <w:szCs w:val="24"/>
              </w:rPr>
              <w:t>ao d</w:t>
            </w:r>
            <w:r>
              <w:rPr>
                <w:spacing w:val="1"/>
                <w:sz w:val="24"/>
                <w:szCs w:val="24"/>
              </w:rPr>
              <w:t>i</w:t>
            </w:r>
            <w:r>
              <w:rPr>
                <w:sz w:val="24"/>
                <w:szCs w:val="24"/>
              </w:rPr>
              <w:t>ện “Chương trình”</w:t>
            </w:r>
          </w:p>
          <w:p w14:paraId="539D8B30" w14:textId="77777777" w:rsidR="00CC6282" w:rsidRDefault="00CC6282" w:rsidP="00DB1C17">
            <w:pPr>
              <w:ind w:left="102"/>
              <w:rPr>
                <w:sz w:val="24"/>
                <w:szCs w:val="24"/>
              </w:rPr>
            </w:pPr>
          </w:p>
        </w:tc>
        <w:tc>
          <w:tcPr>
            <w:tcW w:w="1334" w:type="dxa"/>
            <w:tcBorders>
              <w:top w:val="single" w:sz="5" w:space="0" w:color="000000"/>
              <w:left w:val="single" w:sz="5" w:space="0" w:color="000000"/>
              <w:bottom w:val="single" w:sz="5" w:space="0" w:color="000000"/>
              <w:right w:val="single" w:sz="5" w:space="0" w:color="000000"/>
            </w:tcBorders>
          </w:tcPr>
          <w:p w14:paraId="5DF182EF" w14:textId="6B55B53A" w:rsidR="00CC6282" w:rsidRDefault="00CC6282">
            <w:pPr>
              <w:spacing w:line="260" w:lineRule="exact"/>
              <w:ind w:left="102"/>
              <w:rPr>
                <w:sz w:val="24"/>
                <w:szCs w:val="24"/>
              </w:rPr>
            </w:pPr>
            <w:r>
              <w:rPr>
                <w:sz w:val="24"/>
                <w:szCs w:val="24"/>
              </w:rPr>
              <w:t>Click</w:t>
            </w:r>
            <w:r w:rsidR="00280EB2">
              <w:rPr>
                <w:sz w:val="24"/>
                <w:szCs w:val="24"/>
              </w:rPr>
              <w:t xml:space="preserve"> ”Chương trình”</w:t>
            </w:r>
          </w:p>
        </w:tc>
        <w:tc>
          <w:tcPr>
            <w:tcW w:w="2130" w:type="dxa"/>
            <w:tcBorders>
              <w:top w:val="single" w:sz="5" w:space="0" w:color="000000"/>
              <w:left w:val="single" w:sz="5" w:space="0" w:color="000000"/>
              <w:bottom w:val="single" w:sz="5" w:space="0" w:color="000000"/>
              <w:right w:val="single" w:sz="5" w:space="0" w:color="000000"/>
            </w:tcBorders>
          </w:tcPr>
          <w:p w14:paraId="4F3241E1" w14:textId="77777777" w:rsidR="00280EB2" w:rsidRDefault="00280EB2" w:rsidP="00280EB2">
            <w:pPr>
              <w:spacing w:line="260" w:lineRule="exact"/>
              <w:ind w:left="102"/>
              <w:rPr>
                <w:sz w:val="24"/>
                <w:szCs w:val="24"/>
              </w:rPr>
            </w:pPr>
            <w:r>
              <w:rPr>
                <w:sz w:val="24"/>
                <w:szCs w:val="24"/>
              </w:rPr>
              <w:t>Chuyển sang g</w:t>
            </w:r>
            <w:r>
              <w:rPr>
                <w:spacing w:val="1"/>
                <w:sz w:val="24"/>
                <w:szCs w:val="24"/>
              </w:rPr>
              <w:t>i</w:t>
            </w:r>
            <w:r>
              <w:rPr>
                <w:sz w:val="24"/>
                <w:szCs w:val="24"/>
              </w:rPr>
              <w:t>ao d</w:t>
            </w:r>
            <w:r>
              <w:rPr>
                <w:spacing w:val="1"/>
                <w:sz w:val="24"/>
                <w:szCs w:val="24"/>
              </w:rPr>
              <w:t>i</w:t>
            </w:r>
            <w:r>
              <w:rPr>
                <w:sz w:val="24"/>
                <w:szCs w:val="24"/>
              </w:rPr>
              <w:t>ện “Chương trình”</w:t>
            </w:r>
          </w:p>
          <w:p w14:paraId="1538E424" w14:textId="77777777" w:rsidR="00CC6282" w:rsidRDefault="00CC6282">
            <w:pPr>
              <w:ind w:left="102"/>
              <w:rPr>
                <w:sz w:val="24"/>
                <w:szCs w:val="24"/>
              </w:rPr>
            </w:pPr>
          </w:p>
        </w:tc>
      </w:tr>
      <w:tr w:rsidR="00CC6282" w14:paraId="4FE6F734" w14:textId="77777777">
        <w:trPr>
          <w:trHeight w:hRule="exact" w:val="982"/>
        </w:trPr>
        <w:tc>
          <w:tcPr>
            <w:tcW w:w="2130" w:type="dxa"/>
            <w:tcBorders>
              <w:top w:val="single" w:sz="5" w:space="0" w:color="000000"/>
              <w:left w:val="single" w:sz="5" w:space="0" w:color="000000"/>
              <w:bottom w:val="single" w:sz="5" w:space="0" w:color="000000"/>
              <w:right w:val="single" w:sz="5" w:space="0" w:color="000000"/>
            </w:tcBorders>
          </w:tcPr>
          <w:p w14:paraId="71D7558F" w14:textId="781169A5" w:rsidR="00CC6282" w:rsidRDefault="00CC6282" w:rsidP="00DB1C17">
            <w:pPr>
              <w:spacing w:line="260" w:lineRule="exact"/>
              <w:ind w:left="102"/>
              <w:rPr>
                <w:sz w:val="24"/>
                <w:szCs w:val="24"/>
              </w:rPr>
            </w:pPr>
            <w:r>
              <w:rPr>
                <w:sz w:val="24"/>
                <w:szCs w:val="24"/>
              </w:rPr>
              <w:t>Button “Thể lọai”</w:t>
            </w:r>
          </w:p>
        </w:tc>
        <w:tc>
          <w:tcPr>
            <w:tcW w:w="2926" w:type="dxa"/>
            <w:tcBorders>
              <w:top w:val="single" w:sz="5" w:space="0" w:color="000000"/>
              <w:left w:val="single" w:sz="5" w:space="0" w:color="000000"/>
              <w:bottom w:val="single" w:sz="5" w:space="0" w:color="000000"/>
              <w:right w:val="single" w:sz="5" w:space="0" w:color="000000"/>
            </w:tcBorders>
          </w:tcPr>
          <w:p w14:paraId="15767FC7" w14:textId="443235BE" w:rsidR="00CC6282" w:rsidRDefault="00CC6282" w:rsidP="00CC6282">
            <w:pPr>
              <w:spacing w:line="260" w:lineRule="exact"/>
              <w:ind w:left="102"/>
              <w:rPr>
                <w:sz w:val="24"/>
                <w:szCs w:val="24"/>
              </w:rPr>
            </w:pPr>
            <w:r>
              <w:rPr>
                <w:sz w:val="24"/>
                <w:szCs w:val="24"/>
              </w:rPr>
              <w:t>Chuyển sang g</w:t>
            </w:r>
            <w:r>
              <w:rPr>
                <w:spacing w:val="1"/>
                <w:sz w:val="24"/>
                <w:szCs w:val="24"/>
              </w:rPr>
              <w:t>i</w:t>
            </w:r>
            <w:r>
              <w:rPr>
                <w:sz w:val="24"/>
                <w:szCs w:val="24"/>
              </w:rPr>
              <w:t>ao d</w:t>
            </w:r>
            <w:r>
              <w:rPr>
                <w:spacing w:val="1"/>
                <w:sz w:val="24"/>
                <w:szCs w:val="24"/>
              </w:rPr>
              <w:t>i</w:t>
            </w:r>
            <w:r>
              <w:rPr>
                <w:sz w:val="24"/>
                <w:szCs w:val="24"/>
              </w:rPr>
              <w:t>ện “Thể loại”</w:t>
            </w:r>
          </w:p>
          <w:p w14:paraId="6CFA30E1" w14:textId="77777777" w:rsidR="00CC6282" w:rsidRDefault="00CC6282" w:rsidP="00DB1C17">
            <w:pPr>
              <w:ind w:left="102"/>
              <w:rPr>
                <w:sz w:val="24"/>
                <w:szCs w:val="24"/>
              </w:rPr>
            </w:pPr>
          </w:p>
        </w:tc>
        <w:tc>
          <w:tcPr>
            <w:tcW w:w="1334" w:type="dxa"/>
            <w:tcBorders>
              <w:top w:val="single" w:sz="5" w:space="0" w:color="000000"/>
              <w:left w:val="single" w:sz="5" w:space="0" w:color="000000"/>
              <w:bottom w:val="single" w:sz="5" w:space="0" w:color="000000"/>
              <w:right w:val="single" w:sz="5" w:space="0" w:color="000000"/>
            </w:tcBorders>
          </w:tcPr>
          <w:p w14:paraId="55321129" w14:textId="70FA59C7" w:rsidR="00CC6282" w:rsidRDefault="00CC6282">
            <w:pPr>
              <w:spacing w:line="260" w:lineRule="exact"/>
              <w:ind w:left="102"/>
              <w:rPr>
                <w:sz w:val="24"/>
                <w:szCs w:val="24"/>
              </w:rPr>
            </w:pPr>
            <w:r>
              <w:rPr>
                <w:sz w:val="24"/>
                <w:szCs w:val="24"/>
              </w:rPr>
              <w:t>Click</w:t>
            </w:r>
            <w:r w:rsidR="00280EB2">
              <w:rPr>
                <w:sz w:val="24"/>
                <w:szCs w:val="24"/>
              </w:rPr>
              <w:t xml:space="preserve"> “Thể lọai”</w:t>
            </w:r>
          </w:p>
        </w:tc>
        <w:tc>
          <w:tcPr>
            <w:tcW w:w="2130" w:type="dxa"/>
            <w:tcBorders>
              <w:top w:val="single" w:sz="5" w:space="0" w:color="000000"/>
              <w:left w:val="single" w:sz="5" w:space="0" w:color="000000"/>
              <w:bottom w:val="single" w:sz="5" w:space="0" w:color="000000"/>
              <w:right w:val="single" w:sz="5" w:space="0" w:color="000000"/>
            </w:tcBorders>
          </w:tcPr>
          <w:p w14:paraId="2DD7607D" w14:textId="77777777" w:rsidR="00280EB2" w:rsidRDefault="00280EB2" w:rsidP="00280EB2">
            <w:pPr>
              <w:spacing w:line="260" w:lineRule="exact"/>
              <w:ind w:left="102"/>
              <w:rPr>
                <w:sz w:val="24"/>
                <w:szCs w:val="24"/>
              </w:rPr>
            </w:pPr>
            <w:r>
              <w:rPr>
                <w:sz w:val="24"/>
                <w:szCs w:val="24"/>
              </w:rPr>
              <w:t>Chuyển sang g</w:t>
            </w:r>
            <w:r>
              <w:rPr>
                <w:spacing w:val="1"/>
                <w:sz w:val="24"/>
                <w:szCs w:val="24"/>
              </w:rPr>
              <w:t>i</w:t>
            </w:r>
            <w:r>
              <w:rPr>
                <w:sz w:val="24"/>
                <w:szCs w:val="24"/>
              </w:rPr>
              <w:t>ao d</w:t>
            </w:r>
            <w:r>
              <w:rPr>
                <w:spacing w:val="1"/>
                <w:sz w:val="24"/>
                <w:szCs w:val="24"/>
              </w:rPr>
              <w:t>i</w:t>
            </w:r>
            <w:r>
              <w:rPr>
                <w:sz w:val="24"/>
                <w:szCs w:val="24"/>
              </w:rPr>
              <w:t>ện “Thể loại”</w:t>
            </w:r>
          </w:p>
          <w:p w14:paraId="7CC9419C" w14:textId="77777777" w:rsidR="00CC6282" w:rsidRDefault="00CC6282">
            <w:pPr>
              <w:ind w:left="102"/>
              <w:rPr>
                <w:sz w:val="24"/>
                <w:szCs w:val="24"/>
              </w:rPr>
            </w:pPr>
          </w:p>
        </w:tc>
      </w:tr>
    </w:tbl>
    <w:p w14:paraId="3BD0FBD8" w14:textId="77777777" w:rsidR="00CC660F" w:rsidRDefault="00CC660F">
      <w:pPr>
        <w:sectPr w:rsidR="00CC660F">
          <w:pgSz w:w="12240" w:h="15840"/>
          <w:pgMar w:top="980" w:right="1340" w:bottom="280" w:left="1220" w:header="764" w:footer="943" w:gutter="0"/>
          <w:cols w:space="720"/>
        </w:sectPr>
      </w:pPr>
    </w:p>
    <w:p w14:paraId="5B5A70BF" w14:textId="77777777" w:rsidR="00CC660F" w:rsidRDefault="00CC660F">
      <w:pPr>
        <w:spacing w:before="2" w:line="160" w:lineRule="exact"/>
        <w:rPr>
          <w:sz w:val="16"/>
          <w:szCs w:val="16"/>
        </w:rPr>
      </w:pPr>
    </w:p>
    <w:p w14:paraId="37A44314" w14:textId="77777777" w:rsidR="00CC660F" w:rsidRDefault="00CC660F">
      <w:pPr>
        <w:spacing w:line="200" w:lineRule="exact"/>
      </w:pPr>
    </w:p>
    <w:p w14:paraId="33AE1B20" w14:textId="77777777" w:rsidR="00CC660F" w:rsidRDefault="00CC660F">
      <w:pPr>
        <w:spacing w:line="200" w:lineRule="exact"/>
      </w:pPr>
    </w:p>
    <w:p w14:paraId="395371B1" w14:textId="77777777" w:rsidR="00CC660F" w:rsidRDefault="00CC660F">
      <w:pPr>
        <w:spacing w:line="200" w:lineRule="exact"/>
      </w:pPr>
    </w:p>
    <w:p w14:paraId="513D6FB0" w14:textId="179D0966" w:rsidR="00CC660F" w:rsidRDefault="005F5F18">
      <w:pPr>
        <w:spacing w:before="29"/>
        <w:ind w:left="520"/>
        <w:rPr>
          <w:sz w:val="24"/>
          <w:szCs w:val="24"/>
        </w:rPr>
      </w:pPr>
      <w:r>
        <w:rPr>
          <w:b/>
          <w:sz w:val="24"/>
          <w:szCs w:val="24"/>
        </w:rPr>
        <w:t>b.</w:t>
      </w:r>
      <w:r w:rsidR="00A52EE7">
        <w:rPr>
          <w:b/>
          <w:sz w:val="24"/>
          <w:szCs w:val="24"/>
        </w:rPr>
        <w:t>Chức năng #</w:t>
      </w:r>
      <w:r>
        <w:rPr>
          <w:b/>
          <w:sz w:val="24"/>
          <w:szCs w:val="24"/>
        </w:rPr>
        <w:t>2</w:t>
      </w:r>
      <w:r w:rsidR="00A52EE7">
        <w:rPr>
          <w:b/>
          <w:sz w:val="24"/>
          <w:szCs w:val="24"/>
        </w:rPr>
        <w:t>: Màn hình giao d</w:t>
      </w:r>
      <w:r w:rsidR="00A52EE7">
        <w:rPr>
          <w:b/>
          <w:spacing w:val="1"/>
          <w:sz w:val="24"/>
          <w:szCs w:val="24"/>
        </w:rPr>
        <w:t>i</w:t>
      </w:r>
      <w:r w:rsidR="00A52EE7">
        <w:rPr>
          <w:b/>
          <w:sz w:val="24"/>
          <w:szCs w:val="24"/>
        </w:rPr>
        <w:t xml:space="preserve">ện </w:t>
      </w:r>
      <w:r w:rsidR="00DC1747">
        <w:rPr>
          <w:b/>
          <w:sz w:val="24"/>
          <w:szCs w:val="24"/>
        </w:rPr>
        <w:t>2</w:t>
      </w:r>
      <w:r w:rsidR="00A52EE7">
        <w:rPr>
          <w:b/>
          <w:sz w:val="24"/>
          <w:szCs w:val="24"/>
        </w:rPr>
        <w:t xml:space="preserve"> (</w:t>
      </w:r>
      <w:r w:rsidR="00137403">
        <w:rPr>
          <w:b/>
          <w:sz w:val="24"/>
          <w:szCs w:val="24"/>
        </w:rPr>
        <w:t>Huỳnh Đỗ Vương</w:t>
      </w:r>
      <w:r w:rsidR="00A52EE7">
        <w:rPr>
          <w:b/>
          <w:sz w:val="24"/>
          <w:szCs w:val="24"/>
        </w:rPr>
        <w:t>)</w:t>
      </w:r>
    </w:p>
    <w:p w14:paraId="3CF28B5A" w14:textId="77777777" w:rsidR="00CC660F" w:rsidRDefault="00CC660F">
      <w:pPr>
        <w:spacing w:before="1" w:line="240" w:lineRule="exact"/>
        <w:rPr>
          <w:sz w:val="24"/>
          <w:szCs w:val="24"/>
        </w:rPr>
      </w:pPr>
    </w:p>
    <w:p w14:paraId="3FD8E26C" w14:textId="0DD280CF" w:rsidR="00CC660F" w:rsidRDefault="00A52EE7">
      <w:pPr>
        <w:ind w:left="820"/>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b/>
          <w:sz w:val="24"/>
          <w:szCs w:val="24"/>
        </w:rPr>
        <w:t xml:space="preserve">Màn hình </w:t>
      </w:r>
      <w:r w:rsidR="00137403">
        <w:rPr>
          <w:b/>
          <w:sz w:val="24"/>
          <w:szCs w:val="24"/>
        </w:rPr>
        <w:t>Theo Dõi Phát Sóng</w:t>
      </w:r>
    </w:p>
    <w:p w14:paraId="7E732432" w14:textId="77777777" w:rsidR="00CC660F" w:rsidRDefault="00CC660F">
      <w:pPr>
        <w:spacing w:before="1" w:line="220" w:lineRule="exact"/>
        <w:rPr>
          <w:sz w:val="22"/>
          <w:szCs w:val="22"/>
        </w:rPr>
      </w:pPr>
    </w:p>
    <w:p w14:paraId="22407FA3" w14:textId="44B82BFF" w:rsidR="00CC660F" w:rsidRDefault="00137403">
      <w:pPr>
        <w:ind w:left="2335"/>
      </w:pPr>
      <w:r>
        <w:rPr>
          <w:noProof/>
        </w:rPr>
        <w:drawing>
          <wp:inline distT="0" distB="0" distL="0" distR="0" wp14:anchorId="05286C55" wp14:editId="7AD0B053">
            <wp:extent cx="2152650" cy="416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650" cy="4162425"/>
                    </a:xfrm>
                    <a:prstGeom prst="rect">
                      <a:avLst/>
                    </a:prstGeom>
                  </pic:spPr>
                </pic:pic>
              </a:graphicData>
            </a:graphic>
          </wp:inline>
        </w:drawing>
      </w:r>
    </w:p>
    <w:p w14:paraId="1F6D523B" w14:textId="77777777" w:rsidR="00CC660F" w:rsidRDefault="00CC660F">
      <w:pPr>
        <w:spacing w:before="18" w:line="220" w:lineRule="exact"/>
        <w:rPr>
          <w:sz w:val="22"/>
          <w:szCs w:val="22"/>
        </w:rPr>
      </w:pPr>
    </w:p>
    <w:p w14:paraId="3FF855E2" w14:textId="7AB668F5" w:rsidR="00CC660F" w:rsidRDefault="00A52EE7">
      <w:pPr>
        <w:ind w:left="3554" w:right="3553"/>
        <w:jc w:val="center"/>
        <w:rPr>
          <w:sz w:val="18"/>
          <w:szCs w:val="18"/>
        </w:rPr>
        <w:sectPr w:rsidR="00CC660F">
          <w:pgSz w:w="12240" w:h="15840"/>
          <w:pgMar w:top="980" w:right="1340" w:bottom="280" w:left="1340" w:header="764" w:footer="943" w:gutter="0"/>
          <w:cols w:space="720"/>
        </w:sectPr>
      </w:pPr>
      <w:r>
        <w:rPr>
          <w:b/>
          <w:color w:val="4F81BC"/>
          <w:sz w:val="18"/>
          <w:szCs w:val="18"/>
        </w:rPr>
        <w:t>H</w:t>
      </w:r>
      <w:r>
        <w:rPr>
          <w:b/>
          <w:color w:val="4F81BC"/>
          <w:spacing w:val="1"/>
          <w:sz w:val="18"/>
          <w:szCs w:val="18"/>
        </w:rPr>
        <w:t>ì</w:t>
      </w:r>
      <w:r>
        <w:rPr>
          <w:b/>
          <w:color w:val="4F81BC"/>
          <w:sz w:val="18"/>
          <w:szCs w:val="18"/>
        </w:rPr>
        <w:t>nh</w:t>
      </w:r>
      <w:r>
        <w:rPr>
          <w:b/>
          <w:color w:val="4F81BC"/>
          <w:spacing w:val="-1"/>
          <w:sz w:val="18"/>
          <w:szCs w:val="18"/>
        </w:rPr>
        <w:t xml:space="preserve"> </w:t>
      </w:r>
      <w:r>
        <w:rPr>
          <w:b/>
          <w:color w:val="4F81BC"/>
          <w:sz w:val="18"/>
          <w:szCs w:val="18"/>
        </w:rPr>
        <w:t>1 Màn hì</w:t>
      </w:r>
      <w:r>
        <w:rPr>
          <w:b/>
          <w:color w:val="4F81BC"/>
          <w:spacing w:val="-2"/>
          <w:sz w:val="18"/>
          <w:szCs w:val="18"/>
        </w:rPr>
        <w:t>n</w:t>
      </w:r>
      <w:r>
        <w:rPr>
          <w:b/>
          <w:color w:val="4F81BC"/>
          <w:sz w:val="18"/>
          <w:szCs w:val="18"/>
        </w:rPr>
        <w:t xml:space="preserve">h </w:t>
      </w:r>
      <w:r>
        <w:rPr>
          <w:b/>
          <w:color w:val="4F81BC"/>
          <w:spacing w:val="2"/>
          <w:sz w:val="18"/>
          <w:szCs w:val="18"/>
        </w:rPr>
        <w:t xml:space="preserve"> </w:t>
      </w:r>
      <w:r w:rsidR="00FF546C">
        <w:rPr>
          <w:b/>
          <w:color w:val="4F81BC"/>
          <w:sz w:val="18"/>
          <w:szCs w:val="18"/>
        </w:rPr>
        <w:t>theo dõi phát sóng</w:t>
      </w:r>
    </w:p>
    <w:p w14:paraId="35039EA3" w14:textId="77777777" w:rsidR="00CC660F" w:rsidRDefault="00CC660F">
      <w:pPr>
        <w:spacing w:before="5" w:line="240" w:lineRule="exact"/>
        <w:rPr>
          <w:sz w:val="24"/>
          <w:szCs w:val="24"/>
        </w:rPr>
      </w:pPr>
    </w:p>
    <w:p w14:paraId="66E99D64" w14:textId="77777777" w:rsidR="00CC660F" w:rsidRDefault="00A52EE7">
      <w:pPr>
        <w:spacing w:before="29"/>
        <w:ind w:left="940"/>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b/>
          <w:sz w:val="24"/>
          <w:szCs w:val="24"/>
        </w:rPr>
        <w:t>Yêu cầu chức năng</w:t>
      </w:r>
    </w:p>
    <w:p w14:paraId="2B47FECA" w14:textId="77777777" w:rsidR="00CC660F" w:rsidRDefault="00CC660F">
      <w:pPr>
        <w:spacing w:before="15" w:line="200" w:lineRule="exact"/>
      </w:pPr>
    </w:p>
    <w:tbl>
      <w:tblPr>
        <w:tblW w:w="0" w:type="auto"/>
        <w:tblInd w:w="106" w:type="dxa"/>
        <w:tblLayout w:type="fixed"/>
        <w:tblCellMar>
          <w:left w:w="0" w:type="dxa"/>
          <w:right w:w="0" w:type="dxa"/>
        </w:tblCellMar>
        <w:tblLook w:val="01E0" w:firstRow="1" w:lastRow="1" w:firstColumn="1" w:lastColumn="1" w:noHBand="0" w:noVBand="0"/>
      </w:tblPr>
      <w:tblGrid>
        <w:gridCol w:w="2060"/>
        <w:gridCol w:w="2996"/>
        <w:gridCol w:w="1334"/>
        <w:gridCol w:w="2130"/>
      </w:tblGrid>
      <w:tr w:rsidR="00CC660F" w14:paraId="299579CC" w14:textId="77777777" w:rsidTr="00AC6856">
        <w:trPr>
          <w:trHeight w:hRule="exact" w:val="331"/>
        </w:trPr>
        <w:tc>
          <w:tcPr>
            <w:tcW w:w="2060" w:type="dxa"/>
            <w:tcBorders>
              <w:top w:val="single" w:sz="5" w:space="0" w:color="000000"/>
              <w:left w:val="single" w:sz="5" w:space="0" w:color="000000"/>
              <w:bottom w:val="single" w:sz="5" w:space="0" w:color="000000"/>
              <w:right w:val="single" w:sz="5" w:space="0" w:color="000000"/>
            </w:tcBorders>
            <w:shd w:val="clear" w:color="auto" w:fill="7E7E7E"/>
          </w:tcPr>
          <w:p w14:paraId="04064FB9" w14:textId="77777777" w:rsidR="00CC660F" w:rsidRDefault="00A52EE7">
            <w:pPr>
              <w:spacing w:line="260" w:lineRule="exact"/>
              <w:ind w:left="697"/>
              <w:rPr>
                <w:sz w:val="24"/>
                <w:szCs w:val="24"/>
              </w:rPr>
            </w:pPr>
            <w:r>
              <w:rPr>
                <w:color w:val="FFFFFF"/>
                <w:sz w:val="24"/>
                <w:szCs w:val="24"/>
              </w:rPr>
              <w:t>Tiêu đề</w:t>
            </w:r>
          </w:p>
        </w:tc>
        <w:tc>
          <w:tcPr>
            <w:tcW w:w="2996" w:type="dxa"/>
            <w:tcBorders>
              <w:top w:val="single" w:sz="5" w:space="0" w:color="000000"/>
              <w:left w:val="single" w:sz="5" w:space="0" w:color="000000"/>
              <w:bottom w:val="single" w:sz="5" w:space="0" w:color="000000"/>
              <w:right w:val="single" w:sz="5" w:space="0" w:color="000000"/>
            </w:tcBorders>
            <w:shd w:val="clear" w:color="auto" w:fill="7E7E7E"/>
          </w:tcPr>
          <w:p w14:paraId="012D1280" w14:textId="77777777" w:rsidR="00CC660F" w:rsidRDefault="00A52EE7">
            <w:pPr>
              <w:spacing w:line="260" w:lineRule="exact"/>
              <w:ind w:left="1135" w:right="1136"/>
              <w:jc w:val="center"/>
              <w:rPr>
                <w:sz w:val="24"/>
                <w:szCs w:val="24"/>
              </w:rPr>
            </w:pPr>
            <w:r>
              <w:rPr>
                <w:color w:val="FFFFFF"/>
                <w:sz w:val="24"/>
                <w:szCs w:val="24"/>
              </w:rPr>
              <w:t xml:space="preserve">Mô </w:t>
            </w:r>
            <w:r>
              <w:rPr>
                <w:color w:val="FFFFFF"/>
                <w:spacing w:val="1"/>
                <w:sz w:val="24"/>
                <w:szCs w:val="24"/>
              </w:rPr>
              <w:t>t</w:t>
            </w:r>
            <w:r>
              <w:rPr>
                <w:color w:val="FFFFFF"/>
                <w:sz w:val="24"/>
                <w:szCs w:val="24"/>
              </w:rPr>
              <w:t>ả</w:t>
            </w:r>
          </w:p>
        </w:tc>
        <w:tc>
          <w:tcPr>
            <w:tcW w:w="1334" w:type="dxa"/>
            <w:tcBorders>
              <w:top w:val="single" w:sz="5" w:space="0" w:color="000000"/>
              <w:left w:val="single" w:sz="5" w:space="0" w:color="000000"/>
              <w:bottom w:val="single" w:sz="5" w:space="0" w:color="000000"/>
              <w:right w:val="single" w:sz="5" w:space="0" w:color="000000"/>
            </w:tcBorders>
            <w:shd w:val="clear" w:color="auto" w:fill="7E7E7E"/>
          </w:tcPr>
          <w:p w14:paraId="392B6502" w14:textId="77777777" w:rsidR="00CC660F" w:rsidRDefault="00A52EE7">
            <w:pPr>
              <w:spacing w:line="260" w:lineRule="exact"/>
              <w:ind w:left="225"/>
              <w:rPr>
                <w:sz w:val="24"/>
                <w:szCs w:val="24"/>
              </w:rPr>
            </w:pPr>
            <w:r>
              <w:rPr>
                <w:color w:val="FFFFFF"/>
                <w:sz w:val="24"/>
                <w:szCs w:val="24"/>
              </w:rPr>
              <w:t>Qui t</w:t>
            </w:r>
            <w:r>
              <w:rPr>
                <w:color w:val="FFFFFF"/>
                <w:spacing w:val="1"/>
                <w:sz w:val="24"/>
                <w:szCs w:val="24"/>
              </w:rPr>
              <w:t>r</w:t>
            </w:r>
            <w:r>
              <w:rPr>
                <w:color w:val="FFFFFF"/>
                <w:sz w:val="24"/>
                <w:szCs w:val="24"/>
              </w:rPr>
              <w:t>ình</w:t>
            </w:r>
          </w:p>
        </w:tc>
        <w:tc>
          <w:tcPr>
            <w:tcW w:w="2130" w:type="dxa"/>
            <w:tcBorders>
              <w:top w:val="single" w:sz="5" w:space="0" w:color="000000"/>
              <w:left w:val="single" w:sz="5" w:space="0" w:color="000000"/>
              <w:bottom w:val="single" w:sz="5" w:space="0" w:color="000000"/>
              <w:right w:val="single" w:sz="5" w:space="0" w:color="000000"/>
            </w:tcBorders>
            <w:shd w:val="clear" w:color="auto" w:fill="7E7E7E"/>
          </w:tcPr>
          <w:p w14:paraId="50CED385" w14:textId="77777777" w:rsidR="00CC660F" w:rsidRDefault="00A52EE7">
            <w:pPr>
              <w:spacing w:line="260" w:lineRule="exact"/>
              <w:ind w:left="682"/>
              <w:rPr>
                <w:sz w:val="24"/>
                <w:szCs w:val="24"/>
              </w:rPr>
            </w:pPr>
            <w:r>
              <w:rPr>
                <w:color w:val="FFFFFF"/>
                <w:sz w:val="24"/>
                <w:szCs w:val="24"/>
              </w:rPr>
              <w:t>Kết quả</w:t>
            </w:r>
          </w:p>
        </w:tc>
      </w:tr>
      <w:tr w:rsidR="00CC660F" w14:paraId="1CFE4910" w14:textId="77777777" w:rsidTr="00AC6856">
        <w:trPr>
          <w:trHeight w:hRule="exact" w:val="1678"/>
        </w:trPr>
        <w:tc>
          <w:tcPr>
            <w:tcW w:w="2060" w:type="dxa"/>
            <w:tcBorders>
              <w:top w:val="single" w:sz="5" w:space="0" w:color="000000"/>
              <w:left w:val="single" w:sz="5" w:space="0" w:color="000000"/>
              <w:bottom w:val="single" w:sz="5" w:space="0" w:color="000000"/>
              <w:right w:val="single" w:sz="5" w:space="0" w:color="000000"/>
            </w:tcBorders>
          </w:tcPr>
          <w:p w14:paraId="666E50D6" w14:textId="77777777" w:rsidR="00CC660F" w:rsidRDefault="00A52EE7" w:rsidP="00DB1C17">
            <w:pPr>
              <w:spacing w:before="3" w:line="260" w:lineRule="exact"/>
              <w:ind w:left="102" w:right="240"/>
              <w:rPr>
                <w:sz w:val="24"/>
                <w:szCs w:val="24"/>
              </w:rPr>
            </w:pPr>
            <w:r>
              <w:rPr>
                <w:sz w:val="24"/>
                <w:szCs w:val="24"/>
              </w:rPr>
              <w:t>Màn h</w:t>
            </w:r>
            <w:r>
              <w:rPr>
                <w:spacing w:val="1"/>
                <w:sz w:val="24"/>
                <w:szCs w:val="24"/>
              </w:rPr>
              <w:t>ì</w:t>
            </w:r>
            <w:r w:rsidR="00DB1C17">
              <w:rPr>
                <w:sz w:val="24"/>
                <w:szCs w:val="24"/>
              </w:rPr>
              <w:t>nh quản lý nhân viên</w:t>
            </w:r>
          </w:p>
        </w:tc>
        <w:tc>
          <w:tcPr>
            <w:tcW w:w="2996" w:type="dxa"/>
            <w:tcBorders>
              <w:top w:val="single" w:sz="5" w:space="0" w:color="000000"/>
              <w:left w:val="single" w:sz="5" w:space="0" w:color="000000"/>
              <w:bottom w:val="single" w:sz="5" w:space="0" w:color="000000"/>
              <w:right w:val="single" w:sz="5" w:space="0" w:color="000000"/>
            </w:tcBorders>
          </w:tcPr>
          <w:p w14:paraId="312017C1" w14:textId="77777777" w:rsidR="00CC660F" w:rsidRDefault="00A52EE7">
            <w:pPr>
              <w:spacing w:line="260" w:lineRule="exact"/>
              <w:ind w:left="102"/>
              <w:rPr>
                <w:sz w:val="24"/>
                <w:szCs w:val="24"/>
              </w:rPr>
            </w:pPr>
            <w:r>
              <w:rPr>
                <w:sz w:val="24"/>
                <w:szCs w:val="24"/>
              </w:rPr>
              <w:t>Màn h</w:t>
            </w:r>
            <w:r>
              <w:rPr>
                <w:spacing w:val="1"/>
                <w:sz w:val="24"/>
                <w:szCs w:val="24"/>
              </w:rPr>
              <w:t>ì</w:t>
            </w:r>
            <w:r>
              <w:rPr>
                <w:sz w:val="24"/>
                <w:szCs w:val="24"/>
              </w:rPr>
              <w:t>nh c</w:t>
            </w:r>
            <w:r>
              <w:rPr>
                <w:spacing w:val="-1"/>
                <w:sz w:val="24"/>
                <w:szCs w:val="24"/>
              </w:rPr>
              <w:t>h</w:t>
            </w:r>
            <w:r>
              <w:rPr>
                <w:sz w:val="24"/>
                <w:szCs w:val="24"/>
              </w:rPr>
              <w:t>ính có:</w:t>
            </w:r>
          </w:p>
          <w:p w14:paraId="373C242D" w14:textId="3AD14E80" w:rsidR="00CC660F" w:rsidRDefault="00137403">
            <w:pPr>
              <w:ind w:left="102"/>
              <w:rPr>
                <w:sz w:val="24"/>
                <w:szCs w:val="24"/>
              </w:rPr>
            </w:pPr>
            <w:r>
              <w:rPr>
                <w:sz w:val="24"/>
                <w:szCs w:val="24"/>
              </w:rPr>
              <w:t>3</w:t>
            </w:r>
            <w:r w:rsidR="00A52EE7">
              <w:rPr>
                <w:sz w:val="24"/>
                <w:szCs w:val="24"/>
              </w:rPr>
              <w:t xml:space="preserve"> tex</w:t>
            </w:r>
            <w:r w:rsidR="00A52EE7">
              <w:rPr>
                <w:spacing w:val="1"/>
                <w:sz w:val="24"/>
                <w:szCs w:val="24"/>
              </w:rPr>
              <w:t>t</w:t>
            </w:r>
            <w:r w:rsidR="00A52EE7">
              <w:rPr>
                <w:spacing w:val="-1"/>
                <w:sz w:val="24"/>
                <w:szCs w:val="24"/>
              </w:rPr>
              <w:t>v</w:t>
            </w:r>
            <w:r w:rsidR="00A52EE7">
              <w:rPr>
                <w:sz w:val="24"/>
                <w:szCs w:val="24"/>
              </w:rPr>
              <w:t>iew</w:t>
            </w:r>
          </w:p>
          <w:p w14:paraId="22D90F32" w14:textId="77777777" w:rsidR="00DB1C17" w:rsidRDefault="00137403">
            <w:pPr>
              <w:ind w:left="102"/>
              <w:rPr>
                <w:sz w:val="24"/>
                <w:szCs w:val="24"/>
              </w:rPr>
            </w:pPr>
            <w:r>
              <w:rPr>
                <w:sz w:val="24"/>
                <w:szCs w:val="24"/>
              </w:rPr>
              <w:t>2 combobox</w:t>
            </w:r>
          </w:p>
          <w:p w14:paraId="05312019" w14:textId="77777777" w:rsidR="00137403" w:rsidRDefault="00137403">
            <w:pPr>
              <w:ind w:left="102"/>
              <w:rPr>
                <w:sz w:val="24"/>
                <w:szCs w:val="24"/>
              </w:rPr>
            </w:pPr>
            <w:r>
              <w:rPr>
                <w:sz w:val="24"/>
                <w:szCs w:val="24"/>
              </w:rPr>
              <w:t>1 listview</w:t>
            </w:r>
          </w:p>
          <w:p w14:paraId="7F318ED7" w14:textId="71BC8274" w:rsidR="00137403" w:rsidRDefault="00137403">
            <w:pPr>
              <w:ind w:left="102"/>
              <w:rPr>
                <w:sz w:val="24"/>
                <w:szCs w:val="24"/>
              </w:rPr>
            </w:pPr>
            <w:r>
              <w:rPr>
                <w:sz w:val="24"/>
                <w:szCs w:val="24"/>
              </w:rPr>
              <w:t>1 buttom</w:t>
            </w:r>
          </w:p>
        </w:tc>
        <w:tc>
          <w:tcPr>
            <w:tcW w:w="1334" w:type="dxa"/>
            <w:tcBorders>
              <w:top w:val="single" w:sz="5" w:space="0" w:color="000000"/>
              <w:left w:val="single" w:sz="5" w:space="0" w:color="000000"/>
              <w:bottom w:val="single" w:sz="5" w:space="0" w:color="000000"/>
              <w:right w:val="single" w:sz="5" w:space="0" w:color="000000"/>
            </w:tcBorders>
          </w:tcPr>
          <w:p w14:paraId="2B41C3BF" w14:textId="77777777" w:rsidR="00CC660F" w:rsidRDefault="00DB1C17">
            <w:pPr>
              <w:spacing w:line="260" w:lineRule="exact"/>
              <w:ind w:left="102"/>
              <w:rPr>
                <w:sz w:val="24"/>
                <w:szCs w:val="24"/>
              </w:rPr>
            </w:pPr>
            <w:r>
              <w:rPr>
                <w:sz w:val="24"/>
                <w:szCs w:val="24"/>
              </w:rPr>
              <w:t>Thiết kế</w:t>
            </w:r>
          </w:p>
        </w:tc>
        <w:tc>
          <w:tcPr>
            <w:tcW w:w="2130" w:type="dxa"/>
            <w:tcBorders>
              <w:top w:val="single" w:sz="5" w:space="0" w:color="000000"/>
              <w:left w:val="single" w:sz="5" w:space="0" w:color="000000"/>
              <w:bottom w:val="single" w:sz="5" w:space="0" w:color="000000"/>
              <w:right w:val="single" w:sz="5" w:space="0" w:color="000000"/>
            </w:tcBorders>
          </w:tcPr>
          <w:p w14:paraId="14FF30C2" w14:textId="77777777" w:rsidR="00CC660F" w:rsidRDefault="00DB1C17">
            <w:pPr>
              <w:spacing w:line="260" w:lineRule="exact"/>
              <w:ind w:left="102"/>
              <w:rPr>
                <w:sz w:val="24"/>
                <w:szCs w:val="24"/>
              </w:rPr>
            </w:pPr>
            <w:r>
              <w:rPr>
                <w:sz w:val="24"/>
                <w:szCs w:val="24"/>
              </w:rPr>
              <w:t>Hoàn thành</w:t>
            </w:r>
          </w:p>
        </w:tc>
      </w:tr>
      <w:tr w:rsidR="002A1F34" w14:paraId="2207BD0A" w14:textId="77777777" w:rsidTr="00AC6856">
        <w:trPr>
          <w:trHeight w:hRule="exact" w:val="1394"/>
        </w:trPr>
        <w:tc>
          <w:tcPr>
            <w:tcW w:w="2060" w:type="dxa"/>
            <w:tcBorders>
              <w:top w:val="single" w:sz="5" w:space="0" w:color="000000"/>
              <w:left w:val="single" w:sz="5" w:space="0" w:color="000000"/>
              <w:bottom w:val="single" w:sz="5" w:space="0" w:color="000000"/>
              <w:right w:val="single" w:sz="5" w:space="0" w:color="000000"/>
            </w:tcBorders>
          </w:tcPr>
          <w:p w14:paraId="6245A255" w14:textId="2D81B11B" w:rsidR="002A1F34" w:rsidRDefault="00137403" w:rsidP="00DB1C17">
            <w:pPr>
              <w:spacing w:before="3" w:line="260" w:lineRule="exact"/>
              <w:ind w:left="102" w:right="240"/>
              <w:rPr>
                <w:sz w:val="24"/>
                <w:szCs w:val="24"/>
              </w:rPr>
            </w:pPr>
            <w:r>
              <w:rPr>
                <w:sz w:val="24"/>
                <w:szCs w:val="24"/>
              </w:rPr>
              <w:t>Combobox “Mã thể loại”</w:t>
            </w:r>
          </w:p>
        </w:tc>
        <w:tc>
          <w:tcPr>
            <w:tcW w:w="2996" w:type="dxa"/>
            <w:tcBorders>
              <w:top w:val="single" w:sz="5" w:space="0" w:color="000000"/>
              <w:left w:val="single" w:sz="5" w:space="0" w:color="000000"/>
              <w:bottom w:val="single" w:sz="5" w:space="0" w:color="000000"/>
              <w:right w:val="single" w:sz="5" w:space="0" w:color="000000"/>
            </w:tcBorders>
          </w:tcPr>
          <w:p w14:paraId="24718793" w14:textId="271EEA81" w:rsidR="002A1F34" w:rsidRDefault="002A1F34">
            <w:pPr>
              <w:spacing w:line="260" w:lineRule="exact"/>
              <w:ind w:left="102"/>
              <w:rPr>
                <w:sz w:val="24"/>
                <w:szCs w:val="24"/>
              </w:rPr>
            </w:pPr>
            <w:r>
              <w:rPr>
                <w:sz w:val="24"/>
                <w:szCs w:val="24"/>
              </w:rPr>
              <w:t xml:space="preserve">Nhập mã </w:t>
            </w:r>
            <w:r w:rsidR="00137403">
              <w:rPr>
                <w:sz w:val="24"/>
                <w:szCs w:val="24"/>
              </w:rPr>
              <w:t>thể loại</w:t>
            </w:r>
          </w:p>
        </w:tc>
        <w:tc>
          <w:tcPr>
            <w:tcW w:w="1334" w:type="dxa"/>
            <w:tcBorders>
              <w:top w:val="single" w:sz="5" w:space="0" w:color="000000"/>
              <w:left w:val="single" w:sz="5" w:space="0" w:color="000000"/>
              <w:bottom w:val="single" w:sz="5" w:space="0" w:color="000000"/>
              <w:right w:val="single" w:sz="5" w:space="0" w:color="000000"/>
            </w:tcBorders>
          </w:tcPr>
          <w:p w14:paraId="326ACD13" w14:textId="3DFBC503" w:rsidR="002A1F34" w:rsidRDefault="00137403" w:rsidP="00137403">
            <w:pPr>
              <w:spacing w:line="260" w:lineRule="exact"/>
              <w:rPr>
                <w:sz w:val="24"/>
                <w:szCs w:val="24"/>
              </w:rPr>
            </w:pPr>
            <w:r>
              <w:rPr>
                <w:sz w:val="24"/>
                <w:szCs w:val="24"/>
              </w:rPr>
              <w:t xml:space="preserve"> Click vào combobox</w:t>
            </w:r>
          </w:p>
        </w:tc>
        <w:tc>
          <w:tcPr>
            <w:tcW w:w="2130" w:type="dxa"/>
            <w:tcBorders>
              <w:top w:val="single" w:sz="5" w:space="0" w:color="000000"/>
              <w:left w:val="single" w:sz="5" w:space="0" w:color="000000"/>
              <w:bottom w:val="single" w:sz="5" w:space="0" w:color="000000"/>
              <w:right w:val="single" w:sz="5" w:space="0" w:color="000000"/>
            </w:tcBorders>
          </w:tcPr>
          <w:p w14:paraId="464A0DFF" w14:textId="1F5CE844" w:rsidR="002A1F34" w:rsidRDefault="00280EB2">
            <w:pPr>
              <w:spacing w:line="260" w:lineRule="exact"/>
              <w:ind w:left="102"/>
              <w:rPr>
                <w:sz w:val="24"/>
                <w:szCs w:val="24"/>
              </w:rPr>
            </w:pPr>
            <w:r>
              <w:rPr>
                <w:sz w:val="24"/>
                <w:szCs w:val="24"/>
              </w:rPr>
              <w:t>Show ra tất cả mã thể loại có trong data</w:t>
            </w:r>
          </w:p>
        </w:tc>
      </w:tr>
      <w:tr w:rsidR="002A1F34" w14:paraId="0F23BE1F" w14:textId="77777777" w:rsidTr="00AC6856">
        <w:trPr>
          <w:trHeight w:hRule="exact" w:val="1394"/>
        </w:trPr>
        <w:tc>
          <w:tcPr>
            <w:tcW w:w="2060" w:type="dxa"/>
            <w:tcBorders>
              <w:top w:val="single" w:sz="5" w:space="0" w:color="000000"/>
              <w:left w:val="single" w:sz="5" w:space="0" w:color="000000"/>
              <w:bottom w:val="single" w:sz="5" w:space="0" w:color="000000"/>
              <w:right w:val="single" w:sz="5" w:space="0" w:color="000000"/>
            </w:tcBorders>
          </w:tcPr>
          <w:p w14:paraId="1DEBF476" w14:textId="3BCF910C" w:rsidR="002A1F34" w:rsidRDefault="00137403" w:rsidP="002A1F34">
            <w:pPr>
              <w:spacing w:before="3" w:line="260" w:lineRule="exact"/>
              <w:ind w:left="102" w:right="240"/>
              <w:rPr>
                <w:sz w:val="24"/>
                <w:szCs w:val="24"/>
              </w:rPr>
            </w:pPr>
            <w:r>
              <w:rPr>
                <w:sz w:val="24"/>
                <w:szCs w:val="24"/>
              </w:rPr>
              <w:t>Combobox “Tên thể loại</w:t>
            </w:r>
          </w:p>
        </w:tc>
        <w:tc>
          <w:tcPr>
            <w:tcW w:w="2996" w:type="dxa"/>
            <w:tcBorders>
              <w:top w:val="single" w:sz="5" w:space="0" w:color="000000"/>
              <w:left w:val="single" w:sz="5" w:space="0" w:color="000000"/>
              <w:bottom w:val="single" w:sz="5" w:space="0" w:color="000000"/>
              <w:right w:val="single" w:sz="5" w:space="0" w:color="000000"/>
            </w:tcBorders>
          </w:tcPr>
          <w:p w14:paraId="000E25D1" w14:textId="6D72EBA8" w:rsidR="002A1F34" w:rsidRDefault="002A1F34">
            <w:pPr>
              <w:spacing w:line="260" w:lineRule="exact"/>
              <w:ind w:left="102"/>
              <w:rPr>
                <w:sz w:val="24"/>
                <w:szCs w:val="24"/>
              </w:rPr>
            </w:pPr>
            <w:r>
              <w:rPr>
                <w:sz w:val="24"/>
                <w:szCs w:val="24"/>
              </w:rPr>
              <w:t>Nhập Tên</w:t>
            </w:r>
            <w:r w:rsidR="00137403">
              <w:rPr>
                <w:sz w:val="24"/>
                <w:szCs w:val="24"/>
              </w:rPr>
              <w:t xml:space="preserve"> thể loại</w:t>
            </w:r>
          </w:p>
        </w:tc>
        <w:tc>
          <w:tcPr>
            <w:tcW w:w="1334" w:type="dxa"/>
            <w:tcBorders>
              <w:top w:val="single" w:sz="5" w:space="0" w:color="000000"/>
              <w:left w:val="single" w:sz="5" w:space="0" w:color="000000"/>
              <w:bottom w:val="single" w:sz="5" w:space="0" w:color="000000"/>
              <w:right w:val="single" w:sz="5" w:space="0" w:color="000000"/>
            </w:tcBorders>
          </w:tcPr>
          <w:p w14:paraId="39CD7953" w14:textId="38A845F4" w:rsidR="002A1F34" w:rsidRDefault="00137403">
            <w:pPr>
              <w:spacing w:line="260" w:lineRule="exact"/>
              <w:ind w:left="102"/>
              <w:rPr>
                <w:sz w:val="24"/>
                <w:szCs w:val="24"/>
              </w:rPr>
            </w:pPr>
            <w:r>
              <w:rPr>
                <w:sz w:val="24"/>
                <w:szCs w:val="24"/>
              </w:rPr>
              <w:t>Click vào combobox</w:t>
            </w:r>
          </w:p>
        </w:tc>
        <w:tc>
          <w:tcPr>
            <w:tcW w:w="2130" w:type="dxa"/>
            <w:tcBorders>
              <w:top w:val="single" w:sz="5" w:space="0" w:color="000000"/>
              <w:left w:val="single" w:sz="5" w:space="0" w:color="000000"/>
              <w:bottom w:val="single" w:sz="5" w:space="0" w:color="000000"/>
              <w:right w:val="single" w:sz="5" w:space="0" w:color="000000"/>
            </w:tcBorders>
          </w:tcPr>
          <w:p w14:paraId="1AB43A0D" w14:textId="3E1EE1BB" w:rsidR="002A1F34" w:rsidRDefault="00280EB2">
            <w:pPr>
              <w:spacing w:line="260" w:lineRule="exact"/>
              <w:ind w:left="102"/>
              <w:rPr>
                <w:sz w:val="24"/>
                <w:szCs w:val="24"/>
              </w:rPr>
            </w:pPr>
            <w:r>
              <w:rPr>
                <w:sz w:val="24"/>
                <w:szCs w:val="24"/>
              </w:rPr>
              <w:t>Show ra tất cả tên thể loại có trong data</w:t>
            </w:r>
          </w:p>
        </w:tc>
      </w:tr>
      <w:tr w:rsidR="002A1F34" w14:paraId="7DDFC16D" w14:textId="77777777" w:rsidTr="00AC6856">
        <w:trPr>
          <w:trHeight w:hRule="exact" w:val="1394"/>
        </w:trPr>
        <w:tc>
          <w:tcPr>
            <w:tcW w:w="2060" w:type="dxa"/>
            <w:tcBorders>
              <w:top w:val="single" w:sz="5" w:space="0" w:color="000000"/>
              <w:left w:val="single" w:sz="5" w:space="0" w:color="000000"/>
              <w:bottom w:val="single" w:sz="5" w:space="0" w:color="000000"/>
              <w:right w:val="single" w:sz="5" w:space="0" w:color="000000"/>
            </w:tcBorders>
          </w:tcPr>
          <w:p w14:paraId="694163FB" w14:textId="77777777" w:rsidR="002A1F34" w:rsidRDefault="002A1F34" w:rsidP="00DB1C17">
            <w:pPr>
              <w:spacing w:before="3" w:line="260" w:lineRule="exact"/>
              <w:ind w:left="102" w:right="240"/>
              <w:rPr>
                <w:sz w:val="24"/>
                <w:szCs w:val="24"/>
              </w:rPr>
            </w:pPr>
          </w:p>
          <w:p w14:paraId="0CA58148" w14:textId="057099E0" w:rsidR="002A1F34" w:rsidRDefault="00137403" w:rsidP="002A1F34">
            <w:pPr>
              <w:spacing w:before="3" w:line="260" w:lineRule="exact"/>
              <w:ind w:left="102" w:right="240"/>
              <w:rPr>
                <w:sz w:val="24"/>
                <w:szCs w:val="24"/>
              </w:rPr>
            </w:pPr>
            <w:r>
              <w:rPr>
                <w:sz w:val="24"/>
                <w:szCs w:val="24"/>
              </w:rPr>
              <w:t>Buttom “Quay lại”</w:t>
            </w:r>
          </w:p>
        </w:tc>
        <w:tc>
          <w:tcPr>
            <w:tcW w:w="2996" w:type="dxa"/>
            <w:tcBorders>
              <w:top w:val="single" w:sz="5" w:space="0" w:color="000000"/>
              <w:left w:val="single" w:sz="5" w:space="0" w:color="000000"/>
              <w:bottom w:val="single" w:sz="5" w:space="0" w:color="000000"/>
              <w:right w:val="single" w:sz="5" w:space="0" w:color="000000"/>
            </w:tcBorders>
          </w:tcPr>
          <w:p w14:paraId="445D6C9D" w14:textId="243A5B56" w:rsidR="002A1F34" w:rsidRDefault="00453BFA">
            <w:pPr>
              <w:spacing w:line="260" w:lineRule="exact"/>
              <w:ind w:left="102"/>
              <w:rPr>
                <w:sz w:val="24"/>
                <w:szCs w:val="24"/>
              </w:rPr>
            </w:pPr>
            <w:r>
              <w:rPr>
                <w:sz w:val="24"/>
                <w:szCs w:val="24"/>
              </w:rPr>
              <w:t>Quay lại trang trước</w:t>
            </w:r>
          </w:p>
        </w:tc>
        <w:tc>
          <w:tcPr>
            <w:tcW w:w="1334" w:type="dxa"/>
            <w:tcBorders>
              <w:top w:val="single" w:sz="5" w:space="0" w:color="000000"/>
              <w:left w:val="single" w:sz="5" w:space="0" w:color="000000"/>
              <w:bottom w:val="single" w:sz="5" w:space="0" w:color="000000"/>
              <w:right w:val="single" w:sz="5" w:space="0" w:color="000000"/>
            </w:tcBorders>
          </w:tcPr>
          <w:p w14:paraId="4F1CAB7C" w14:textId="38CB5556" w:rsidR="002A1F34" w:rsidRDefault="00137403">
            <w:pPr>
              <w:spacing w:line="260" w:lineRule="exact"/>
              <w:ind w:left="102"/>
              <w:rPr>
                <w:sz w:val="24"/>
                <w:szCs w:val="24"/>
              </w:rPr>
            </w:pPr>
            <w:r>
              <w:rPr>
                <w:sz w:val="24"/>
                <w:szCs w:val="24"/>
              </w:rPr>
              <w:t>Click vào biểu tượng trở về góc trái màng hình</w:t>
            </w:r>
          </w:p>
        </w:tc>
        <w:tc>
          <w:tcPr>
            <w:tcW w:w="2130" w:type="dxa"/>
            <w:tcBorders>
              <w:top w:val="single" w:sz="5" w:space="0" w:color="000000"/>
              <w:left w:val="single" w:sz="5" w:space="0" w:color="000000"/>
              <w:bottom w:val="single" w:sz="5" w:space="0" w:color="000000"/>
              <w:right w:val="single" w:sz="5" w:space="0" w:color="000000"/>
            </w:tcBorders>
          </w:tcPr>
          <w:p w14:paraId="19EB95D5" w14:textId="7A3489B9" w:rsidR="002A1F34" w:rsidRDefault="00280EB2">
            <w:pPr>
              <w:spacing w:line="260" w:lineRule="exact"/>
              <w:ind w:left="102"/>
              <w:rPr>
                <w:sz w:val="24"/>
                <w:szCs w:val="24"/>
              </w:rPr>
            </w:pPr>
            <w:r>
              <w:rPr>
                <w:sz w:val="24"/>
                <w:szCs w:val="24"/>
              </w:rPr>
              <w:t>Quay lại màn hình chính</w:t>
            </w:r>
          </w:p>
        </w:tc>
      </w:tr>
      <w:tr w:rsidR="00280EB2" w14:paraId="00283877" w14:textId="77777777" w:rsidTr="00AC6856">
        <w:trPr>
          <w:trHeight w:hRule="exact" w:val="1394"/>
        </w:trPr>
        <w:tc>
          <w:tcPr>
            <w:tcW w:w="2060" w:type="dxa"/>
            <w:tcBorders>
              <w:top w:val="single" w:sz="5" w:space="0" w:color="000000"/>
              <w:left w:val="single" w:sz="5" w:space="0" w:color="000000"/>
              <w:bottom w:val="single" w:sz="5" w:space="0" w:color="000000"/>
              <w:right w:val="single" w:sz="5" w:space="0" w:color="000000"/>
            </w:tcBorders>
          </w:tcPr>
          <w:p w14:paraId="5238A6B0" w14:textId="298381FF" w:rsidR="00280EB2" w:rsidRDefault="00280EB2" w:rsidP="00DB1C17">
            <w:pPr>
              <w:spacing w:before="3" w:line="260" w:lineRule="exact"/>
              <w:ind w:left="102" w:right="240"/>
              <w:rPr>
                <w:sz w:val="24"/>
                <w:szCs w:val="24"/>
              </w:rPr>
            </w:pPr>
            <w:r>
              <w:rPr>
                <w:sz w:val="24"/>
                <w:szCs w:val="24"/>
              </w:rPr>
              <w:t>ListView</w:t>
            </w:r>
          </w:p>
        </w:tc>
        <w:tc>
          <w:tcPr>
            <w:tcW w:w="2996" w:type="dxa"/>
            <w:tcBorders>
              <w:top w:val="single" w:sz="5" w:space="0" w:color="000000"/>
              <w:left w:val="single" w:sz="5" w:space="0" w:color="000000"/>
              <w:bottom w:val="single" w:sz="5" w:space="0" w:color="000000"/>
              <w:right w:val="single" w:sz="5" w:space="0" w:color="000000"/>
            </w:tcBorders>
          </w:tcPr>
          <w:p w14:paraId="625F8707" w14:textId="034CB922" w:rsidR="00280EB2" w:rsidRDefault="00280EB2">
            <w:pPr>
              <w:spacing w:line="260" w:lineRule="exact"/>
              <w:ind w:left="102"/>
              <w:rPr>
                <w:sz w:val="24"/>
                <w:szCs w:val="24"/>
              </w:rPr>
            </w:pPr>
            <w:r>
              <w:rPr>
                <w:sz w:val="24"/>
                <w:szCs w:val="24"/>
              </w:rPr>
              <w:t>Danh sách tên các chương trình</w:t>
            </w:r>
          </w:p>
        </w:tc>
        <w:tc>
          <w:tcPr>
            <w:tcW w:w="1334" w:type="dxa"/>
            <w:tcBorders>
              <w:top w:val="single" w:sz="5" w:space="0" w:color="000000"/>
              <w:left w:val="single" w:sz="5" w:space="0" w:color="000000"/>
              <w:bottom w:val="single" w:sz="5" w:space="0" w:color="000000"/>
              <w:right w:val="single" w:sz="5" w:space="0" w:color="000000"/>
            </w:tcBorders>
          </w:tcPr>
          <w:p w14:paraId="05CBF043" w14:textId="3A7C628C" w:rsidR="00280EB2" w:rsidRDefault="00280EB2">
            <w:pPr>
              <w:spacing w:line="260" w:lineRule="exact"/>
              <w:ind w:left="102"/>
              <w:rPr>
                <w:sz w:val="24"/>
                <w:szCs w:val="24"/>
              </w:rPr>
            </w:pPr>
            <w:r>
              <w:rPr>
                <w:sz w:val="24"/>
                <w:szCs w:val="24"/>
              </w:rPr>
              <w:t>Click vào tên chương trình</w:t>
            </w:r>
          </w:p>
        </w:tc>
        <w:tc>
          <w:tcPr>
            <w:tcW w:w="2130" w:type="dxa"/>
            <w:tcBorders>
              <w:top w:val="single" w:sz="5" w:space="0" w:color="000000"/>
              <w:left w:val="single" w:sz="5" w:space="0" w:color="000000"/>
              <w:bottom w:val="single" w:sz="5" w:space="0" w:color="000000"/>
              <w:right w:val="single" w:sz="5" w:space="0" w:color="000000"/>
            </w:tcBorders>
          </w:tcPr>
          <w:p w14:paraId="7BCCF036" w14:textId="3C44DFE6" w:rsidR="00280EB2" w:rsidRDefault="00280EB2">
            <w:pPr>
              <w:spacing w:line="260" w:lineRule="exact"/>
              <w:ind w:left="102"/>
              <w:rPr>
                <w:sz w:val="24"/>
                <w:szCs w:val="24"/>
              </w:rPr>
            </w:pPr>
            <w:r>
              <w:rPr>
                <w:sz w:val="24"/>
                <w:szCs w:val="24"/>
              </w:rPr>
              <w:t>Chuyển sang trang theo dõi phát sóng chi tiết.</w:t>
            </w:r>
          </w:p>
        </w:tc>
      </w:tr>
    </w:tbl>
    <w:p w14:paraId="1D35635A" w14:textId="77777777" w:rsidR="00CC660F" w:rsidRDefault="00CC660F">
      <w:pPr>
        <w:sectPr w:rsidR="00CC660F">
          <w:pgSz w:w="12240" w:h="15840"/>
          <w:pgMar w:top="980" w:right="1340" w:bottom="280" w:left="1220" w:header="764" w:footer="943" w:gutter="0"/>
          <w:cols w:space="720"/>
        </w:sectPr>
      </w:pPr>
    </w:p>
    <w:p w14:paraId="243130C4" w14:textId="77777777" w:rsidR="00CC660F" w:rsidRDefault="00CC660F">
      <w:pPr>
        <w:spacing w:before="5" w:line="240" w:lineRule="exact"/>
        <w:rPr>
          <w:sz w:val="24"/>
          <w:szCs w:val="24"/>
        </w:rPr>
      </w:pPr>
    </w:p>
    <w:p w14:paraId="0E28841B" w14:textId="53BFF661" w:rsidR="00CC660F" w:rsidRDefault="005F5F18">
      <w:pPr>
        <w:spacing w:before="29"/>
        <w:ind w:left="100"/>
        <w:rPr>
          <w:sz w:val="24"/>
          <w:szCs w:val="24"/>
        </w:rPr>
      </w:pPr>
      <w:r>
        <w:rPr>
          <w:b/>
          <w:sz w:val="24"/>
          <w:szCs w:val="24"/>
        </w:rPr>
        <w:t>c</w:t>
      </w:r>
      <w:r w:rsidR="00A52EE7">
        <w:rPr>
          <w:b/>
          <w:sz w:val="24"/>
          <w:szCs w:val="24"/>
        </w:rPr>
        <w:t>. C</w:t>
      </w:r>
      <w:r w:rsidR="00A52EE7">
        <w:rPr>
          <w:b/>
          <w:spacing w:val="-1"/>
          <w:sz w:val="24"/>
          <w:szCs w:val="24"/>
        </w:rPr>
        <w:t>h</w:t>
      </w:r>
      <w:r w:rsidR="00A52EE7">
        <w:rPr>
          <w:b/>
          <w:sz w:val="24"/>
          <w:szCs w:val="24"/>
        </w:rPr>
        <w:t>ức n</w:t>
      </w:r>
      <w:r w:rsidR="00A52EE7">
        <w:rPr>
          <w:b/>
          <w:spacing w:val="1"/>
          <w:sz w:val="24"/>
          <w:szCs w:val="24"/>
        </w:rPr>
        <w:t>ă</w:t>
      </w:r>
      <w:r w:rsidR="00A52EE7">
        <w:rPr>
          <w:b/>
          <w:sz w:val="24"/>
          <w:szCs w:val="24"/>
        </w:rPr>
        <w:t>ng #</w:t>
      </w:r>
      <w:r>
        <w:rPr>
          <w:b/>
          <w:sz w:val="24"/>
          <w:szCs w:val="24"/>
        </w:rPr>
        <w:t>3</w:t>
      </w:r>
      <w:r w:rsidR="00A52EE7">
        <w:rPr>
          <w:b/>
          <w:sz w:val="24"/>
          <w:szCs w:val="24"/>
        </w:rPr>
        <w:t>: Màn hình giao d</w:t>
      </w:r>
      <w:r w:rsidR="00A52EE7">
        <w:rPr>
          <w:b/>
          <w:spacing w:val="1"/>
          <w:sz w:val="24"/>
          <w:szCs w:val="24"/>
        </w:rPr>
        <w:t>i</w:t>
      </w:r>
      <w:r w:rsidR="00A52EE7">
        <w:rPr>
          <w:b/>
          <w:sz w:val="24"/>
          <w:szCs w:val="24"/>
        </w:rPr>
        <w:t xml:space="preserve">ện </w:t>
      </w:r>
      <w:r w:rsidR="00AB2043">
        <w:rPr>
          <w:b/>
          <w:sz w:val="24"/>
          <w:szCs w:val="24"/>
        </w:rPr>
        <w:t>3</w:t>
      </w:r>
      <w:r w:rsidR="00A52EE7">
        <w:rPr>
          <w:b/>
          <w:sz w:val="24"/>
          <w:szCs w:val="24"/>
        </w:rPr>
        <w:t xml:space="preserve"> (</w:t>
      </w:r>
      <w:r w:rsidR="00137403">
        <w:rPr>
          <w:b/>
          <w:sz w:val="24"/>
          <w:szCs w:val="24"/>
        </w:rPr>
        <w:t>Huỳnh Đỗ Vương</w:t>
      </w:r>
      <w:r w:rsidR="00A52EE7">
        <w:rPr>
          <w:b/>
          <w:sz w:val="24"/>
          <w:szCs w:val="24"/>
        </w:rPr>
        <w:t>)</w:t>
      </w:r>
    </w:p>
    <w:p w14:paraId="4360BC6D" w14:textId="77777777" w:rsidR="00CC660F" w:rsidRDefault="00CC660F">
      <w:pPr>
        <w:spacing w:before="1" w:line="240" w:lineRule="exact"/>
        <w:rPr>
          <w:sz w:val="24"/>
          <w:szCs w:val="24"/>
        </w:rPr>
      </w:pPr>
    </w:p>
    <w:p w14:paraId="71297969" w14:textId="0E95BC75" w:rsidR="00CC660F" w:rsidRDefault="00A52EE7">
      <w:pPr>
        <w:ind w:left="820"/>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b/>
          <w:sz w:val="24"/>
          <w:szCs w:val="24"/>
        </w:rPr>
        <w:t xml:space="preserve">Màn hình </w:t>
      </w:r>
      <w:r w:rsidR="00353568">
        <w:rPr>
          <w:b/>
          <w:sz w:val="24"/>
          <w:szCs w:val="24"/>
        </w:rPr>
        <w:t>Theo dõi phát sóng chi tiết</w:t>
      </w:r>
    </w:p>
    <w:p w14:paraId="5F23ACD9" w14:textId="77777777" w:rsidR="00CC660F" w:rsidRDefault="00CC660F">
      <w:pPr>
        <w:spacing w:before="1" w:line="220" w:lineRule="exact"/>
        <w:rPr>
          <w:sz w:val="22"/>
          <w:szCs w:val="22"/>
        </w:rPr>
      </w:pPr>
    </w:p>
    <w:p w14:paraId="76AAFCD6" w14:textId="5094CF0A" w:rsidR="00CC660F" w:rsidRDefault="00353568">
      <w:pPr>
        <w:ind w:left="2663"/>
      </w:pPr>
      <w:r>
        <w:rPr>
          <w:noProof/>
        </w:rPr>
        <w:drawing>
          <wp:inline distT="0" distB="0" distL="0" distR="0" wp14:anchorId="77D79E87" wp14:editId="25E99077">
            <wp:extent cx="2105025" cy="3800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5025" cy="3800475"/>
                    </a:xfrm>
                    <a:prstGeom prst="rect">
                      <a:avLst/>
                    </a:prstGeom>
                  </pic:spPr>
                </pic:pic>
              </a:graphicData>
            </a:graphic>
          </wp:inline>
        </w:drawing>
      </w:r>
    </w:p>
    <w:p w14:paraId="18B28F30" w14:textId="77777777" w:rsidR="00CC660F" w:rsidRDefault="00CC660F">
      <w:pPr>
        <w:spacing w:before="19" w:line="220" w:lineRule="exact"/>
        <w:rPr>
          <w:sz w:val="22"/>
          <w:szCs w:val="22"/>
        </w:rPr>
      </w:pPr>
    </w:p>
    <w:p w14:paraId="152BD837" w14:textId="79FE1A0D" w:rsidR="00CC660F" w:rsidRDefault="00A52EE7">
      <w:pPr>
        <w:ind w:left="3278"/>
        <w:rPr>
          <w:sz w:val="18"/>
          <w:szCs w:val="18"/>
        </w:rPr>
        <w:sectPr w:rsidR="00CC660F">
          <w:pgSz w:w="12240" w:h="15840"/>
          <w:pgMar w:top="980" w:right="1340" w:bottom="280" w:left="1340" w:header="764" w:footer="943" w:gutter="0"/>
          <w:cols w:space="720"/>
        </w:sectPr>
      </w:pPr>
      <w:r>
        <w:rPr>
          <w:b/>
          <w:color w:val="4F81BC"/>
          <w:sz w:val="18"/>
          <w:szCs w:val="18"/>
        </w:rPr>
        <w:t>H</w:t>
      </w:r>
      <w:r>
        <w:rPr>
          <w:b/>
          <w:color w:val="4F81BC"/>
          <w:spacing w:val="1"/>
          <w:sz w:val="18"/>
          <w:szCs w:val="18"/>
        </w:rPr>
        <w:t>ì</w:t>
      </w:r>
      <w:r>
        <w:rPr>
          <w:b/>
          <w:color w:val="4F81BC"/>
          <w:sz w:val="18"/>
          <w:szCs w:val="18"/>
        </w:rPr>
        <w:t>nh</w:t>
      </w:r>
      <w:r>
        <w:rPr>
          <w:b/>
          <w:color w:val="4F81BC"/>
          <w:spacing w:val="-1"/>
          <w:sz w:val="18"/>
          <w:szCs w:val="18"/>
        </w:rPr>
        <w:t xml:space="preserve"> </w:t>
      </w:r>
      <w:r>
        <w:rPr>
          <w:b/>
          <w:color w:val="4F81BC"/>
          <w:sz w:val="18"/>
          <w:szCs w:val="18"/>
        </w:rPr>
        <w:t>1  Màn h</w:t>
      </w:r>
      <w:r>
        <w:rPr>
          <w:b/>
          <w:color w:val="4F81BC"/>
          <w:spacing w:val="-1"/>
          <w:sz w:val="18"/>
          <w:szCs w:val="18"/>
        </w:rPr>
        <w:t>ì</w:t>
      </w:r>
      <w:r>
        <w:rPr>
          <w:b/>
          <w:color w:val="4F81BC"/>
          <w:sz w:val="18"/>
          <w:szCs w:val="18"/>
        </w:rPr>
        <w:t>nh</w:t>
      </w:r>
      <w:r>
        <w:rPr>
          <w:b/>
          <w:color w:val="4F81BC"/>
          <w:spacing w:val="-1"/>
          <w:sz w:val="18"/>
          <w:szCs w:val="18"/>
        </w:rPr>
        <w:t xml:space="preserve"> </w:t>
      </w:r>
      <w:r w:rsidR="00453BFA">
        <w:rPr>
          <w:b/>
          <w:color w:val="4F81BC"/>
          <w:spacing w:val="1"/>
          <w:sz w:val="18"/>
          <w:szCs w:val="18"/>
        </w:rPr>
        <w:t>theo dõi phát sóng chi tiết</w:t>
      </w:r>
    </w:p>
    <w:p w14:paraId="4E127D29" w14:textId="77777777" w:rsidR="00CC660F" w:rsidRDefault="00CC660F">
      <w:pPr>
        <w:spacing w:before="5" w:line="240" w:lineRule="exact"/>
        <w:rPr>
          <w:sz w:val="24"/>
          <w:szCs w:val="24"/>
        </w:rPr>
      </w:pPr>
    </w:p>
    <w:p w14:paraId="36587D2A" w14:textId="77777777" w:rsidR="00CC660F" w:rsidRDefault="00A52EE7">
      <w:pPr>
        <w:spacing w:before="29"/>
        <w:ind w:left="940"/>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b/>
          <w:sz w:val="24"/>
          <w:szCs w:val="24"/>
        </w:rPr>
        <w:t>Yêu cầu chức năng</w:t>
      </w:r>
    </w:p>
    <w:p w14:paraId="7BC683FA" w14:textId="77777777" w:rsidR="00CC660F" w:rsidRDefault="00CC660F">
      <w:pPr>
        <w:spacing w:before="15" w:line="200" w:lineRule="exact"/>
      </w:pPr>
    </w:p>
    <w:tbl>
      <w:tblPr>
        <w:tblW w:w="0" w:type="auto"/>
        <w:tblInd w:w="106" w:type="dxa"/>
        <w:tblLayout w:type="fixed"/>
        <w:tblCellMar>
          <w:left w:w="0" w:type="dxa"/>
          <w:right w:w="0" w:type="dxa"/>
        </w:tblCellMar>
        <w:tblLook w:val="01E0" w:firstRow="1" w:lastRow="1" w:firstColumn="1" w:lastColumn="1" w:noHBand="0" w:noVBand="0"/>
      </w:tblPr>
      <w:tblGrid>
        <w:gridCol w:w="1880"/>
        <w:gridCol w:w="3176"/>
        <w:gridCol w:w="1334"/>
        <w:gridCol w:w="2130"/>
      </w:tblGrid>
      <w:tr w:rsidR="00CC660F" w14:paraId="07EAA5CD" w14:textId="77777777" w:rsidTr="008E0CF1">
        <w:trPr>
          <w:trHeight w:hRule="exact" w:val="331"/>
        </w:trPr>
        <w:tc>
          <w:tcPr>
            <w:tcW w:w="1880" w:type="dxa"/>
            <w:tcBorders>
              <w:top w:val="single" w:sz="5" w:space="0" w:color="000000"/>
              <w:left w:val="single" w:sz="5" w:space="0" w:color="000000"/>
              <w:bottom w:val="single" w:sz="5" w:space="0" w:color="000000"/>
              <w:right w:val="single" w:sz="5" w:space="0" w:color="000000"/>
            </w:tcBorders>
            <w:shd w:val="clear" w:color="auto" w:fill="808080"/>
          </w:tcPr>
          <w:p w14:paraId="09C21837" w14:textId="77777777" w:rsidR="00CC660F" w:rsidRDefault="00A52EE7">
            <w:pPr>
              <w:spacing w:line="260" w:lineRule="exact"/>
              <w:ind w:left="697"/>
              <w:rPr>
                <w:sz w:val="24"/>
                <w:szCs w:val="24"/>
              </w:rPr>
            </w:pPr>
            <w:r>
              <w:rPr>
                <w:color w:val="FFFFFF"/>
                <w:sz w:val="24"/>
                <w:szCs w:val="24"/>
              </w:rPr>
              <w:t>Tiêu đề</w:t>
            </w:r>
          </w:p>
        </w:tc>
        <w:tc>
          <w:tcPr>
            <w:tcW w:w="3176" w:type="dxa"/>
            <w:tcBorders>
              <w:top w:val="single" w:sz="5" w:space="0" w:color="000000"/>
              <w:left w:val="single" w:sz="5" w:space="0" w:color="000000"/>
              <w:bottom w:val="single" w:sz="5" w:space="0" w:color="000000"/>
              <w:right w:val="single" w:sz="5" w:space="0" w:color="000000"/>
            </w:tcBorders>
            <w:shd w:val="clear" w:color="auto" w:fill="808080"/>
          </w:tcPr>
          <w:p w14:paraId="7627BC56" w14:textId="77777777" w:rsidR="00CC660F" w:rsidRDefault="00A52EE7">
            <w:pPr>
              <w:spacing w:line="260" w:lineRule="exact"/>
              <w:ind w:left="1135" w:right="1136"/>
              <w:jc w:val="center"/>
              <w:rPr>
                <w:sz w:val="24"/>
                <w:szCs w:val="24"/>
              </w:rPr>
            </w:pPr>
            <w:r>
              <w:rPr>
                <w:color w:val="FFFFFF"/>
                <w:sz w:val="24"/>
                <w:szCs w:val="24"/>
              </w:rPr>
              <w:t xml:space="preserve">Mô </w:t>
            </w:r>
            <w:r>
              <w:rPr>
                <w:color w:val="FFFFFF"/>
                <w:spacing w:val="1"/>
                <w:sz w:val="24"/>
                <w:szCs w:val="24"/>
              </w:rPr>
              <w:t>t</w:t>
            </w:r>
            <w:r>
              <w:rPr>
                <w:color w:val="FFFFFF"/>
                <w:sz w:val="24"/>
                <w:szCs w:val="24"/>
              </w:rPr>
              <w:t>ả</w:t>
            </w:r>
          </w:p>
        </w:tc>
        <w:tc>
          <w:tcPr>
            <w:tcW w:w="1334" w:type="dxa"/>
            <w:tcBorders>
              <w:top w:val="single" w:sz="5" w:space="0" w:color="000000"/>
              <w:left w:val="single" w:sz="5" w:space="0" w:color="000000"/>
              <w:bottom w:val="single" w:sz="5" w:space="0" w:color="000000"/>
              <w:right w:val="single" w:sz="5" w:space="0" w:color="000000"/>
            </w:tcBorders>
            <w:shd w:val="clear" w:color="auto" w:fill="808080"/>
          </w:tcPr>
          <w:p w14:paraId="6D711E95" w14:textId="77777777" w:rsidR="00CC660F" w:rsidRDefault="00A52EE7">
            <w:pPr>
              <w:spacing w:line="260" w:lineRule="exact"/>
              <w:ind w:left="225"/>
              <w:rPr>
                <w:sz w:val="24"/>
                <w:szCs w:val="24"/>
              </w:rPr>
            </w:pPr>
            <w:r>
              <w:rPr>
                <w:color w:val="FFFFFF"/>
                <w:sz w:val="24"/>
                <w:szCs w:val="24"/>
              </w:rPr>
              <w:t>Qui t</w:t>
            </w:r>
            <w:r>
              <w:rPr>
                <w:color w:val="FFFFFF"/>
                <w:spacing w:val="1"/>
                <w:sz w:val="24"/>
                <w:szCs w:val="24"/>
              </w:rPr>
              <w:t>r</w:t>
            </w:r>
            <w:r>
              <w:rPr>
                <w:color w:val="FFFFFF"/>
                <w:sz w:val="24"/>
                <w:szCs w:val="24"/>
              </w:rPr>
              <w:t>ình</w:t>
            </w:r>
          </w:p>
        </w:tc>
        <w:tc>
          <w:tcPr>
            <w:tcW w:w="2130" w:type="dxa"/>
            <w:tcBorders>
              <w:top w:val="single" w:sz="5" w:space="0" w:color="000000"/>
              <w:left w:val="single" w:sz="5" w:space="0" w:color="000000"/>
              <w:bottom w:val="single" w:sz="5" w:space="0" w:color="000000"/>
              <w:right w:val="single" w:sz="5" w:space="0" w:color="000000"/>
            </w:tcBorders>
            <w:shd w:val="clear" w:color="auto" w:fill="808080"/>
          </w:tcPr>
          <w:p w14:paraId="27AF3756" w14:textId="77777777" w:rsidR="00CC660F" w:rsidRDefault="00A52EE7">
            <w:pPr>
              <w:spacing w:line="260" w:lineRule="exact"/>
              <w:ind w:left="682"/>
              <w:rPr>
                <w:sz w:val="24"/>
                <w:szCs w:val="24"/>
              </w:rPr>
            </w:pPr>
            <w:r>
              <w:rPr>
                <w:color w:val="FFFFFF"/>
                <w:sz w:val="24"/>
                <w:szCs w:val="24"/>
              </w:rPr>
              <w:t>Kết quả</w:t>
            </w:r>
          </w:p>
        </w:tc>
      </w:tr>
      <w:tr w:rsidR="00CC660F" w14:paraId="25C79960" w14:textId="77777777" w:rsidTr="008E0CF1">
        <w:trPr>
          <w:trHeight w:hRule="exact" w:val="1678"/>
        </w:trPr>
        <w:tc>
          <w:tcPr>
            <w:tcW w:w="1880" w:type="dxa"/>
            <w:tcBorders>
              <w:top w:val="single" w:sz="5" w:space="0" w:color="000000"/>
              <w:left w:val="single" w:sz="5" w:space="0" w:color="000000"/>
              <w:bottom w:val="single" w:sz="5" w:space="0" w:color="000000"/>
              <w:right w:val="single" w:sz="5" w:space="0" w:color="000000"/>
            </w:tcBorders>
          </w:tcPr>
          <w:p w14:paraId="4FE76EDB" w14:textId="77777777" w:rsidR="00CC660F" w:rsidRDefault="00A52EE7">
            <w:pPr>
              <w:spacing w:line="260" w:lineRule="exact"/>
              <w:ind w:left="102"/>
              <w:rPr>
                <w:sz w:val="24"/>
                <w:szCs w:val="24"/>
              </w:rPr>
            </w:pPr>
            <w:r>
              <w:rPr>
                <w:sz w:val="24"/>
                <w:szCs w:val="24"/>
              </w:rPr>
              <w:t>Layout</w:t>
            </w:r>
          </w:p>
        </w:tc>
        <w:tc>
          <w:tcPr>
            <w:tcW w:w="3176" w:type="dxa"/>
            <w:tcBorders>
              <w:top w:val="single" w:sz="5" w:space="0" w:color="000000"/>
              <w:left w:val="single" w:sz="5" w:space="0" w:color="000000"/>
              <w:bottom w:val="single" w:sz="5" w:space="0" w:color="000000"/>
              <w:right w:val="single" w:sz="5" w:space="0" w:color="000000"/>
            </w:tcBorders>
          </w:tcPr>
          <w:p w14:paraId="7C94A909" w14:textId="77777777" w:rsidR="00CC660F" w:rsidRDefault="00A52EE7">
            <w:pPr>
              <w:spacing w:line="260" w:lineRule="exact"/>
              <w:ind w:left="102"/>
              <w:rPr>
                <w:sz w:val="24"/>
                <w:szCs w:val="24"/>
              </w:rPr>
            </w:pPr>
            <w:r>
              <w:rPr>
                <w:sz w:val="24"/>
                <w:szCs w:val="24"/>
              </w:rPr>
              <w:t>Màn h</w:t>
            </w:r>
            <w:r>
              <w:rPr>
                <w:spacing w:val="1"/>
                <w:sz w:val="24"/>
                <w:szCs w:val="24"/>
              </w:rPr>
              <w:t>ì</w:t>
            </w:r>
            <w:r>
              <w:rPr>
                <w:sz w:val="24"/>
                <w:szCs w:val="24"/>
              </w:rPr>
              <w:t>nh c</w:t>
            </w:r>
            <w:r>
              <w:rPr>
                <w:spacing w:val="-1"/>
                <w:sz w:val="24"/>
                <w:szCs w:val="24"/>
              </w:rPr>
              <w:t>h</w:t>
            </w:r>
            <w:r>
              <w:rPr>
                <w:sz w:val="24"/>
                <w:szCs w:val="24"/>
              </w:rPr>
              <w:t>ính có:</w:t>
            </w:r>
          </w:p>
          <w:p w14:paraId="6E25CA88" w14:textId="79E129AD" w:rsidR="00CC660F" w:rsidRDefault="00A52EE7">
            <w:pPr>
              <w:ind w:left="102"/>
              <w:rPr>
                <w:sz w:val="24"/>
                <w:szCs w:val="24"/>
              </w:rPr>
            </w:pPr>
            <w:r>
              <w:rPr>
                <w:sz w:val="24"/>
                <w:szCs w:val="24"/>
              </w:rPr>
              <w:t xml:space="preserve">- </w:t>
            </w:r>
            <w:r w:rsidR="00353568">
              <w:rPr>
                <w:sz w:val="24"/>
                <w:szCs w:val="24"/>
              </w:rPr>
              <w:t>3</w:t>
            </w:r>
            <w:r>
              <w:rPr>
                <w:sz w:val="24"/>
                <w:szCs w:val="24"/>
              </w:rPr>
              <w:t xml:space="preserve"> </w:t>
            </w:r>
            <w:r w:rsidR="00AB2043">
              <w:rPr>
                <w:sz w:val="24"/>
                <w:szCs w:val="24"/>
              </w:rPr>
              <w:t>Test View</w:t>
            </w:r>
          </w:p>
          <w:p w14:paraId="39D55AC9" w14:textId="77777777" w:rsidR="00CC660F" w:rsidRDefault="00A52EE7" w:rsidP="00AB2043">
            <w:pPr>
              <w:ind w:left="102"/>
              <w:rPr>
                <w:sz w:val="24"/>
                <w:szCs w:val="24"/>
              </w:rPr>
            </w:pPr>
            <w:r>
              <w:rPr>
                <w:sz w:val="24"/>
                <w:szCs w:val="24"/>
              </w:rPr>
              <w:t>-</w:t>
            </w:r>
            <w:r w:rsidR="00AB2043">
              <w:rPr>
                <w:sz w:val="24"/>
                <w:szCs w:val="24"/>
              </w:rPr>
              <w:t xml:space="preserve"> </w:t>
            </w:r>
            <w:r>
              <w:rPr>
                <w:sz w:val="24"/>
                <w:szCs w:val="24"/>
              </w:rPr>
              <w:t xml:space="preserve">1 </w:t>
            </w:r>
            <w:r w:rsidR="00AB2043">
              <w:rPr>
                <w:sz w:val="24"/>
                <w:szCs w:val="24"/>
              </w:rPr>
              <w:t>List View</w:t>
            </w:r>
          </w:p>
          <w:p w14:paraId="4908A22B" w14:textId="42A0262B" w:rsidR="00AB2043" w:rsidRDefault="00AB2043" w:rsidP="00AB2043">
            <w:pPr>
              <w:ind w:left="102"/>
              <w:rPr>
                <w:sz w:val="24"/>
                <w:szCs w:val="24"/>
              </w:rPr>
            </w:pPr>
            <w:r>
              <w:rPr>
                <w:sz w:val="24"/>
                <w:szCs w:val="24"/>
              </w:rPr>
              <w:t xml:space="preserve">- </w:t>
            </w:r>
            <w:r w:rsidR="00353568">
              <w:rPr>
                <w:sz w:val="24"/>
                <w:szCs w:val="24"/>
              </w:rPr>
              <w:t>1</w:t>
            </w:r>
            <w:r>
              <w:rPr>
                <w:sz w:val="24"/>
                <w:szCs w:val="24"/>
              </w:rPr>
              <w:t xml:space="preserve"> Button </w:t>
            </w:r>
          </w:p>
          <w:p w14:paraId="6B421A98" w14:textId="342CB9E9" w:rsidR="00AB2043" w:rsidRDefault="00353568" w:rsidP="00AB2043">
            <w:pPr>
              <w:ind w:left="102"/>
              <w:rPr>
                <w:sz w:val="24"/>
                <w:szCs w:val="24"/>
              </w:rPr>
            </w:pPr>
            <w:r>
              <w:rPr>
                <w:sz w:val="24"/>
                <w:szCs w:val="24"/>
              </w:rPr>
              <w:t>- 1 Logo</w:t>
            </w:r>
          </w:p>
        </w:tc>
        <w:tc>
          <w:tcPr>
            <w:tcW w:w="1334" w:type="dxa"/>
            <w:tcBorders>
              <w:top w:val="single" w:sz="5" w:space="0" w:color="000000"/>
              <w:left w:val="single" w:sz="5" w:space="0" w:color="000000"/>
              <w:bottom w:val="single" w:sz="5" w:space="0" w:color="000000"/>
              <w:right w:val="single" w:sz="5" w:space="0" w:color="000000"/>
            </w:tcBorders>
          </w:tcPr>
          <w:p w14:paraId="6203244A" w14:textId="77777777" w:rsidR="00CC660F" w:rsidRDefault="00AB2043">
            <w:pPr>
              <w:spacing w:line="260" w:lineRule="exact"/>
              <w:ind w:left="102"/>
              <w:rPr>
                <w:sz w:val="24"/>
                <w:szCs w:val="24"/>
              </w:rPr>
            </w:pPr>
            <w:r>
              <w:rPr>
                <w:sz w:val="24"/>
                <w:szCs w:val="24"/>
              </w:rPr>
              <w:t>Thiết kế</w:t>
            </w:r>
          </w:p>
        </w:tc>
        <w:tc>
          <w:tcPr>
            <w:tcW w:w="2130" w:type="dxa"/>
            <w:tcBorders>
              <w:top w:val="single" w:sz="5" w:space="0" w:color="000000"/>
              <w:left w:val="single" w:sz="5" w:space="0" w:color="000000"/>
              <w:bottom w:val="single" w:sz="5" w:space="0" w:color="000000"/>
              <w:right w:val="single" w:sz="5" w:space="0" w:color="000000"/>
            </w:tcBorders>
          </w:tcPr>
          <w:p w14:paraId="2D941A74" w14:textId="77777777" w:rsidR="00CC660F" w:rsidRDefault="00AB2043">
            <w:pPr>
              <w:spacing w:line="260" w:lineRule="exact"/>
              <w:ind w:left="102"/>
              <w:rPr>
                <w:sz w:val="24"/>
                <w:szCs w:val="24"/>
              </w:rPr>
            </w:pPr>
            <w:r>
              <w:rPr>
                <w:sz w:val="24"/>
                <w:szCs w:val="24"/>
              </w:rPr>
              <w:t>Hoàn Thành</w:t>
            </w:r>
          </w:p>
        </w:tc>
      </w:tr>
      <w:tr w:rsidR="008E0CF1" w14:paraId="204E7C50" w14:textId="77777777" w:rsidTr="008E0CF1">
        <w:trPr>
          <w:trHeight w:hRule="exact" w:val="1114"/>
        </w:trPr>
        <w:tc>
          <w:tcPr>
            <w:tcW w:w="1880" w:type="dxa"/>
            <w:tcBorders>
              <w:top w:val="single" w:sz="5" w:space="0" w:color="000000"/>
              <w:left w:val="single" w:sz="5" w:space="0" w:color="000000"/>
              <w:bottom w:val="single" w:sz="5" w:space="0" w:color="000000"/>
              <w:right w:val="single" w:sz="5" w:space="0" w:color="000000"/>
            </w:tcBorders>
          </w:tcPr>
          <w:p w14:paraId="50642BC3" w14:textId="024EB4F5" w:rsidR="008E0CF1" w:rsidRDefault="00353568" w:rsidP="008E0CF1">
            <w:pPr>
              <w:spacing w:line="260" w:lineRule="exact"/>
              <w:ind w:left="102"/>
              <w:rPr>
                <w:sz w:val="24"/>
                <w:szCs w:val="24"/>
              </w:rPr>
            </w:pPr>
            <w:r>
              <w:rPr>
                <w:sz w:val="24"/>
                <w:szCs w:val="24"/>
              </w:rPr>
              <w:t>Test View “Tên chương trình”</w:t>
            </w:r>
          </w:p>
        </w:tc>
        <w:tc>
          <w:tcPr>
            <w:tcW w:w="3176" w:type="dxa"/>
            <w:tcBorders>
              <w:top w:val="single" w:sz="5" w:space="0" w:color="000000"/>
              <w:left w:val="single" w:sz="5" w:space="0" w:color="000000"/>
              <w:bottom w:val="single" w:sz="5" w:space="0" w:color="000000"/>
              <w:right w:val="single" w:sz="5" w:space="0" w:color="000000"/>
            </w:tcBorders>
          </w:tcPr>
          <w:p w14:paraId="2DEFB4C1" w14:textId="4C5DB09D" w:rsidR="008E0CF1" w:rsidRDefault="008E0CF1">
            <w:pPr>
              <w:spacing w:line="260" w:lineRule="exact"/>
              <w:ind w:left="102"/>
              <w:rPr>
                <w:sz w:val="24"/>
                <w:szCs w:val="24"/>
              </w:rPr>
            </w:pPr>
            <w:r>
              <w:rPr>
                <w:sz w:val="24"/>
                <w:szCs w:val="24"/>
              </w:rPr>
              <w:t xml:space="preserve">Hiên thị </w:t>
            </w:r>
            <w:r w:rsidR="00353568">
              <w:rPr>
                <w:sz w:val="24"/>
                <w:szCs w:val="24"/>
              </w:rPr>
              <w:t>Tên chương trình</w:t>
            </w:r>
          </w:p>
        </w:tc>
        <w:tc>
          <w:tcPr>
            <w:tcW w:w="1334" w:type="dxa"/>
            <w:tcBorders>
              <w:top w:val="single" w:sz="5" w:space="0" w:color="000000"/>
              <w:left w:val="single" w:sz="5" w:space="0" w:color="000000"/>
              <w:bottom w:val="single" w:sz="5" w:space="0" w:color="000000"/>
              <w:right w:val="single" w:sz="5" w:space="0" w:color="000000"/>
            </w:tcBorders>
          </w:tcPr>
          <w:p w14:paraId="5FF60C94" w14:textId="77777777" w:rsidR="008E0CF1" w:rsidRPr="008E0CF1" w:rsidRDefault="008E0CF1">
            <w:pPr>
              <w:spacing w:line="260" w:lineRule="exact"/>
              <w:ind w:left="102"/>
              <w:rPr>
                <w:sz w:val="24"/>
                <w:szCs w:val="24"/>
              </w:rPr>
            </w:pPr>
            <w:r w:rsidRPr="008E0CF1">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14:paraId="7D4D7A01" w14:textId="77777777" w:rsidR="008E0CF1" w:rsidRDefault="008E0CF1">
            <w:pPr>
              <w:spacing w:line="260" w:lineRule="exact"/>
              <w:ind w:left="102"/>
              <w:rPr>
                <w:sz w:val="24"/>
                <w:szCs w:val="24"/>
              </w:rPr>
            </w:pPr>
            <w:r>
              <w:rPr>
                <w:sz w:val="24"/>
                <w:szCs w:val="24"/>
              </w:rPr>
              <w:t>Hoàn thành</w:t>
            </w:r>
          </w:p>
        </w:tc>
      </w:tr>
      <w:tr w:rsidR="008E0CF1" w14:paraId="1D545040" w14:textId="77777777" w:rsidTr="008E0CF1">
        <w:trPr>
          <w:trHeight w:hRule="exact" w:val="1114"/>
        </w:trPr>
        <w:tc>
          <w:tcPr>
            <w:tcW w:w="1880" w:type="dxa"/>
            <w:tcBorders>
              <w:top w:val="single" w:sz="5" w:space="0" w:color="000000"/>
              <w:left w:val="single" w:sz="5" w:space="0" w:color="000000"/>
              <w:bottom w:val="single" w:sz="5" w:space="0" w:color="000000"/>
              <w:right w:val="single" w:sz="5" w:space="0" w:color="000000"/>
            </w:tcBorders>
          </w:tcPr>
          <w:p w14:paraId="0581D2EE" w14:textId="21886D24" w:rsidR="008E0CF1" w:rsidRDefault="00353568">
            <w:pPr>
              <w:spacing w:line="260" w:lineRule="exact"/>
              <w:ind w:left="102"/>
              <w:rPr>
                <w:sz w:val="24"/>
                <w:szCs w:val="24"/>
              </w:rPr>
            </w:pPr>
            <w:r>
              <w:rPr>
                <w:sz w:val="24"/>
                <w:szCs w:val="24"/>
              </w:rPr>
              <w:t xml:space="preserve">ListView </w:t>
            </w:r>
          </w:p>
        </w:tc>
        <w:tc>
          <w:tcPr>
            <w:tcW w:w="3176" w:type="dxa"/>
            <w:tcBorders>
              <w:top w:val="single" w:sz="5" w:space="0" w:color="000000"/>
              <w:left w:val="single" w:sz="5" w:space="0" w:color="000000"/>
              <w:bottom w:val="single" w:sz="5" w:space="0" w:color="000000"/>
              <w:right w:val="single" w:sz="5" w:space="0" w:color="000000"/>
            </w:tcBorders>
          </w:tcPr>
          <w:p w14:paraId="6085A6D0" w14:textId="6BBB8513" w:rsidR="008E0CF1" w:rsidRDefault="00353568" w:rsidP="008E0CF1">
            <w:pPr>
              <w:spacing w:line="260" w:lineRule="exact"/>
              <w:ind w:left="102"/>
              <w:rPr>
                <w:sz w:val="24"/>
                <w:szCs w:val="24"/>
              </w:rPr>
            </w:pPr>
            <w:r>
              <w:rPr>
                <w:sz w:val="24"/>
                <w:szCs w:val="24"/>
              </w:rPr>
              <w:t>Hiển thị</w:t>
            </w:r>
            <w:r w:rsidR="00280EB2">
              <w:rPr>
                <w:sz w:val="24"/>
                <w:szCs w:val="24"/>
              </w:rPr>
              <w:t xml:space="preserve"> thông tin</w:t>
            </w:r>
            <w:r>
              <w:rPr>
                <w:sz w:val="24"/>
                <w:szCs w:val="24"/>
              </w:rPr>
              <w:t xml:space="preserve"> </w:t>
            </w:r>
            <w:r w:rsidR="00280EB2">
              <w:rPr>
                <w:sz w:val="24"/>
                <w:szCs w:val="24"/>
              </w:rPr>
              <w:t>chương trình chi tiết</w:t>
            </w:r>
          </w:p>
        </w:tc>
        <w:tc>
          <w:tcPr>
            <w:tcW w:w="1334" w:type="dxa"/>
            <w:tcBorders>
              <w:top w:val="single" w:sz="5" w:space="0" w:color="000000"/>
              <w:left w:val="single" w:sz="5" w:space="0" w:color="000000"/>
              <w:bottom w:val="single" w:sz="5" w:space="0" w:color="000000"/>
              <w:right w:val="single" w:sz="5" w:space="0" w:color="000000"/>
            </w:tcBorders>
          </w:tcPr>
          <w:p w14:paraId="025D55CE" w14:textId="77777777" w:rsidR="008E0CF1" w:rsidRDefault="008E0CF1">
            <w:pPr>
              <w:spacing w:line="260" w:lineRule="exact"/>
              <w:ind w:left="102"/>
              <w:rPr>
                <w:sz w:val="24"/>
                <w:szCs w:val="24"/>
              </w:rPr>
            </w:pPr>
            <w:r>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14:paraId="51B163F3" w14:textId="008D5CAE" w:rsidR="008E0CF1" w:rsidRDefault="003418C8">
            <w:pPr>
              <w:spacing w:line="260" w:lineRule="exact"/>
              <w:ind w:left="102"/>
              <w:rPr>
                <w:sz w:val="24"/>
                <w:szCs w:val="24"/>
              </w:rPr>
            </w:pPr>
            <w:r>
              <w:rPr>
                <w:sz w:val="24"/>
                <w:szCs w:val="24"/>
              </w:rPr>
              <w:t>Show thông tin chi tiết chương trình</w:t>
            </w:r>
          </w:p>
        </w:tc>
      </w:tr>
      <w:tr w:rsidR="00CC660F" w14:paraId="5FACB1AD" w14:textId="77777777" w:rsidTr="008E0CF1">
        <w:trPr>
          <w:trHeight w:hRule="exact" w:val="982"/>
        </w:trPr>
        <w:tc>
          <w:tcPr>
            <w:tcW w:w="1880" w:type="dxa"/>
            <w:tcBorders>
              <w:top w:val="single" w:sz="5" w:space="0" w:color="000000"/>
              <w:left w:val="single" w:sz="5" w:space="0" w:color="000000"/>
              <w:bottom w:val="single" w:sz="5" w:space="0" w:color="000000"/>
              <w:right w:val="single" w:sz="5" w:space="0" w:color="000000"/>
            </w:tcBorders>
          </w:tcPr>
          <w:p w14:paraId="4697721A" w14:textId="4F59890C" w:rsidR="00CC660F" w:rsidRDefault="00353568">
            <w:pPr>
              <w:spacing w:line="260" w:lineRule="exact"/>
              <w:ind w:left="102"/>
              <w:rPr>
                <w:sz w:val="24"/>
                <w:szCs w:val="24"/>
              </w:rPr>
            </w:pPr>
            <w:r>
              <w:rPr>
                <w:sz w:val="24"/>
                <w:szCs w:val="24"/>
              </w:rPr>
              <w:t>Logo</w:t>
            </w:r>
          </w:p>
        </w:tc>
        <w:tc>
          <w:tcPr>
            <w:tcW w:w="3176" w:type="dxa"/>
            <w:tcBorders>
              <w:top w:val="single" w:sz="5" w:space="0" w:color="000000"/>
              <w:left w:val="single" w:sz="5" w:space="0" w:color="000000"/>
              <w:bottom w:val="single" w:sz="5" w:space="0" w:color="000000"/>
              <w:right w:val="single" w:sz="5" w:space="0" w:color="000000"/>
            </w:tcBorders>
          </w:tcPr>
          <w:p w14:paraId="3B013AE5" w14:textId="7F3CB458" w:rsidR="00CC660F" w:rsidRDefault="008E0CF1">
            <w:pPr>
              <w:ind w:left="102"/>
              <w:rPr>
                <w:sz w:val="24"/>
                <w:szCs w:val="24"/>
              </w:rPr>
            </w:pPr>
            <w:r>
              <w:rPr>
                <w:sz w:val="24"/>
                <w:szCs w:val="24"/>
              </w:rPr>
              <w:t xml:space="preserve">Hiển thị </w:t>
            </w:r>
            <w:r w:rsidR="00353568">
              <w:rPr>
                <w:sz w:val="24"/>
                <w:szCs w:val="24"/>
              </w:rPr>
              <w:t>Logo</w:t>
            </w:r>
          </w:p>
        </w:tc>
        <w:tc>
          <w:tcPr>
            <w:tcW w:w="1334" w:type="dxa"/>
            <w:tcBorders>
              <w:top w:val="single" w:sz="5" w:space="0" w:color="000000"/>
              <w:left w:val="single" w:sz="5" w:space="0" w:color="000000"/>
              <w:bottom w:val="single" w:sz="5" w:space="0" w:color="000000"/>
              <w:right w:val="single" w:sz="5" w:space="0" w:color="000000"/>
            </w:tcBorders>
          </w:tcPr>
          <w:p w14:paraId="393D28CD" w14:textId="77777777" w:rsidR="00CC660F" w:rsidRDefault="008E0CF1">
            <w:pPr>
              <w:spacing w:line="260" w:lineRule="exact"/>
              <w:ind w:left="102"/>
              <w:rPr>
                <w:sz w:val="24"/>
                <w:szCs w:val="24"/>
              </w:rPr>
            </w:pPr>
            <w:r>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14:paraId="7A53107E" w14:textId="77777777" w:rsidR="00CC660F" w:rsidRDefault="008E0CF1">
            <w:pPr>
              <w:ind w:left="102"/>
              <w:rPr>
                <w:sz w:val="24"/>
                <w:szCs w:val="24"/>
              </w:rPr>
            </w:pPr>
            <w:r>
              <w:rPr>
                <w:sz w:val="24"/>
                <w:szCs w:val="24"/>
              </w:rPr>
              <w:t>Hoàn thành</w:t>
            </w:r>
          </w:p>
        </w:tc>
      </w:tr>
      <w:tr w:rsidR="00CC660F" w14:paraId="65D96C5A" w14:textId="77777777" w:rsidTr="003418C8">
        <w:trPr>
          <w:trHeight w:hRule="exact" w:val="1088"/>
        </w:trPr>
        <w:tc>
          <w:tcPr>
            <w:tcW w:w="1880" w:type="dxa"/>
            <w:tcBorders>
              <w:top w:val="single" w:sz="5" w:space="0" w:color="000000"/>
              <w:left w:val="single" w:sz="5" w:space="0" w:color="000000"/>
              <w:bottom w:val="single" w:sz="5" w:space="0" w:color="000000"/>
              <w:right w:val="single" w:sz="5" w:space="0" w:color="000000"/>
            </w:tcBorders>
          </w:tcPr>
          <w:p w14:paraId="7F291615" w14:textId="77777777" w:rsidR="008E0CF1" w:rsidRDefault="00A52EE7" w:rsidP="008E0CF1">
            <w:pPr>
              <w:spacing w:line="260" w:lineRule="exact"/>
              <w:ind w:left="102"/>
              <w:rPr>
                <w:sz w:val="24"/>
                <w:szCs w:val="24"/>
              </w:rPr>
            </w:pPr>
            <w:r>
              <w:rPr>
                <w:sz w:val="24"/>
                <w:szCs w:val="24"/>
              </w:rPr>
              <w:t>Button “</w:t>
            </w:r>
            <w:r w:rsidR="008E0CF1">
              <w:rPr>
                <w:sz w:val="24"/>
                <w:szCs w:val="24"/>
              </w:rPr>
              <w:t>Quay lại</w:t>
            </w:r>
            <w:r>
              <w:rPr>
                <w:sz w:val="24"/>
                <w:szCs w:val="24"/>
              </w:rPr>
              <w:t>”</w:t>
            </w:r>
          </w:p>
          <w:p w14:paraId="66411478" w14:textId="77777777" w:rsidR="00CC660F" w:rsidRPr="008E0CF1" w:rsidRDefault="00CC660F" w:rsidP="008E0CF1">
            <w:pPr>
              <w:ind w:firstLine="720"/>
              <w:rPr>
                <w:sz w:val="24"/>
                <w:szCs w:val="24"/>
              </w:rPr>
            </w:pPr>
          </w:p>
        </w:tc>
        <w:tc>
          <w:tcPr>
            <w:tcW w:w="3176" w:type="dxa"/>
            <w:tcBorders>
              <w:top w:val="single" w:sz="5" w:space="0" w:color="000000"/>
              <w:left w:val="single" w:sz="5" w:space="0" w:color="000000"/>
              <w:bottom w:val="single" w:sz="5" w:space="0" w:color="000000"/>
              <w:right w:val="single" w:sz="5" w:space="0" w:color="000000"/>
            </w:tcBorders>
          </w:tcPr>
          <w:p w14:paraId="69BB2EB6" w14:textId="4BC69DD1" w:rsidR="00CC660F" w:rsidRDefault="00DD66F4">
            <w:pPr>
              <w:spacing w:line="260" w:lineRule="exact"/>
              <w:ind w:left="102"/>
              <w:rPr>
                <w:sz w:val="24"/>
                <w:szCs w:val="24"/>
              </w:rPr>
            </w:pPr>
            <w:r>
              <w:rPr>
                <w:sz w:val="24"/>
                <w:szCs w:val="24"/>
              </w:rPr>
              <w:t xml:space="preserve">Quay lại </w:t>
            </w:r>
            <w:r w:rsidR="00353568">
              <w:rPr>
                <w:sz w:val="24"/>
                <w:szCs w:val="24"/>
              </w:rPr>
              <w:t>trang trước</w:t>
            </w:r>
          </w:p>
        </w:tc>
        <w:tc>
          <w:tcPr>
            <w:tcW w:w="1334" w:type="dxa"/>
            <w:tcBorders>
              <w:top w:val="single" w:sz="5" w:space="0" w:color="000000"/>
              <w:left w:val="single" w:sz="5" w:space="0" w:color="000000"/>
              <w:bottom w:val="single" w:sz="5" w:space="0" w:color="000000"/>
              <w:right w:val="single" w:sz="5" w:space="0" w:color="000000"/>
            </w:tcBorders>
          </w:tcPr>
          <w:p w14:paraId="4CFBE444" w14:textId="690E98B4" w:rsidR="00CC660F" w:rsidRDefault="00280EB2">
            <w:pPr>
              <w:spacing w:line="260" w:lineRule="exact"/>
              <w:ind w:left="102"/>
              <w:rPr>
                <w:sz w:val="24"/>
                <w:szCs w:val="24"/>
              </w:rPr>
            </w:pPr>
            <w:r>
              <w:rPr>
                <w:sz w:val="24"/>
                <w:szCs w:val="24"/>
              </w:rPr>
              <w:t>C</w:t>
            </w:r>
            <w:r w:rsidR="008E0CF1">
              <w:rPr>
                <w:sz w:val="24"/>
                <w:szCs w:val="24"/>
              </w:rPr>
              <w:t>lick</w:t>
            </w:r>
            <w:r w:rsidR="003418C8">
              <w:rPr>
                <w:sz w:val="24"/>
                <w:szCs w:val="24"/>
              </w:rPr>
              <w:t xml:space="preserve"> nút quay lại góc trái màng hình</w:t>
            </w:r>
          </w:p>
        </w:tc>
        <w:tc>
          <w:tcPr>
            <w:tcW w:w="2130" w:type="dxa"/>
            <w:tcBorders>
              <w:top w:val="single" w:sz="5" w:space="0" w:color="000000"/>
              <w:left w:val="single" w:sz="5" w:space="0" w:color="000000"/>
              <w:bottom w:val="single" w:sz="5" w:space="0" w:color="000000"/>
              <w:right w:val="single" w:sz="5" w:space="0" w:color="000000"/>
            </w:tcBorders>
          </w:tcPr>
          <w:p w14:paraId="7670F0F9" w14:textId="17FDB76E" w:rsidR="00CC660F" w:rsidRDefault="003418C8">
            <w:pPr>
              <w:spacing w:line="260" w:lineRule="exact"/>
              <w:ind w:left="102" w:right="209"/>
              <w:rPr>
                <w:sz w:val="24"/>
                <w:szCs w:val="24"/>
              </w:rPr>
            </w:pPr>
            <w:r>
              <w:rPr>
                <w:sz w:val="24"/>
                <w:szCs w:val="24"/>
              </w:rPr>
              <w:t>Quay lại trang trước</w:t>
            </w:r>
          </w:p>
        </w:tc>
      </w:tr>
    </w:tbl>
    <w:p w14:paraId="17FCD0ED" w14:textId="77777777" w:rsidR="00CC660F" w:rsidRDefault="00CC660F">
      <w:pPr>
        <w:sectPr w:rsidR="00CC660F">
          <w:pgSz w:w="12240" w:h="15840"/>
          <w:pgMar w:top="980" w:right="1340" w:bottom="280" w:left="1220" w:header="764" w:footer="943" w:gutter="0"/>
          <w:cols w:space="720"/>
        </w:sectPr>
      </w:pPr>
    </w:p>
    <w:p w14:paraId="58E7C94C" w14:textId="77777777" w:rsidR="00CC660F" w:rsidRDefault="00CC660F">
      <w:pPr>
        <w:spacing w:before="5" w:line="240" w:lineRule="exact"/>
        <w:rPr>
          <w:sz w:val="24"/>
          <w:szCs w:val="24"/>
        </w:rPr>
      </w:pPr>
    </w:p>
    <w:p w14:paraId="4F224119" w14:textId="315490F9" w:rsidR="00CC660F" w:rsidRDefault="005F08C3">
      <w:pPr>
        <w:spacing w:before="29"/>
        <w:ind w:left="100"/>
        <w:rPr>
          <w:sz w:val="24"/>
          <w:szCs w:val="24"/>
        </w:rPr>
      </w:pPr>
      <w:r>
        <w:rPr>
          <w:b/>
          <w:sz w:val="24"/>
          <w:szCs w:val="24"/>
        </w:rPr>
        <w:t>d</w:t>
      </w:r>
      <w:r w:rsidR="00A52EE7">
        <w:rPr>
          <w:b/>
          <w:sz w:val="24"/>
          <w:szCs w:val="24"/>
        </w:rPr>
        <w:t>. Chức năng #</w:t>
      </w:r>
      <w:r>
        <w:rPr>
          <w:b/>
          <w:sz w:val="24"/>
          <w:szCs w:val="24"/>
        </w:rPr>
        <w:t>4</w:t>
      </w:r>
      <w:r w:rsidR="00A52EE7">
        <w:rPr>
          <w:b/>
          <w:sz w:val="24"/>
          <w:szCs w:val="24"/>
        </w:rPr>
        <w:t>: Màn hình giao d</w:t>
      </w:r>
      <w:r w:rsidR="00A52EE7">
        <w:rPr>
          <w:b/>
          <w:spacing w:val="1"/>
          <w:sz w:val="24"/>
          <w:szCs w:val="24"/>
        </w:rPr>
        <w:t>i</w:t>
      </w:r>
      <w:r w:rsidR="00A52EE7">
        <w:rPr>
          <w:b/>
          <w:sz w:val="24"/>
          <w:szCs w:val="24"/>
        </w:rPr>
        <w:t xml:space="preserve">ện </w:t>
      </w:r>
      <w:r w:rsidR="00DC1747">
        <w:rPr>
          <w:b/>
          <w:sz w:val="24"/>
          <w:szCs w:val="24"/>
        </w:rPr>
        <w:t>4</w:t>
      </w:r>
      <w:r w:rsidR="00A52EE7">
        <w:rPr>
          <w:b/>
          <w:sz w:val="24"/>
          <w:szCs w:val="24"/>
        </w:rPr>
        <w:t xml:space="preserve"> (</w:t>
      </w:r>
      <w:r w:rsidR="00DC1747">
        <w:rPr>
          <w:b/>
          <w:sz w:val="24"/>
          <w:szCs w:val="24"/>
        </w:rPr>
        <w:t>Huỳnh Đỗ Vương</w:t>
      </w:r>
      <w:r w:rsidR="00A52EE7">
        <w:rPr>
          <w:b/>
          <w:sz w:val="24"/>
          <w:szCs w:val="24"/>
        </w:rPr>
        <w:t>)</w:t>
      </w:r>
    </w:p>
    <w:p w14:paraId="702849C6" w14:textId="77777777" w:rsidR="00CC660F" w:rsidRDefault="00CC660F">
      <w:pPr>
        <w:spacing w:before="1" w:line="240" w:lineRule="exact"/>
        <w:rPr>
          <w:sz w:val="24"/>
          <w:szCs w:val="24"/>
        </w:rPr>
      </w:pPr>
    </w:p>
    <w:p w14:paraId="54A32E22" w14:textId="77777777" w:rsidR="00CC660F" w:rsidRDefault="00A52EE7">
      <w:pPr>
        <w:ind w:left="820"/>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b/>
          <w:sz w:val="24"/>
          <w:szCs w:val="24"/>
        </w:rPr>
        <w:t>Màn hình T</w:t>
      </w:r>
      <w:r>
        <w:rPr>
          <w:b/>
          <w:spacing w:val="1"/>
          <w:sz w:val="24"/>
          <w:szCs w:val="24"/>
        </w:rPr>
        <w:t>ì</w:t>
      </w:r>
      <w:r>
        <w:rPr>
          <w:b/>
          <w:sz w:val="24"/>
          <w:szCs w:val="24"/>
        </w:rPr>
        <w:t>m k</w:t>
      </w:r>
      <w:r>
        <w:rPr>
          <w:b/>
          <w:spacing w:val="1"/>
          <w:sz w:val="24"/>
          <w:szCs w:val="24"/>
        </w:rPr>
        <w:t>i</w:t>
      </w:r>
      <w:r>
        <w:rPr>
          <w:b/>
          <w:spacing w:val="-1"/>
          <w:sz w:val="24"/>
          <w:szCs w:val="24"/>
        </w:rPr>
        <w:t>ế</w:t>
      </w:r>
      <w:r>
        <w:rPr>
          <w:b/>
          <w:sz w:val="24"/>
          <w:szCs w:val="24"/>
        </w:rPr>
        <w:t>m</w:t>
      </w:r>
    </w:p>
    <w:p w14:paraId="132DBC46" w14:textId="77777777" w:rsidR="00CC660F" w:rsidRDefault="00CC660F">
      <w:pPr>
        <w:spacing w:before="2" w:line="100" w:lineRule="exact"/>
        <w:rPr>
          <w:sz w:val="11"/>
          <w:szCs w:val="11"/>
        </w:rPr>
      </w:pPr>
    </w:p>
    <w:p w14:paraId="5C9C8ED0" w14:textId="77777777" w:rsidR="00CC660F" w:rsidRDefault="00CC660F">
      <w:pPr>
        <w:spacing w:line="200" w:lineRule="exact"/>
      </w:pPr>
    </w:p>
    <w:p w14:paraId="7D1FA30A" w14:textId="77777777" w:rsidR="00CC660F" w:rsidRDefault="00CC660F">
      <w:pPr>
        <w:spacing w:line="200" w:lineRule="exact"/>
      </w:pPr>
    </w:p>
    <w:p w14:paraId="41BEC2E6" w14:textId="77777777" w:rsidR="00CC660F" w:rsidRDefault="00CC660F">
      <w:pPr>
        <w:spacing w:line="200" w:lineRule="exact"/>
      </w:pPr>
    </w:p>
    <w:p w14:paraId="4E47CC98" w14:textId="42A09DEF" w:rsidR="00CC660F" w:rsidRDefault="00353568">
      <w:pPr>
        <w:ind w:left="2425"/>
      </w:pPr>
      <w:r>
        <w:rPr>
          <w:noProof/>
        </w:rPr>
        <w:drawing>
          <wp:inline distT="0" distB="0" distL="0" distR="0" wp14:anchorId="26D7AA4D" wp14:editId="3AAD0299">
            <wp:extent cx="2171700"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1700" cy="4152900"/>
                    </a:xfrm>
                    <a:prstGeom prst="rect">
                      <a:avLst/>
                    </a:prstGeom>
                  </pic:spPr>
                </pic:pic>
              </a:graphicData>
            </a:graphic>
          </wp:inline>
        </w:drawing>
      </w:r>
    </w:p>
    <w:p w14:paraId="3380B14C" w14:textId="77777777" w:rsidR="00CC660F" w:rsidRDefault="00CC660F">
      <w:pPr>
        <w:spacing w:before="18" w:line="220" w:lineRule="exact"/>
        <w:rPr>
          <w:sz w:val="22"/>
          <w:szCs w:val="22"/>
        </w:rPr>
      </w:pPr>
    </w:p>
    <w:p w14:paraId="6B1E6E6C" w14:textId="77777777" w:rsidR="00CC660F" w:rsidRDefault="00A52EE7">
      <w:pPr>
        <w:ind w:left="4148" w:right="3307"/>
        <w:jc w:val="center"/>
        <w:rPr>
          <w:sz w:val="18"/>
          <w:szCs w:val="18"/>
        </w:rPr>
        <w:sectPr w:rsidR="00CC660F">
          <w:pgSz w:w="12240" w:h="15840"/>
          <w:pgMar w:top="980" w:right="1340" w:bottom="280" w:left="1340" w:header="764" w:footer="943" w:gutter="0"/>
          <w:cols w:space="720"/>
        </w:sectPr>
      </w:pPr>
      <w:r>
        <w:rPr>
          <w:b/>
          <w:color w:val="4F81BC"/>
          <w:sz w:val="18"/>
          <w:szCs w:val="18"/>
        </w:rPr>
        <w:t>H</w:t>
      </w:r>
      <w:r>
        <w:rPr>
          <w:b/>
          <w:color w:val="4F81BC"/>
          <w:spacing w:val="1"/>
          <w:sz w:val="18"/>
          <w:szCs w:val="18"/>
        </w:rPr>
        <w:t>ì</w:t>
      </w:r>
      <w:r>
        <w:rPr>
          <w:b/>
          <w:color w:val="4F81BC"/>
          <w:sz w:val="18"/>
          <w:szCs w:val="18"/>
        </w:rPr>
        <w:t>nh</w:t>
      </w:r>
      <w:r>
        <w:rPr>
          <w:b/>
          <w:color w:val="4F81BC"/>
          <w:spacing w:val="-1"/>
          <w:sz w:val="18"/>
          <w:szCs w:val="18"/>
        </w:rPr>
        <w:t xml:space="preserve"> </w:t>
      </w:r>
      <w:r>
        <w:rPr>
          <w:b/>
          <w:color w:val="4F81BC"/>
          <w:sz w:val="18"/>
          <w:szCs w:val="18"/>
        </w:rPr>
        <w:t>1 màn</w:t>
      </w:r>
      <w:r>
        <w:rPr>
          <w:b/>
          <w:color w:val="4F81BC"/>
          <w:spacing w:val="1"/>
          <w:sz w:val="18"/>
          <w:szCs w:val="18"/>
        </w:rPr>
        <w:t xml:space="preserve"> </w:t>
      </w:r>
      <w:r>
        <w:rPr>
          <w:b/>
          <w:color w:val="4F81BC"/>
          <w:sz w:val="18"/>
          <w:szCs w:val="18"/>
        </w:rPr>
        <w:t>hì</w:t>
      </w:r>
      <w:r>
        <w:rPr>
          <w:b/>
          <w:color w:val="4F81BC"/>
          <w:spacing w:val="-1"/>
          <w:sz w:val="18"/>
          <w:szCs w:val="18"/>
        </w:rPr>
        <w:t>n</w:t>
      </w:r>
      <w:r>
        <w:rPr>
          <w:b/>
          <w:color w:val="4F81BC"/>
          <w:sz w:val="18"/>
          <w:szCs w:val="18"/>
        </w:rPr>
        <w:t>h tìm</w:t>
      </w:r>
      <w:r>
        <w:rPr>
          <w:b/>
          <w:color w:val="4F81BC"/>
          <w:spacing w:val="1"/>
          <w:sz w:val="18"/>
          <w:szCs w:val="18"/>
        </w:rPr>
        <w:t xml:space="preserve"> </w:t>
      </w:r>
      <w:r>
        <w:rPr>
          <w:b/>
          <w:color w:val="4F81BC"/>
          <w:sz w:val="18"/>
          <w:szCs w:val="18"/>
        </w:rPr>
        <w:t>kiếm</w:t>
      </w:r>
    </w:p>
    <w:p w14:paraId="097F1FD2" w14:textId="77777777" w:rsidR="00CC660F" w:rsidRDefault="00CC660F">
      <w:pPr>
        <w:spacing w:line="200" w:lineRule="exact"/>
      </w:pPr>
    </w:p>
    <w:p w14:paraId="6CF4750E" w14:textId="77777777" w:rsidR="00CC660F" w:rsidRDefault="00CC660F">
      <w:pPr>
        <w:spacing w:line="200" w:lineRule="exact"/>
      </w:pPr>
    </w:p>
    <w:p w14:paraId="793B9C02" w14:textId="77777777" w:rsidR="00CC660F" w:rsidRDefault="00CC660F">
      <w:pPr>
        <w:spacing w:line="200" w:lineRule="exact"/>
      </w:pPr>
    </w:p>
    <w:p w14:paraId="7EDCF7BA" w14:textId="77777777" w:rsidR="00CC660F" w:rsidRDefault="00CC660F">
      <w:pPr>
        <w:spacing w:before="8" w:line="260" w:lineRule="exact"/>
        <w:rPr>
          <w:sz w:val="26"/>
          <w:szCs w:val="26"/>
        </w:rPr>
      </w:pPr>
    </w:p>
    <w:p w14:paraId="7E189646" w14:textId="77777777" w:rsidR="00CC660F" w:rsidRDefault="00A52EE7">
      <w:pPr>
        <w:spacing w:before="29"/>
        <w:ind w:left="940"/>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b/>
          <w:sz w:val="24"/>
          <w:szCs w:val="24"/>
        </w:rPr>
        <w:t>Yêu cầu chức năng</w:t>
      </w:r>
    </w:p>
    <w:p w14:paraId="1049F770" w14:textId="77777777" w:rsidR="00CC660F" w:rsidRDefault="00CC660F">
      <w:pPr>
        <w:spacing w:before="15" w:line="200" w:lineRule="exact"/>
      </w:pPr>
    </w:p>
    <w:tbl>
      <w:tblPr>
        <w:tblW w:w="0" w:type="auto"/>
        <w:tblInd w:w="106" w:type="dxa"/>
        <w:tblLayout w:type="fixed"/>
        <w:tblCellMar>
          <w:left w:w="0" w:type="dxa"/>
          <w:right w:w="0" w:type="dxa"/>
        </w:tblCellMar>
        <w:tblLook w:val="01E0" w:firstRow="1" w:lastRow="1" w:firstColumn="1" w:lastColumn="1" w:noHBand="0" w:noVBand="0"/>
      </w:tblPr>
      <w:tblGrid>
        <w:gridCol w:w="2518"/>
        <w:gridCol w:w="2538"/>
        <w:gridCol w:w="1148"/>
        <w:gridCol w:w="2316"/>
      </w:tblGrid>
      <w:tr w:rsidR="00CC660F" w14:paraId="22BC52BD" w14:textId="77777777">
        <w:trPr>
          <w:trHeight w:hRule="exact" w:val="331"/>
        </w:trPr>
        <w:tc>
          <w:tcPr>
            <w:tcW w:w="2518" w:type="dxa"/>
            <w:tcBorders>
              <w:top w:val="single" w:sz="5" w:space="0" w:color="000000"/>
              <w:left w:val="single" w:sz="5" w:space="0" w:color="000000"/>
              <w:bottom w:val="single" w:sz="5" w:space="0" w:color="000000"/>
              <w:right w:val="single" w:sz="5" w:space="0" w:color="000000"/>
            </w:tcBorders>
            <w:shd w:val="clear" w:color="auto" w:fill="808080"/>
          </w:tcPr>
          <w:p w14:paraId="00A64ED8" w14:textId="77777777" w:rsidR="00CC660F" w:rsidRDefault="00A52EE7">
            <w:pPr>
              <w:spacing w:line="260" w:lineRule="exact"/>
              <w:ind w:left="852" w:right="852"/>
              <w:jc w:val="center"/>
              <w:rPr>
                <w:sz w:val="24"/>
                <w:szCs w:val="24"/>
              </w:rPr>
            </w:pPr>
            <w:r>
              <w:rPr>
                <w:color w:val="FFFFFF"/>
                <w:sz w:val="24"/>
                <w:szCs w:val="24"/>
              </w:rPr>
              <w:t>Tiêu đề</w:t>
            </w:r>
          </w:p>
        </w:tc>
        <w:tc>
          <w:tcPr>
            <w:tcW w:w="2538" w:type="dxa"/>
            <w:tcBorders>
              <w:top w:val="single" w:sz="5" w:space="0" w:color="000000"/>
              <w:left w:val="single" w:sz="5" w:space="0" w:color="000000"/>
              <w:bottom w:val="single" w:sz="5" w:space="0" w:color="000000"/>
              <w:right w:val="single" w:sz="5" w:space="0" w:color="000000"/>
            </w:tcBorders>
            <w:shd w:val="clear" w:color="auto" w:fill="808080"/>
          </w:tcPr>
          <w:p w14:paraId="072B6F11" w14:textId="77777777" w:rsidR="00CC660F" w:rsidRDefault="00A52EE7">
            <w:pPr>
              <w:spacing w:line="260" w:lineRule="exact"/>
              <w:ind w:left="941" w:right="942"/>
              <w:jc w:val="center"/>
              <w:rPr>
                <w:sz w:val="24"/>
                <w:szCs w:val="24"/>
              </w:rPr>
            </w:pPr>
            <w:r>
              <w:rPr>
                <w:color w:val="FFFFFF"/>
                <w:sz w:val="24"/>
                <w:szCs w:val="24"/>
              </w:rPr>
              <w:t xml:space="preserve">Mô </w:t>
            </w:r>
            <w:r>
              <w:rPr>
                <w:color w:val="FFFFFF"/>
                <w:spacing w:val="1"/>
                <w:sz w:val="24"/>
                <w:szCs w:val="24"/>
              </w:rPr>
              <w:t>t</w:t>
            </w:r>
            <w:r>
              <w:rPr>
                <w:color w:val="FFFFFF"/>
                <w:sz w:val="24"/>
                <w:szCs w:val="24"/>
              </w:rPr>
              <w:t>ả</w:t>
            </w:r>
          </w:p>
        </w:tc>
        <w:tc>
          <w:tcPr>
            <w:tcW w:w="1148" w:type="dxa"/>
            <w:tcBorders>
              <w:top w:val="single" w:sz="5" w:space="0" w:color="000000"/>
              <w:left w:val="single" w:sz="5" w:space="0" w:color="000000"/>
              <w:bottom w:val="single" w:sz="5" w:space="0" w:color="000000"/>
              <w:right w:val="single" w:sz="5" w:space="0" w:color="000000"/>
            </w:tcBorders>
            <w:shd w:val="clear" w:color="auto" w:fill="808080"/>
          </w:tcPr>
          <w:p w14:paraId="2850944E" w14:textId="77777777" w:rsidR="00CC660F" w:rsidRDefault="00A52EE7">
            <w:pPr>
              <w:spacing w:line="260" w:lineRule="exact"/>
              <w:ind w:left="131"/>
              <w:rPr>
                <w:sz w:val="24"/>
                <w:szCs w:val="24"/>
              </w:rPr>
            </w:pPr>
            <w:r>
              <w:rPr>
                <w:color w:val="FFFFFF"/>
                <w:sz w:val="24"/>
                <w:szCs w:val="24"/>
              </w:rPr>
              <w:t>Qui t</w:t>
            </w:r>
            <w:r>
              <w:rPr>
                <w:color w:val="FFFFFF"/>
                <w:spacing w:val="1"/>
                <w:sz w:val="24"/>
                <w:szCs w:val="24"/>
              </w:rPr>
              <w:t>r</w:t>
            </w:r>
            <w:r>
              <w:rPr>
                <w:color w:val="FFFFFF"/>
                <w:sz w:val="24"/>
                <w:szCs w:val="24"/>
              </w:rPr>
              <w:t>ình</w:t>
            </w:r>
          </w:p>
        </w:tc>
        <w:tc>
          <w:tcPr>
            <w:tcW w:w="2316" w:type="dxa"/>
            <w:tcBorders>
              <w:top w:val="single" w:sz="5" w:space="0" w:color="000000"/>
              <w:left w:val="single" w:sz="5" w:space="0" w:color="000000"/>
              <w:bottom w:val="single" w:sz="5" w:space="0" w:color="000000"/>
              <w:right w:val="single" w:sz="5" w:space="0" w:color="000000"/>
            </w:tcBorders>
            <w:shd w:val="clear" w:color="auto" w:fill="808080"/>
          </w:tcPr>
          <w:p w14:paraId="36562AFF" w14:textId="77777777" w:rsidR="00CC660F" w:rsidRDefault="00A52EE7">
            <w:pPr>
              <w:spacing w:line="260" w:lineRule="exact"/>
              <w:ind w:left="737" w:right="738"/>
              <w:jc w:val="center"/>
              <w:rPr>
                <w:sz w:val="24"/>
                <w:szCs w:val="24"/>
              </w:rPr>
            </w:pPr>
            <w:r>
              <w:rPr>
                <w:color w:val="FFFFFF"/>
                <w:sz w:val="24"/>
                <w:szCs w:val="24"/>
              </w:rPr>
              <w:t>Kết quả</w:t>
            </w:r>
          </w:p>
        </w:tc>
      </w:tr>
      <w:tr w:rsidR="00CC660F" w14:paraId="59488E0E" w14:textId="77777777">
        <w:trPr>
          <w:trHeight w:hRule="exact" w:val="1947"/>
        </w:trPr>
        <w:tc>
          <w:tcPr>
            <w:tcW w:w="2518" w:type="dxa"/>
            <w:tcBorders>
              <w:top w:val="single" w:sz="5" w:space="0" w:color="000000"/>
              <w:left w:val="single" w:sz="5" w:space="0" w:color="000000"/>
              <w:bottom w:val="single" w:sz="5" w:space="0" w:color="000000"/>
              <w:right w:val="single" w:sz="5" w:space="0" w:color="000000"/>
            </w:tcBorders>
          </w:tcPr>
          <w:p w14:paraId="2DBEF394" w14:textId="1D6E395D" w:rsidR="00CC660F" w:rsidRDefault="00A52EE7">
            <w:pPr>
              <w:ind w:left="102" w:right="77"/>
              <w:rPr>
                <w:sz w:val="24"/>
                <w:szCs w:val="24"/>
              </w:rPr>
            </w:pPr>
            <w:r>
              <w:rPr>
                <w:sz w:val="24"/>
                <w:szCs w:val="24"/>
              </w:rPr>
              <w:t>Màn h</w:t>
            </w:r>
            <w:r>
              <w:rPr>
                <w:spacing w:val="1"/>
                <w:sz w:val="24"/>
                <w:szCs w:val="24"/>
              </w:rPr>
              <w:t>ì</w:t>
            </w:r>
            <w:r>
              <w:rPr>
                <w:sz w:val="24"/>
                <w:szCs w:val="24"/>
              </w:rPr>
              <w:t xml:space="preserve">nh </w:t>
            </w:r>
            <w:r>
              <w:rPr>
                <w:spacing w:val="-1"/>
                <w:sz w:val="24"/>
                <w:szCs w:val="24"/>
              </w:rPr>
              <w:t>t</w:t>
            </w:r>
            <w:r>
              <w:rPr>
                <w:sz w:val="24"/>
                <w:szCs w:val="24"/>
              </w:rPr>
              <w:t>ìm</w:t>
            </w:r>
            <w:r>
              <w:rPr>
                <w:spacing w:val="-1"/>
                <w:sz w:val="24"/>
                <w:szCs w:val="24"/>
              </w:rPr>
              <w:t xml:space="preserve"> </w:t>
            </w:r>
            <w:r>
              <w:rPr>
                <w:sz w:val="24"/>
                <w:szCs w:val="24"/>
              </w:rPr>
              <w:t>k</w:t>
            </w:r>
            <w:r>
              <w:rPr>
                <w:spacing w:val="1"/>
                <w:sz w:val="24"/>
                <w:szCs w:val="24"/>
              </w:rPr>
              <w:t>i</w:t>
            </w:r>
            <w:r>
              <w:rPr>
                <w:sz w:val="24"/>
                <w:szCs w:val="24"/>
              </w:rPr>
              <w:t>ếm</w:t>
            </w:r>
            <w:r>
              <w:rPr>
                <w:spacing w:val="-2"/>
                <w:sz w:val="24"/>
                <w:szCs w:val="24"/>
              </w:rPr>
              <w:t xml:space="preserve"> </w:t>
            </w:r>
          </w:p>
        </w:tc>
        <w:tc>
          <w:tcPr>
            <w:tcW w:w="2538" w:type="dxa"/>
            <w:tcBorders>
              <w:top w:val="single" w:sz="5" w:space="0" w:color="000000"/>
              <w:left w:val="single" w:sz="5" w:space="0" w:color="000000"/>
              <w:bottom w:val="single" w:sz="5" w:space="0" w:color="000000"/>
              <w:right w:val="single" w:sz="5" w:space="0" w:color="000000"/>
            </w:tcBorders>
          </w:tcPr>
          <w:p w14:paraId="11934338" w14:textId="77777777" w:rsidR="00CC660F" w:rsidRDefault="00A52EE7">
            <w:pPr>
              <w:ind w:left="102"/>
              <w:rPr>
                <w:sz w:val="24"/>
                <w:szCs w:val="24"/>
              </w:rPr>
            </w:pPr>
            <w:r>
              <w:rPr>
                <w:sz w:val="24"/>
                <w:szCs w:val="24"/>
              </w:rPr>
              <w:t>Màn h</w:t>
            </w:r>
            <w:r>
              <w:rPr>
                <w:spacing w:val="1"/>
                <w:sz w:val="24"/>
                <w:szCs w:val="24"/>
              </w:rPr>
              <w:t>ì</w:t>
            </w:r>
            <w:r>
              <w:rPr>
                <w:sz w:val="24"/>
                <w:szCs w:val="24"/>
              </w:rPr>
              <w:t>nh c</w:t>
            </w:r>
            <w:r>
              <w:rPr>
                <w:spacing w:val="-1"/>
                <w:sz w:val="24"/>
                <w:szCs w:val="24"/>
              </w:rPr>
              <w:t>h</w:t>
            </w:r>
            <w:r>
              <w:rPr>
                <w:sz w:val="24"/>
                <w:szCs w:val="24"/>
              </w:rPr>
              <w:t>ính có:</w:t>
            </w:r>
          </w:p>
          <w:p w14:paraId="598675A3" w14:textId="6F0DE08A" w:rsidR="00CC660F" w:rsidRDefault="00A52EE7">
            <w:pPr>
              <w:ind w:left="102" w:right="237"/>
              <w:rPr>
                <w:sz w:val="24"/>
                <w:szCs w:val="24"/>
              </w:rPr>
            </w:pPr>
            <w:r>
              <w:rPr>
                <w:sz w:val="24"/>
                <w:szCs w:val="24"/>
              </w:rPr>
              <w:t xml:space="preserve">1 Textbox </w:t>
            </w:r>
            <w:r>
              <w:rPr>
                <w:spacing w:val="-1"/>
                <w:sz w:val="24"/>
                <w:szCs w:val="24"/>
              </w:rPr>
              <w:t>đ</w:t>
            </w:r>
            <w:r>
              <w:rPr>
                <w:sz w:val="24"/>
                <w:szCs w:val="24"/>
              </w:rPr>
              <w:t xml:space="preserve">ể nhập tên </w:t>
            </w:r>
          </w:p>
          <w:p w14:paraId="026BF0F8" w14:textId="6CA43ED6" w:rsidR="00353568" w:rsidRDefault="00353568" w:rsidP="00353568">
            <w:pPr>
              <w:ind w:right="237"/>
              <w:rPr>
                <w:sz w:val="24"/>
                <w:szCs w:val="24"/>
              </w:rPr>
            </w:pPr>
            <w:r>
              <w:rPr>
                <w:sz w:val="24"/>
                <w:szCs w:val="24"/>
              </w:rPr>
              <w:t xml:space="preserve">  Cần tìm kiếm</w:t>
            </w:r>
          </w:p>
          <w:p w14:paraId="165BD432" w14:textId="77777777" w:rsidR="00CC660F" w:rsidRDefault="00A52EE7">
            <w:pPr>
              <w:ind w:left="102" w:right="225"/>
              <w:rPr>
                <w:sz w:val="24"/>
                <w:szCs w:val="24"/>
              </w:rPr>
            </w:pPr>
            <w:r>
              <w:rPr>
                <w:sz w:val="24"/>
                <w:szCs w:val="24"/>
              </w:rPr>
              <w:t>1 but</w:t>
            </w:r>
            <w:r>
              <w:rPr>
                <w:spacing w:val="1"/>
                <w:sz w:val="24"/>
                <w:szCs w:val="24"/>
              </w:rPr>
              <w:t>t</w:t>
            </w:r>
            <w:r>
              <w:rPr>
                <w:sz w:val="24"/>
                <w:szCs w:val="24"/>
              </w:rPr>
              <w:t>on để</w:t>
            </w:r>
            <w:r>
              <w:rPr>
                <w:spacing w:val="-1"/>
                <w:sz w:val="24"/>
                <w:szCs w:val="24"/>
              </w:rPr>
              <w:t xml:space="preserve"> </w:t>
            </w:r>
            <w:r>
              <w:rPr>
                <w:sz w:val="24"/>
                <w:szCs w:val="24"/>
              </w:rPr>
              <w:t>xem</w:t>
            </w:r>
            <w:r>
              <w:rPr>
                <w:spacing w:val="-2"/>
                <w:sz w:val="24"/>
                <w:szCs w:val="24"/>
              </w:rPr>
              <w:t xml:space="preserve"> </w:t>
            </w:r>
            <w:r>
              <w:rPr>
                <w:sz w:val="24"/>
                <w:szCs w:val="24"/>
              </w:rPr>
              <w:t>thông tin</w:t>
            </w:r>
          </w:p>
          <w:p w14:paraId="5BE83DCE" w14:textId="607A1671" w:rsidR="00CC660F" w:rsidRDefault="00A52EE7">
            <w:pPr>
              <w:ind w:left="102" w:right="72"/>
              <w:rPr>
                <w:sz w:val="24"/>
                <w:szCs w:val="24"/>
              </w:rPr>
            </w:pPr>
            <w:r>
              <w:rPr>
                <w:sz w:val="24"/>
                <w:szCs w:val="24"/>
              </w:rPr>
              <w:t>1 Lis</w:t>
            </w:r>
            <w:r>
              <w:rPr>
                <w:spacing w:val="1"/>
                <w:sz w:val="24"/>
                <w:szCs w:val="24"/>
              </w:rPr>
              <w:t>t</w:t>
            </w:r>
            <w:r>
              <w:rPr>
                <w:sz w:val="24"/>
                <w:szCs w:val="24"/>
              </w:rPr>
              <w:t>v</w:t>
            </w:r>
            <w:r>
              <w:rPr>
                <w:spacing w:val="-1"/>
                <w:sz w:val="24"/>
                <w:szCs w:val="24"/>
              </w:rPr>
              <w:t>i</w:t>
            </w:r>
            <w:r>
              <w:rPr>
                <w:sz w:val="24"/>
                <w:szCs w:val="24"/>
              </w:rPr>
              <w:t xml:space="preserve">ew danh sách </w:t>
            </w:r>
            <w:r w:rsidR="00353568">
              <w:rPr>
                <w:sz w:val="24"/>
                <w:szCs w:val="24"/>
              </w:rPr>
              <w:t>tìm kiếm</w:t>
            </w:r>
          </w:p>
        </w:tc>
        <w:tc>
          <w:tcPr>
            <w:tcW w:w="1148" w:type="dxa"/>
            <w:tcBorders>
              <w:top w:val="single" w:sz="5" w:space="0" w:color="000000"/>
              <w:left w:val="single" w:sz="5" w:space="0" w:color="000000"/>
              <w:bottom w:val="single" w:sz="5" w:space="0" w:color="000000"/>
              <w:right w:val="single" w:sz="5" w:space="0" w:color="000000"/>
            </w:tcBorders>
          </w:tcPr>
          <w:p w14:paraId="7797F826" w14:textId="77777777" w:rsidR="00CC660F" w:rsidRDefault="00A52EE7">
            <w:pPr>
              <w:ind w:left="102"/>
              <w:rPr>
                <w:sz w:val="24"/>
                <w:szCs w:val="24"/>
              </w:rPr>
            </w:pPr>
            <w:r>
              <w:rPr>
                <w:sz w:val="24"/>
                <w:szCs w:val="24"/>
              </w:rPr>
              <w:t>N/A</w:t>
            </w:r>
          </w:p>
        </w:tc>
        <w:tc>
          <w:tcPr>
            <w:tcW w:w="2316" w:type="dxa"/>
            <w:tcBorders>
              <w:top w:val="single" w:sz="5" w:space="0" w:color="000000"/>
              <w:left w:val="single" w:sz="5" w:space="0" w:color="000000"/>
              <w:bottom w:val="single" w:sz="5" w:space="0" w:color="000000"/>
              <w:right w:val="single" w:sz="5" w:space="0" w:color="000000"/>
            </w:tcBorders>
          </w:tcPr>
          <w:p w14:paraId="1C17D4B9" w14:textId="77777777" w:rsidR="00CC660F" w:rsidRDefault="00A52EE7">
            <w:pPr>
              <w:ind w:left="102"/>
              <w:rPr>
                <w:sz w:val="24"/>
                <w:szCs w:val="24"/>
              </w:rPr>
            </w:pPr>
            <w:r>
              <w:rPr>
                <w:sz w:val="24"/>
                <w:szCs w:val="24"/>
              </w:rPr>
              <w:t>Hoàn thành</w:t>
            </w:r>
          </w:p>
        </w:tc>
      </w:tr>
      <w:tr w:rsidR="00CC660F" w14:paraId="5FC42B3B" w14:textId="77777777">
        <w:trPr>
          <w:trHeight w:hRule="exact" w:val="1302"/>
        </w:trPr>
        <w:tc>
          <w:tcPr>
            <w:tcW w:w="2518" w:type="dxa"/>
            <w:tcBorders>
              <w:top w:val="single" w:sz="5" w:space="0" w:color="000000"/>
              <w:left w:val="single" w:sz="5" w:space="0" w:color="000000"/>
              <w:bottom w:val="single" w:sz="5" w:space="0" w:color="000000"/>
              <w:right w:val="single" w:sz="5" w:space="0" w:color="000000"/>
            </w:tcBorders>
          </w:tcPr>
          <w:p w14:paraId="4F7E888D" w14:textId="77777777" w:rsidR="00CC660F" w:rsidRDefault="00A52EE7">
            <w:pPr>
              <w:spacing w:line="260" w:lineRule="exact"/>
              <w:ind w:left="102"/>
              <w:rPr>
                <w:sz w:val="24"/>
                <w:szCs w:val="24"/>
              </w:rPr>
            </w:pPr>
            <w:r>
              <w:rPr>
                <w:sz w:val="24"/>
                <w:szCs w:val="24"/>
              </w:rPr>
              <w:t>Autoco</w:t>
            </w:r>
            <w:r>
              <w:rPr>
                <w:spacing w:val="-2"/>
                <w:sz w:val="24"/>
                <w:szCs w:val="24"/>
              </w:rPr>
              <w:t>m</w:t>
            </w:r>
            <w:r>
              <w:rPr>
                <w:sz w:val="24"/>
                <w:szCs w:val="24"/>
              </w:rPr>
              <w:t>pl</w:t>
            </w:r>
            <w:r>
              <w:rPr>
                <w:spacing w:val="2"/>
                <w:sz w:val="24"/>
                <w:szCs w:val="24"/>
              </w:rPr>
              <w:t>e</w:t>
            </w:r>
            <w:r>
              <w:rPr>
                <w:sz w:val="24"/>
                <w:szCs w:val="24"/>
              </w:rPr>
              <w:t>te</w:t>
            </w:r>
            <w:r>
              <w:rPr>
                <w:spacing w:val="1"/>
                <w:sz w:val="24"/>
                <w:szCs w:val="24"/>
              </w:rPr>
              <w:t>”</w:t>
            </w:r>
            <w:r>
              <w:rPr>
                <w:sz w:val="24"/>
                <w:szCs w:val="24"/>
              </w:rPr>
              <w:t>Nhập</w:t>
            </w:r>
          </w:p>
          <w:p w14:paraId="44495E6B" w14:textId="7E49A11A" w:rsidR="00CC660F" w:rsidRDefault="00A52EE7">
            <w:pPr>
              <w:ind w:left="102"/>
              <w:rPr>
                <w:sz w:val="24"/>
                <w:szCs w:val="24"/>
              </w:rPr>
            </w:pPr>
            <w:r>
              <w:rPr>
                <w:sz w:val="24"/>
                <w:szCs w:val="24"/>
              </w:rPr>
              <w:t>t</w:t>
            </w:r>
            <w:r>
              <w:rPr>
                <w:spacing w:val="-1"/>
                <w:sz w:val="24"/>
                <w:szCs w:val="24"/>
              </w:rPr>
              <w:t>ì</w:t>
            </w:r>
            <w:r>
              <w:rPr>
                <w:sz w:val="24"/>
                <w:szCs w:val="24"/>
              </w:rPr>
              <w:t>m</w:t>
            </w:r>
            <w:r>
              <w:rPr>
                <w:spacing w:val="-1"/>
                <w:sz w:val="24"/>
                <w:szCs w:val="24"/>
              </w:rPr>
              <w:t xml:space="preserve"> </w:t>
            </w:r>
            <w:r>
              <w:rPr>
                <w:sz w:val="24"/>
                <w:szCs w:val="24"/>
              </w:rPr>
              <w:t>kiế</w:t>
            </w:r>
            <w:r>
              <w:rPr>
                <w:spacing w:val="-2"/>
                <w:sz w:val="24"/>
                <w:szCs w:val="24"/>
              </w:rPr>
              <w:t>m”</w:t>
            </w:r>
          </w:p>
        </w:tc>
        <w:tc>
          <w:tcPr>
            <w:tcW w:w="2538" w:type="dxa"/>
            <w:tcBorders>
              <w:top w:val="single" w:sz="5" w:space="0" w:color="000000"/>
              <w:left w:val="single" w:sz="5" w:space="0" w:color="000000"/>
              <w:bottom w:val="single" w:sz="5" w:space="0" w:color="000000"/>
              <w:right w:val="single" w:sz="5" w:space="0" w:color="000000"/>
            </w:tcBorders>
          </w:tcPr>
          <w:p w14:paraId="4DB7F681" w14:textId="08E3E92E" w:rsidR="003418C8" w:rsidRDefault="00A52EE7" w:rsidP="003418C8">
            <w:pPr>
              <w:spacing w:line="260" w:lineRule="exact"/>
              <w:ind w:left="102"/>
              <w:rPr>
                <w:sz w:val="24"/>
                <w:szCs w:val="24"/>
              </w:rPr>
            </w:pPr>
            <w:r>
              <w:rPr>
                <w:sz w:val="24"/>
                <w:szCs w:val="24"/>
              </w:rPr>
              <w:t xml:space="preserve">Nhập tên </w:t>
            </w:r>
            <w:r w:rsidR="003418C8">
              <w:rPr>
                <w:spacing w:val="1"/>
                <w:sz w:val="24"/>
                <w:szCs w:val="24"/>
              </w:rPr>
              <w:t>cần tìm kiếm</w:t>
            </w:r>
          </w:p>
          <w:p w14:paraId="25787F38" w14:textId="0D025CCA" w:rsidR="00CC660F" w:rsidRDefault="00CC660F">
            <w:pPr>
              <w:ind w:left="102"/>
              <w:rPr>
                <w:sz w:val="24"/>
                <w:szCs w:val="24"/>
              </w:rPr>
            </w:pPr>
          </w:p>
        </w:tc>
        <w:tc>
          <w:tcPr>
            <w:tcW w:w="1148" w:type="dxa"/>
            <w:tcBorders>
              <w:top w:val="single" w:sz="5" w:space="0" w:color="000000"/>
              <w:left w:val="single" w:sz="5" w:space="0" w:color="000000"/>
              <w:bottom w:val="single" w:sz="5" w:space="0" w:color="000000"/>
              <w:right w:val="single" w:sz="5" w:space="0" w:color="000000"/>
            </w:tcBorders>
          </w:tcPr>
          <w:p w14:paraId="1AB53E58" w14:textId="77777777" w:rsidR="00CC660F" w:rsidRDefault="00A52EE7">
            <w:pPr>
              <w:spacing w:line="260" w:lineRule="exact"/>
              <w:ind w:left="102"/>
              <w:rPr>
                <w:sz w:val="24"/>
                <w:szCs w:val="24"/>
              </w:rPr>
            </w:pPr>
            <w:r>
              <w:rPr>
                <w:sz w:val="24"/>
                <w:szCs w:val="24"/>
              </w:rPr>
              <w:t>view</w:t>
            </w:r>
          </w:p>
        </w:tc>
        <w:tc>
          <w:tcPr>
            <w:tcW w:w="2316" w:type="dxa"/>
            <w:tcBorders>
              <w:top w:val="single" w:sz="5" w:space="0" w:color="000000"/>
              <w:left w:val="single" w:sz="5" w:space="0" w:color="000000"/>
              <w:bottom w:val="single" w:sz="5" w:space="0" w:color="000000"/>
              <w:right w:val="single" w:sz="5" w:space="0" w:color="000000"/>
            </w:tcBorders>
          </w:tcPr>
          <w:p w14:paraId="362575E2" w14:textId="6BDC1F83" w:rsidR="00CC660F" w:rsidRDefault="00A52EE7">
            <w:pPr>
              <w:spacing w:line="260" w:lineRule="exact"/>
              <w:ind w:left="102"/>
              <w:rPr>
                <w:sz w:val="24"/>
                <w:szCs w:val="24"/>
              </w:rPr>
            </w:pPr>
            <w:r>
              <w:rPr>
                <w:sz w:val="24"/>
                <w:szCs w:val="24"/>
              </w:rPr>
              <w:t>Hiện thị g</w:t>
            </w:r>
            <w:r>
              <w:rPr>
                <w:spacing w:val="-1"/>
                <w:sz w:val="24"/>
                <w:szCs w:val="24"/>
              </w:rPr>
              <w:t>ợ</w:t>
            </w:r>
            <w:r>
              <w:rPr>
                <w:sz w:val="24"/>
                <w:szCs w:val="24"/>
              </w:rPr>
              <w:t>i</w:t>
            </w:r>
            <w:r>
              <w:rPr>
                <w:spacing w:val="-1"/>
                <w:sz w:val="24"/>
                <w:szCs w:val="24"/>
              </w:rPr>
              <w:t xml:space="preserve"> </w:t>
            </w:r>
            <w:r>
              <w:rPr>
                <w:sz w:val="24"/>
                <w:szCs w:val="24"/>
              </w:rPr>
              <w:t xml:space="preserve">ý </w:t>
            </w:r>
            <w:r w:rsidR="008903C0">
              <w:rPr>
                <w:sz w:val="24"/>
                <w:szCs w:val="24"/>
              </w:rPr>
              <w:t>thông tin</w:t>
            </w:r>
          </w:p>
          <w:p w14:paraId="5628369E" w14:textId="1E67803E" w:rsidR="00CC660F" w:rsidRDefault="00CC660F">
            <w:pPr>
              <w:ind w:left="102"/>
              <w:rPr>
                <w:sz w:val="24"/>
                <w:szCs w:val="24"/>
              </w:rPr>
            </w:pPr>
          </w:p>
        </w:tc>
      </w:tr>
      <w:tr w:rsidR="00CC660F" w14:paraId="7DB622FD" w14:textId="77777777">
        <w:trPr>
          <w:trHeight w:hRule="exact" w:val="1115"/>
        </w:trPr>
        <w:tc>
          <w:tcPr>
            <w:tcW w:w="2518" w:type="dxa"/>
            <w:tcBorders>
              <w:top w:val="single" w:sz="5" w:space="0" w:color="000000"/>
              <w:left w:val="single" w:sz="5" w:space="0" w:color="000000"/>
              <w:bottom w:val="single" w:sz="5" w:space="0" w:color="000000"/>
              <w:right w:val="single" w:sz="5" w:space="0" w:color="000000"/>
            </w:tcBorders>
          </w:tcPr>
          <w:p w14:paraId="03BB5C7D" w14:textId="68196EA2" w:rsidR="00CC660F" w:rsidRDefault="00A52EE7">
            <w:pPr>
              <w:spacing w:line="260" w:lineRule="exact"/>
              <w:ind w:left="102"/>
              <w:rPr>
                <w:sz w:val="24"/>
                <w:szCs w:val="24"/>
              </w:rPr>
            </w:pPr>
            <w:r>
              <w:rPr>
                <w:sz w:val="24"/>
                <w:szCs w:val="24"/>
              </w:rPr>
              <w:t>Button “X</w:t>
            </w:r>
            <w:r>
              <w:rPr>
                <w:spacing w:val="-1"/>
                <w:sz w:val="24"/>
                <w:szCs w:val="24"/>
              </w:rPr>
              <w:t>e</w:t>
            </w:r>
            <w:r>
              <w:rPr>
                <w:sz w:val="24"/>
                <w:szCs w:val="24"/>
              </w:rPr>
              <w:t>m</w:t>
            </w:r>
            <w:r w:rsidR="008903C0">
              <w:rPr>
                <w:sz w:val="24"/>
                <w:szCs w:val="24"/>
              </w:rPr>
              <w:t xml:space="preserve"> tìm kiếm</w:t>
            </w:r>
            <w:r>
              <w:rPr>
                <w:sz w:val="24"/>
                <w:szCs w:val="24"/>
              </w:rPr>
              <w:t>”</w:t>
            </w:r>
          </w:p>
        </w:tc>
        <w:tc>
          <w:tcPr>
            <w:tcW w:w="2538" w:type="dxa"/>
            <w:tcBorders>
              <w:top w:val="single" w:sz="5" w:space="0" w:color="000000"/>
              <w:left w:val="single" w:sz="5" w:space="0" w:color="000000"/>
              <w:bottom w:val="single" w:sz="5" w:space="0" w:color="000000"/>
              <w:right w:val="single" w:sz="5" w:space="0" w:color="000000"/>
            </w:tcBorders>
          </w:tcPr>
          <w:p w14:paraId="45D7EA05" w14:textId="32B62142" w:rsidR="00CC660F" w:rsidRDefault="00A52EE7">
            <w:pPr>
              <w:spacing w:line="260" w:lineRule="exact"/>
              <w:ind w:left="102" w:right="189"/>
              <w:rPr>
                <w:sz w:val="24"/>
                <w:szCs w:val="24"/>
              </w:rPr>
            </w:pPr>
            <w:r>
              <w:rPr>
                <w:sz w:val="24"/>
                <w:szCs w:val="24"/>
              </w:rPr>
              <w:t>X</w:t>
            </w:r>
            <w:r>
              <w:rPr>
                <w:spacing w:val="1"/>
                <w:sz w:val="24"/>
                <w:szCs w:val="24"/>
              </w:rPr>
              <w:t>e</w:t>
            </w:r>
            <w:r>
              <w:rPr>
                <w:sz w:val="24"/>
                <w:szCs w:val="24"/>
              </w:rPr>
              <w:t>m</w:t>
            </w:r>
            <w:r>
              <w:rPr>
                <w:spacing w:val="-2"/>
                <w:sz w:val="24"/>
                <w:szCs w:val="24"/>
              </w:rPr>
              <w:t xml:space="preserve"> </w:t>
            </w:r>
            <w:r>
              <w:rPr>
                <w:sz w:val="24"/>
                <w:szCs w:val="24"/>
              </w:rPr>
              <w:t xml:space="preserve">thông </w:t>
            </w:r>
            <w:r>
              <w:rPr>
                <w:spacing w:val="1"/>
                <w:sz w:val="24"/>
                <w:szCs w:val="24"/>
              </w:rPr>
              <w:t>t</w:t>
            </w:r>
            <w:r>
              <w:rPr>
                <w:sz w:val="24"/>
                <w:szCs w:val="24"/>
              </w:rPr>
              <w:t xml:space="preserve">in </w:t>
            </w:r>
          </w:p>
        </w:tc>
        <w:tc>
          <w:tcPr>
            <w:tcW w:w="1148" w:type="dxa"/>
            <w:tcBorders>
              <w:top w:val="single" w:sz="5" w:space="0" w:color="000000"/>
              <w:left w:val="single" w:sz="5" w:space="0" w:color="000000"/>
              <w:bottom w:val="single" w:sz="5" w:space="0" w:color="000000"/>
              <w:right w:val="single" w:sz="5" w:space="0" w:color="000000"/>
            </w:tcBorders>
          </w:tcPr>
          <w:p w14:paraId="0739AE04" w14:textId="77777777" w:rsidR="00CC660F" w:rsidRDefault="00A52EE7">
            <w:pPr>
              <w:spacing w:line="260" w:lineRule="exact"/>
              <w:ind w:left="102"/>
              <w:rPr>
                <w:sz w:val="24"/>
                <w:szCs w:val="24"/>
              </w:rPr>
            </w:pPr>
            <w:r>
              <w:rPr>
                <w:sz w:val="24"/>
                <w:szCs w:val="24"/>
              </w:rPr>
              <w:t>Click</w:t>
            </w:r>
          </w:p>
        </w:tc>
        <w:tc>
          <w:tcPr>
            <w:tcW w:w="2316" w:type="dxa"/>
            <w:tcBorders>
              <w:top w:val="single" w:sz="5" w:space="0" w:color="000000"/>
              <w:left w:val="single" w:sz="5" w:space="0" w:color="000000"/>
              <w:bottom w:val="single" w:sz="5" w:space="0" w:color="000000"/>
              <w:right w:val="single" w:sz="5" w:space="0" w:color="000000"/>
            </w:tcBorders>
          </w:tcPr>
          <w:p w14:paraId="4AD58E05" w14:textId="1026A3BE" w:rsidR="00CC660F" w:rsidRDefault="00CC660F">
            <w:pPr>
              <w:spacing w:line="260" w:lineRule="exact"/>
              <w:ind w:left="102" w:right="73"/>
              <w:rPr>
                <w:sz w:val="24"/>
                <w:szCs w:val="24"/>
              </w:rPr>
            </w:pPr>
          </w:p>
        </w:tc>
      </w:tr>
      <w:tr w:rsidR="00CC660F" w14:paraId="618C2CEA" w14:textId="77777777">
        <w:trPr>
          <w:trHeight w:hRule="exact" w:val="982"/>
        </w:trPr>
        <w:tc>
          <w:tcPr>
            <w:tcW w:w="2518" w:type="dxa"/>
            <w:tcBorders>
              <w:top w:val="single" w:sz="5" w:space="0" w:color="000000"/>
              <w:left w:val="single" w:sz="5" w:space="0" w:color="000000"/>
              <w:bottom w:val="single" w:sz="5" w:space="0" w:color="000000"/>
              <w:right w:val="single" w:sz="5" w:space="0" w:color="000000"/>
            </w:tcBorders>
          </w:tcPr>
          <w:p w14:paraId="4F69478F" w14:textId="77777777" w:rsidR="00CC660F" w:rsidRDefault="00A52EE7">
            <w:pPr>
              <w:spacing w:line="260" w:lineRule="exact"/>
              <w:ind w:left="102"/>
              <w:rPr>
                <w:sz w:val="24"/>
                <w:szCs w:val="24"/>
              </w:rPr>
            </w:pPr>
            <w:r>
              <w:rPr>
                <w:sz w:val="24"/>
                <w:szCs w:val="24"/>
              </w:rPr>
              <w:t>Lis</w:t>
            </w:r>
            <w:r>
              <w:rPr>
                <w:spacing w:val="1"/>
                <w:sz w:val="24"/>
                <w:szCs w:val="24"/>
              </w:rPr>
              <w:t>t</w:t>
            </w:r>
            <w:r>
              <w:rPr>
                <w:sz w:val="24"/>
                <w:szCs w:val="24"/>
              </w:rPr>
              <w:t>v</w:t>
            </w:r>
            <w:r>
              <w:rPr>
                <w:spacing w:val="-1"/>
                <w:sz w:val="24"/>
                <w:szCs w:val="24"/>
              </w:rPr>
              <w:t>i</w:t>
            </w:r>
            <w:r>
              <w:rPr>
                <w:sz w:val="24"/>
                <w:szCs w:val="24"/>
              </w:rPr>
              <w:t>ew “danh sá</w:t>
            </w:r>
            <w:r>
              <w:rPr>
                <w:spacing w:val="1"/>
                <w:sz w:val="24"/>
                <w:szCs w:val="24"/>
              </w:rPr>
              <w:t>c</w:t>
            </w:r>
            <w:r>
              <w:rPr>
                <w:sz w:val="24"/>
                <w:szCs w:val="24"/>
              </w:rPr>
              <w:t>h”</w:t>
            </w:r>
          </w:p>
        </w:tc>
        <w:tc>
          <w:tcPr>
            <w:tcW w:w="2538" w:type="dxa"/>
            <w:tcBorders>
              <w:top w:val="single" w:sz="5" w:space="0" w:color="000000"/>
              <w:left w:val="single" w:sz="5" w:space="0" w:color="000000"/>
              <w:bottom w:val="single" w:sz="5" w:space="0" w:color="000000"/>
              <w:right w:val="single" w:sz="5" w:space="0" w:color="000000"/>
            </w:tcBorders>
          </w:tcPr>
          <w:p w14:paraId="14EB1856" w14:textId="64FB7940" w:rsidR="008903C0" w:rsidRDefault="00A52EE7" w:rsidP="008903C0">
            <w:pPr>
              <w:spacing w:line="260" w:lineRule="exact"/>
              <w:ind w:left="102"/>
              <w:rPr>
                <w:sz w:val="24"/>
                <w:szCs w:val="24"/>
              </w:rPr>
            </w:pPr>
            <w:r>
              <w:rPr>
                <w:sz w:val="24"/>
                <w:szCs w:val="24"/>
              </w:rPr>
              <w:t>Hiển thị</w:t>
            </w:r>
            <w:r>
              <w:rPr>
                <w:spacing w:val="-1"/>
                <w:sz w:val="24"/>
                <w:szCs w:val="24"/>
              </w:rPr>
              <w:t xml:space="preserve"> </w:t>
            </w:r>
            <w:r w:rsidR="008903C0">
              <w:rPr>
                <w:sz w:val="24"/>
                <w:szCs w:val="24"/>
              </w:rPr>
              <w:t>thông tin</w:t>
            </w:r>
          </w:p>
          <w:p w14:paraId="1A11577D" w14:textId="35645D6E" w:rsidR="00CC660F" w:rsidRDefault="00CC660F">
            <w:pPr>
              <w:ind w:left="102"/>
              <w:rPr>
                <w:sz w:val="24"/>
                <w:szCs w:val="24"/>
              </w:rPr>
            </w:pPr>
          </w:p>
        </w:tc>
        <w:tc>
          <w:tcPr>
            <w:tcW w:w="1148" w:type="dxa"/>
            <w:tcBorders>
              <w:top w:val="single" w:sz="5" w:space="0" w:color="000000"/>
              <w:left w:val="single" w:sz="5" w:space="0" w:color="000000"/>
              <w:bottom w:val="single" w:sz="5" w:space="0" w:color="000000"/>
              <w:right w:val="single" w:sz="5" w:space="0" w:color="000000"/>
            </w:tcBorders>
          </w:tcPr>
          <w:p w14:paraId="26560B63" w14:textId="77777777" w:rsidR="00CC660F" w:rsidRDefault="00A52EE7">
            <w:pPr>
              <w:spacing w:line="260" w:lineRule="exact"/>
              <w:ind w:left="102"/>
              <w:rPr>
                <w:sz w:val="24"/>
                <w:szCs w:val="24"/>
              </w:rPr>
            </w:pPr>
            <w:r>
              <w:rPr>
                <w:sz w:val="24"/>
                <w:szCs w:val="24"/>
              </w:rPr>
              <w:t>Click</w:t>
            </w:r>
          </w:p>
        </w:tc>
        <w:tc>
          <w:tcPr>
            <w:tcW w:w="2316" w:type="dxa"/>
            <w:tcBorders>
              <w:top w:val="single" w:sz="5" w:space="0" w:color="000000"/>
              <w:left w:val="single" w:sz="5" w:space="0" w:color="000000"/>
              <w:bottom w:val="single" w:sz="5" w:space="0" w:color="000000"/>
              <w:right w:val="single" w:sz="5" w:space="0" w:color="000000"/>
            </w:tcBorders>
          </w:tcPr>
          <w:p w14:paraId="4DFF988D" w14:textId="77777777" w:rsidR="00CC660F" w:rsidRDefault="00CC660F"/>
        </w:tc>
      </w:tr>
    </w:tbl>
    <w:p w14:paraId="59A40916" w14:textId="77777777" w:rsidR="00CC660F" w:rsidRDefault="00CC660F">
      <w:pPr>
        <w:sectPr w:rsidR="00CC660F">
          <w:pgSz w:w="12240" w:h="15840"/>
          <w:pgMar w:top="980" w:right="1340" w:bottom="280" w:left="1220" w:header="764" w:footer="943" w:gutter="0"/>
          <w:cols w:space="720"/>
        </w:sectPr>
      </w:pPr>
    </w:p>
    <w:p w14:paraId="04FD8968" w14:textId="77777777" w:rsidR="00CC660F" w:rsidRDefault="00CC660F">
      <w:pPr>
        <w:spacing w:before="5" w:line="240" w:lineRule="exact"/>
        <w:rPr>
          <w:sz w:val="24"/>
          <w:szCs w:val="24"/>
        </w:rPr>
      </w:pPr>
    </w:p>
    <w:p w14:paraId="0D8D0A4A" w14:textId="4DC44325" w:rsidR="00CC660F" w:rsidRDefault="00A52EE7">
      <w:pPr>
        <w:spacing w:before="29"/>
        <w:ind w:left="520"/>
        <w:rPr>
          <w:sz w:val="24"/>
          <w:szCs w:val="24"/>
        </w:rPr>
      </w:pPr>
      <w:r>
        <w:rPr>
          <w:b/>
          <w:sz w:val="24"/>
          <w:szCs w:val="24"/>
        </w:rPr>
        <w:t>f. Chức năng #</w:t>
      </w:r>
      <w:r w:rsidR="00DC1747">
        <w:rPr>
          <w:b/>
          <w:sz w:val="24"/>
          <w:szCs w:val="24"/>
        </w:rPr>
        <w:t>5</w:t>
      </w:r>
      <w:r>
        <w:rPr>
          <w:b/>
          <w:sz w:val="24"/>
          <w:szCs w:val="24"/>
        </w:rPr>
        <w:t>: Màn hình giao d</w:t>
      </w:r>
      <w:r>
        <w:rPr>
          <w:b/>
          <w:spacing w:val="1"/>
          <w:sz w:val="24"/>
          <w:szCs w:val="24"/>
        </w:rPr>
        <w:t>i</w:t>
      </w:r>
      <w:r>
        <w:rPr>
          <w:b/>
          <w:sz w:val="24"/>
          <w:szCs w:val="24"/>
        </w:rPr>
        <w:t xml:space="preserve">ện </w:t>
      </w:r>
      <w:r w:rsidR="005F08C3">
        <w:rPr>
          <w:b/>
          <w:sz w:val="24"/>
          <w:szCs w:val="24"/>
        </w:rPr>
        <w:t>5</w:t>
      </w:r>
      <w:r>
        <w:rPr>
          <w:b/>
          <w:sz w:val="24"/>
          <w:szCs w:val="24"/>
        </w:rPr>
        <w:t xml:space="preserve"> (</w:t>
      </w:r>
      <w:r w:rsidR="008903C0">
        <w:rPr>
          <w:b/>
          <w:sz w:val="24"/>
          <w:szCs w:val="24"/>
        </w:rPr>
        <w:t>Lê Quốc Hòa</w:t>
      </w:r>
      <w:r>
        <w:rPr>
          <w:b/>
          <w:sz w:val="24"/>
          <w:szCs w:val="24"/>
        </w:rPr>
        <w:t>)</w:t>
      </w:r>
    </w:p>
    <w:p w14:paraId="76D07280" w14:textId="77777777" w:rsidR="00CC660F" w:rsidRDefault="00CC660F">
      <w:pPr>
        <w:spacing w:before="1" w:line="240" w:lineRule="exact"/>
        <w:rPr>
          <w:sz w:val="24"/>
          <w:szCs w:val="24"/>
        </w:rPr>
      </w:pPr>
    </w:p>
    <w:p w14:paraId="35C58C7D" w14:textId="00979A7E" w:rsidR="00CC660F" w:rsidRDefault="00A52EE7">
      <w:pPr>
        <w:ind w:left="820"/>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b/>
          <w:sz w:val="24"/>
          <w:szCs w:val="24"/>
        </w:rPr>
        <w:t xml:space="preserve">Màn hình </w:t>
      </w:r>
      <w:r w:rsidR="008903C0">
        <w:rPr>
          <w:b/>
          <w:sz w:val="24"/>
          <w:szCs w:val="24"/>
        </w:rPr>
        <w:t>Thêm chương trình</w:t>
      </w:r>
    </w:p>
    <w:p w14:paraId="76AB7824" w14:textId="77777777" w:rsidR="00CC660F" w:rsidRDefault="00CC660F">
      <w:pPr>
        <w:spacing w:before="1" w:line="220" w:lineRule="exact"/>
        <w:rPr>
          <w:sz w:val="22"/>
          <w:szCs w:val="22"/>
        </w:rPr>
      </w:pPr>
    </w:p>
    <w:p w14:paraId="2B2CEA07" w14:textId="2D40AF8A" w:rsidR="00CC660F" w:rsidRDefault="008903C0">
      <w:pPr>
        <w:ind w:left="2360"/>
      </w:pPr>
      <w:r>
        <w:rPr>
          <w:noProof/>
        </w:rPr>
        <w:drawing>
          <wp:inline distT="0" distB="0" distL="0" distR="0" wp14:anchorId="259B053F" wp14:editId="4724F9A2">
            <wp:extent cx="2352675" cy="401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2675" cy="4010025"/>
                    </a:xfrm>
                    <a:prstGeom prst="rect">
                      <a:avLst/>
                    </a:prstGeom>
                  </pic:spPr>
                </pic:pic>
              </a:graphicData>
            </a:graphic>
          </wp:inline>
        </w:drawing>
      </w:r>
    </w:p>
    <w:p w14:paraId="751AC636" w14:textId="77777777" w:rsidR="00CC660F" w:rsidRDefault="00CC660F">
      <w:pPr>
        <w:spacing w:before="11" w:line="240" w:lineRule="exact"/>
        <w:rPr>
          <w:sz w:val="24"/>
          <w:szCs w:val="24"/>
        </w:rPr>
      </w:pPr>
    </w:p>
    <w:p w14:paraId="1F330440" w14:textId="36A5AE31" w:rsidR="00CC660F" w:rsidRDefault="00A52EE7">
      <w:pPr>
        <w:ind w:left="4230" w:right="3389"/>
        <w:jc w:val="center"/>
        <w:rPr>
          <w:sz w:val="18"/>
          <w:szCs w:val="18"/>
        </w:rPr>
        <w:sectPr w:rsidR="00CC660F">
          <w:pgSz w:w="12240" w:h="15840"/>
          <w:pgMar w:top="980" w:right="1340" w:bottom="280" w:left="1340" w:header="764" w:footer="943" w:gutter="0"/>
          <w:cols w:space="720"/>
        </w:sectPr>
      </w:pPr>
      <w:r>
        <w:rPr>
          <w:b/>
          <w:color w:val="4F81BC"/>
          <w:sz w:val="18"/>
          <w:szCs w:val="18"/>
        </w:rPr>
        <w:t>H</w:t>
      </w:r>
      <w:r>
        <w:rPr>
          <w:b/>
          <w:color w:val="4F81BC"/>
          <w:spacing w:val="1"/>
          <w:sz w:val="18"/>
          <w:szCs w:val="18"/>
        </w:rPr>
        <w:t>ì</w:t>
      </w:r>
      <w:r>
        <w:rPr>
          <w:b/>
          <w:color w:val="4F81BC"/>
          <w:sz w:val="18"/>
          <w:szCs w:val="18"/>
        </w:rPr>
        <w:t>nh</w:t>
      </w:r>
      <w:r>
        <w:rPr>
          <w:b/>
          <w:color w:val="4F81BC"/>
          <w:spacing w:val="-1"/>
          <w:sz w:val="18"/>
          <w:szCs w:val="18"/>
        </w:rPr>
        <w:t xml:space="preserve"> </w:t>
      </w:r>
      <w:r>
        <w:rPr>
          <w:b/>
          <w:color w:val="4F81BC"/>
          <w:sz w:val="18"/>
          <w:szCs w:val="18"/>
        </w:rPr>
        <w:t>1 Màn hì</w:t>
      </w:r>
      <w:r>
        <w:rPr>
          <w:b/>
          <w:color w:val="4F81BC"/>
          <w:spacing w:val="-2"/>
          <w:sz w:val="18"/>
          <w:szCs w:val="18"/>
        </w:rPr>
        <w:t>n</w:t>
      </w:r>
      <w:r>
        <w:rPr>
          <w:b/>
          <w:color w:val="4F81BC"/>
          <w:sz w:val="18"/>
          <w:szCs w:val="18"/>
        </w:rPr>
        <w:t xml:space="preserve">h </w:t>
      </w:r>
      <w:r w:rsidR="00453BFA">
        <w:rPr>
          <w:b/>
          <w:color w:val="4F81BC"/>
          <w:spacing w:val="2"/>
          <w:sz w:val="18"/>
          <w:szCs w:val="18"/>
        </w:rPr>
        <w:t xml:space="preserve">thêm </w:t>
      </w:r>
    </w:p>
    <w:p w14:paraId="0336BDD5" w14:textId="77777777" w:rsidR="00CC660F" w:rsidRDefault="00CC660F">
      <w:pPr>
        <w:spacing w:before="5" w:line="240" w:lineRule="exact"/>
        <w:rPr>
          <w:sz w:val="24"/>
          <w:szCs w:val="24"/>
        </w:rPr>
      </w:pPr>
    </w:p>
    <w:p w14:paraId="661D38CB" w14:textId="77777777" w:rsidR="00CC660F" w:rsidRDefault="00A52EE7">
      <w:pPr>
        <w:spacing w:before="29"/>
        <w:ind w:left="940"/>
        <w:rPr>
          <w:sz w:val="24"/>
          <w:szCs w:val="24"/>
        </w:rPr>
      </w:pPr>
      <w:r>
        <w:rPr>
          <w:rFonts w:ascii="Courier New" w:eastAsia="Courier New" w:hAnsi="Courier New" w:cs="Courier New"/>
          <w:sz w:val="32"/>
          <w:szCs w:val="32"/>
        </w:rPr>
        <w:t>o</w:t>
      </w:r>
      <w:r>
        <w:rPr>
          <w:rFonts w:ascii="Courier New" w:eastAsia="Courier New" w:hAnsi="Courier New" w:cs="Courier New"/>
          <w:spacing w:val="-24"/>
          <w:sz w:val="32"/>
          <w:szCs w:val="32"/>
        </w:rPr>
        <w:t xml:space="preserve"> </w:t>
      </w:r>
      <w:r>
        <w:rPr>
          <w:b/>
          <w:sz w:val="24"/>
          <w:szCs w:val="24"/>
        </w:rPr>
        <w:t>Yêu cầu chức năng</w:t>
      </w:r>
    </w:p>
    <w:p w14:paraId="0A18A83B" w14:textId="77777777" w:rsidR="00CC660F" w:rsidRDefault="00CC660F">
      <w:pPr>
        <w:spacing w:before="1" w:line="180" w:lineRule="exact"/>
        <w:rPr>
          <w:sz w:val="19"/>
          <w:szCs w:val="19"/>
        </w:rPr>
      </w:pPr>
    </w:p>
    <w:tbl>
      <w:tblPr>
        <w:tblW w:w="0" w:type="auto"/>
        <w:tblInd w:w="106" w:type="dxa"/>
        <w:tblLayout w:type="fixed"/>
        <w:tblCellMar>
          <w:left w:w="0" w:type="dxa"/>
          <w:right w:w="0" w:type="dxa"/>
        </w:tblCellMar>
        <w:tblLook w:val="01E0" w:firstRow="1" w:lastRow="1" w:firstColumn="1" w:lastColumn="1" w:noHBand="0" w:noVBand="0"/>
      </w:tblPr>
      <w:tblGrid>
        <w:gridCol w:w="2130"/>
        <w:gridCol w:w="2926"/>
        <w:gridCol w:w="1334"/>
        <w:gridCol w:w="2130"/>
      </w:tblGrid>
      <w:tr w:rsidR="00CC660F" w14:paraId="73FC37A6" w14:textId="77777777">
        <w:trPr>
          <w:trHeight w:hRule="exact" w:val="331"/>
        </w:trPr>
        <w:tc>
          <w:tcPr>
            <w:tcW w:w="2130" w:type="dxa"/>
            <w:tcBorders>
              <w:top w:val="single" w:sz="5" w:space="0" w:color="000000"/>
              <w:left w:val="single" w:sz="5" w:space="0" w:color="000000"/>
              <w:bottom w:val="single" w:sz="5" w:space="0" w:color="000000"/>
              <w:right w:val="single" w:sz="5" w:space="0" w:color="000000"/>
            </w:tcBorders>
            <w:shd w:val="clear" w:color="auto" w:fill="7E7E7E"/>
          </w:tcPr>
          <w:p w14:paraId="6EFA99CD" w14:textId="77777777" w:rsidR="00CC660F" w:rsidRDefault="00A52EE7">
            <w:pPr>
              <w:spacing w:line="260" w:lineRule="exact"/>
              <w:ind w:left="697"/>
              <w:rPr>
                <w:sz w:val="24"/>
                <w:szCs w:val="24"/>
              </w:rPr>
            </w:pPr>
            <w:r>
              <w:rPr>
                <w:color w:val="FFFFFF"/>
                <w:sz w:val="24"/>
                <w:szCs w:val="24"/>
              </w:rPr>
              <w:t>Tiêu đề</w:t>
            </w:r>
          </w:p>
        </w:tc>
        <w:tc>
          <w:tcPr>
            <w:tcW w:w="2926" w:type="dxa"/>
            <w:tcBorders>
              <w:top w:val="single" w:sz="5" w:space="0" w:color="000000"/>
              <w:left w:val="single" w:sz="5" w:space="0" w:color="000000"/>
              <w:bottom w:val="single" w:sz="5" w:space="0" w:color="000000"/>
              <w:right w:val="single" w:sz="5" w:space="0" w:color="000000"/>
            </w:tcBorders>
            <w:shd w:val="clear" w:color="auto" w:fill="7E7E7E"/>
          </w:tcPr>
          <w:p w14:paraId="1EEB3A6C" w14:textId="77777777" w:rsidR="00CC660F" w:rsidRDefault="00A52EE7">
            <w:pPr>
              <w:spacing w:line="260" w:lineRule="exact"/>
              <w:ind w:left="1135" w:right="1136"/>
              <w:jc w:val="center"/>
              <w:rPr>
                <w:sz w:val="24"/>
                <w:szCs w:val="24"/>
              </w:rPr>
            </w:pPr>
            <w:r>
              <w:rPr>
                <w:color w:val="FFFFFF"/>
                <w:sz w:val="24"/>
                <w:szCs w:val="24"/>
              </w:rPr>
              <w:t xml:space="preserve">Mô </w:t>
            </w:r>
            <w:r>
              <w:rPr>
                <w:color w:val="FFFFFF"/>
                <w:spacing w:val="1"/>
                <w:sz w:val="24"/>
                <w:szCs w:val="24"/>
              </w:rPr>
              <w:t>t</w:t>
            </w:r>
            <w:r>
              <w:rPr>
                <w:color w:val="FFFFFF"/>
                <w:sz w:val="24"/>
                <w:szCs w:val="24"/>
              </w:rPr>
              <w:t>ả</w:t>
            </w:r>
          </w:p>
        </w:tc>
        <w:tc>
          <w:tcPr>
            <w:tcW w:w="1334" w:type="dxa"/>
            <w:tcBorders>
              <w:top w:val="single" w:sz="5" w:space="0" w:color="000000"/>
              <w:left w:val="single" w:sz="5" w:space="0" w:color="000000"/>
              <w:bottom w:val="single" w:sz="5" w:space="0" w:color="000000"/>
              <w:right w:val="single" w:sz="5" w:space="0" w:color="000000"/>
            </w:tcBorders>
            <w:shd w:val="clear" w:color="auto" w:fill="7E7E7E"/>
          </w:tcPr>
          <w:p w14:paraId="412CF8E8" w14:textId="77777777" w:rsidR="00CC660F" w:rsidRDefault="00A52EE7">
            <w:pPr>
              <w:spacing w:line="260" w:lineRule="exact"/>
              <w:ind w:left="225"/>
              <w:rPr>
                <w:sz w:val="24"/>
                <w:szCs w:val="24"/>
              </w:rPr>
            </w:pPr>
            <w:r>
              <w:rPr>
                <w:color w:val="FFFFFF"/>
                <w:sz w:val="24"/>
                <w:szCs w:val="24"/>
              </w:rPr>
              <w:t>Qui t</w:t>
            </w:r>
            <w:r>
              <w:rPr>
                <w:color w:val="FFFFFF"/>
                <w:spacing w:val="1"/>
                <w:sz w:val="24"/>
                <w:szCs w:val="24"/>
              </w:rPr>
              <w:t>r</w:t>
            </w:r>
            <w:r>
              <w:rPr>
                <w:color w:val="FFFFFF"/>
                <w:sz w:val="24"/>
                <w:szCs w:val="24"/>
              </w:rPr>
              <w:t>ình</w:t>
            </w:r>
          </w:p>
        </w:tc>
        <w:tc>
          <w:tcPr>
            <w:tcW w:w="2130" w:type="dxa"/>
            <w:tcBorders>
              <w:top w:val="single" w:sz="5" w:space="0" w:color="000000"/>
              <w:left w:val="single" w:sz="5" w:space="0" w:color="000000"/>
              <w:bottom w:val="single" w:sz="5" w:space="0" w:color="000000"/>
              <w:right w:val="single" w:sz="5" w:space="0" w:color="000000"/>
            </w:tcBorders>
            <w:shd w:val="clear" w:color="auto" w:fill="7E7E7E"/>
          </w:tcPr>
          <w:p w14:paraId="7555B48B" w14:textId="77777777" w:rsidR="00CC660F" w:rsidRDefault="00A52EE7">
            <w:pPr>
              <w:spacing w:line="260" w:lineRule="exact"/>
              <w:ind w:left="682"/>
              <w:rPr>
                <w:sz w:val="24"/>
                <w:szCs w:val="24"/>
              </w:rPr>
            </w:pPr>
            <w:r>
              <w:rPr>
                <w:color w:val="FFFFFF"/>
                <w:sz w:val="24"/>
                <w:szCs w:val="24"/>
              </w:rPr>
              <w:t>Kết quả</w:t>
            </w:r>
          </w:p>
        </w:tc>
      </w:tr>
      <w:tr w:rsidR="00CC660F" w14:paraId="03CC50E9" w14:textId="77777777" w:rsidTr="005F5F18">
        <w:trPr>
          <w:trHeight w:hRule="exact" w:val="2125"/>
        </w:trPr>
        <w:tc>
          <w:tcPr>
            <w:tcW w:w="2130" w:type="dxa"/>
            <w:tcBorders>
              <w:top w:val="single" w:sz="5" w:space="0" w:color="000000"/>
              <w:left w:val="single" w:sz="5" w:space="0" w:color="000000"/>
              <w:bottom w:val="single" w:sz="5" w:space="0" w:color="000000"/>
              <w:right w:val="single" w:sz="5" w:space="0" w:color="000000"/>
            </w:tcBorders>
          </w:tcPr>
          <w:p w14:paraId="2DEFBE96" w14:textId="77777777" w:rsidR="00CC660F" w:rsidRDefault="00A52EE7">
            <w:pPr>
              <w:ind w:left="102"/>
              <w:rPr>
                <w:sz w:val="24"/>
                <w:szCs w:val="24"/>
              </w:rPr>
            </w:pPr>
            <w:r>
              <w:rPr>
                <w:sz w:val="24"/>
                <w:szCs w:val="24"/>
              </w:rPr>
              <w:t>Màn hình lị</w:t>
            </w:r>
            <w:r>
              <w:rPr>
                <w:spacing w:val="-1"/>
                <w:sz w:val="24"/>
                <w:szCs w:val="24"/>
              </w:rPr>
              <w:t>c</w:t>
            </w:r>
            <w:r>
              <w:rPr>
                <w:sz w:val="24"/>
                <w:szCs w:val="24"/>
              </w:rPr>
              <w:t>h sự</w:t>
            </w:r>
          </w:p>
        </w:tc>
        <w:tc>
          <w:tcPr>
            <w:tcW w:w="2926" w:type="dxa"/>
            <w:tcBorders>
              <w:top w:val="single" w:sz="5" w:space="0" w:color="000000"/>
              <w:left w:val="single" w:sz="5" w:space="0" w:color="000000"/>
              <w:bottom w:val="single" w:sz="5" w:space="0" w:color="000000"/>
              <w:right w:val="single" w:sz="5" w:space="0" w:color="000000"/>
            </w:tcBorders>
          </w:tcPr>
          <w:p w14:paraId="616F4DE4" w14:textId="77777777" w:rsidR="00CC660F" w:rsidRDefault="00A52EE7">
            <w:pPr>
              <w:ind w:left="102"/>
              <w:rPr>
                <w:sz w:val="24"/>
                <w:szCs w:val="24"/>
              </w:rPr>
            </w:pPr>
            <w:r>
              <w:rPr>
                <w:sz w:val="24"/>
                <w:szCs w:val="24"/>
              </w:rPr>
              <w:t>Màn h</w:t>
            </w:r>
            <w:r>
              <w:rPr>
                <w:spacing w:val="1"/>
                <w:sz w:val="24"/>
                <w:szCs w:val="24"/>
              </w:rPr>
              <w:t>ì</w:t>
            </w:r>
            <w:r>
              <w:rPr>
                <w:sz w:val="24"/>
                <w:szCs w:val="24"/>
              </w:rPr>
              <w:t>nh c</w:t>
            </w:r>
            <w:r>
              <w:rPr>
                <w:spacing w:val="-1"/>
                <w:sz w:val="24"/>
                <w:szCs w:val="24"/>
              </w:rPr>
              <w:t>h</w:t>
            </w:r>
            <w:r>
              <w:rPr>
                <w:sz w:val="24"/>
                <w:szCs w:val="24"/>
              </w:rPr>
              <w:t>ính có:</w:t>
            </w:r>
          </w:p>
          <w:p w14:paraId="060C1606" w14:textId="50696987" w:rsidR="00CC660F" w:rsidRDefault="00A52EE7">
            <w:pPr>
              <w:ind w:left="102"/>
              <w:rPr>
                <w:sz w:val="24"/>
                <w:szCs w:val="24"/>
              </w:rPr>
            </w:pPr>
            <w:r>
              <w:rPr>
                <w:sz w:val="24"/>
                <w:szCs w:val="24"/>
              </w:rPr>
              <w:t xml:space="preserve">- </w:t>
            </w:r>
            <w:r w:rsidR="008903C0">
              <w:rPr>
                <w:sz w:val="24"/>
                <w:szCs w:val="24"/>
              </w:rPr>
              <w:t>6</w:t>
            </w:r>
            <w:r>
              <w:rPr>
                <w:sz w:val="24"/>
                <w:szCs w:val="24"/>
              </w:rPr>
              <w:t xml:space="preserve"> </w:t>
            </w:r>
            <w:r w:rsidR="008903C0">
              <w:rPr>
                <w:sz w:val="24"/>
                <w:szCs w:val="24"/>
              </w:rPr>
              <w:t>T</w:t>
            </w:r>
            <w:r>
              <w:rPr>
                <w:sz w:val="24"/>
                <w:szCs w:val="24"/>
              </w:rPr>
              <w:t>ext</w:t>
            </w:r>
            <w:r w:rsidR="008903C0">
              <w:rPr>
                <w:sz w:val="24"/>
                <w:szCs w:val="24"/>
              </w:rPr>
              <w:t>V</w:t>
            </w:r>
            <w:r>
              <w:rPr>
                <w:sz w:val="24"/>
                <w:szCs w:val="24"/>
              </w:rPr>
              <w:t>iew</w:t>
            </w:r>
          </w:p>
          <w:p w14:paraId="2958B748" w14:textId="6097A831" w:rsidR="008903C0" w:rsidRDefault="008903C0">
            <w:pPr>
              <w:ind w:left="102"/>
              <w:rPr>
                <w:sz w:val="24"/>
                <w:szCs w:val="24"/>
              </w:rPr>
            </w:pPr>
            <w:r>
              <w:rPr>
                <w:sz w:val="24"/>
                <w:szCs w:val="24"/>
              </w:rPr>
              <w:t>- 3 EditText</w:t>
            </w:r>
          </w:p>
          <w:p w14:paraId="351C457B" w14:textId="6DFFAEBA" w:rsidR="008903C0" w:rsidRDefault="008903C0">
            <w:pPr>
              <w:ind w:left="102"/>
              <w:rPr>
                <w:sz w:val="24"/>
                <w:szCs w:val="24"/>
              </w:rPr>
            </w:pPr>
            <w:r>
              <w:rPr>
                <w:sz w:val="24"/>
                <w:szCs w:val="24"/>
              </w:rPr>
              <w:t>- 2 Combobox</w:t>
            </w:r>
          </w:p>
          <w:p w14:paraId="028EDAB5" w14:textId="77777777" w:rsidR="00CC660F" w:rsidRDefault="00A52EE7">
            <w:pPr>
              <w:ind w:left="102"/>
              <w:rPr>
                <w:sz w:val="24"/>
                <w:szCs w:val="24"/>
              </w:rPr>
            </w:pPr>
            <w:r>
              <w:rPr>
                <w:sz w:val="24"/>
                <w:szCs w:val="24"/>
              </w:rPr>
              <w:t>- 2 Button</w:t>
            </w:r>
          </w:p>
          <w:p w14:paraId="4BF32670" w14:textId="77777777" w:rsidR="008903C0" w:rsidRDefault="008903C0">
            <w:pPr>
              <w:ind w:left="102"/>
              <w:rPr>
                <w:sz w:val="24"/>
                <w:szCs w:val="24"/>
              </w:rPr>
            </w:pPr>
            <w:r>
              <w:rPr>
                <w:sz w:val="24"/>
                <w:szCs w:val="24"/>
              </w:rPr>
              <w:t>- 1 Logo</w:t>
            </w:r>
          </w:p>
          <w:p w14:paraId="087F659B" w14:textId="1DC23CED" w:rsidR="005F5F18" w:rsidRDefault="005F5F18">
            <w:pPr>
              <w:ind w:left="102"/>
              <w:rPr>
                <w:sz w:val="24"/>
                <w:szCs w:val="24"/>
              </w:rPr>
            </w:pPr>
            <w:r>
              <w:rPr>
                <w:sz w:val="24"/>
                <w:szCs w:val="24"/>
              </w:rPr>
              <w:t>-2 Link</w:t>
            </w:r>
          </w:p>
        </w:tc>
        <w:tc>
          <w:tcPr>
            <w:tcW w:w="1334" w:type="dxa"/>
            <w:tcBorders>
              <w:top w:val="single" w:sz="5" w:space="0" w:color="000000"/>
              <w:left w:val="single" w:sz="5" w:space="0" w:color="000000"/>
              <w:bottom w:val="single" w:sz="5" w:space="0" w:color="000000"/>
              <w:right w:val="single" w:sz="5" w:space="0" w:color="000000"/>
            </w:tcBorders>
          </w:tcPr>
          <w:p w14:paraId="1A6999D7" w14:textId="77777777" w:rsidR="00CC660F" w:rsidRDefault="00A52EE7">
            <w:pPr>
              <w:ind w:left="102"/>
              <w:rPr>
                <w:sz w:val="24"/>
                <w:szCs w:val="24"/>
              </w:rPr>
            </w:pPr>
            <w:r>
              <w:rPr>
                <w:sz w:val="24"/>
                <w:szCs w:val="24"/>
              </w:rPr>
              <w:t>Thiết kế</w:t>
            </w:r>
          </w:p>
        </w:tc>
        <w:tc>
          <w:tcPr>
            <w:tcW w:w="2130" w:type="dxa"/>
            <w:tcBorders>
              <w:top w:val="single" w:sz="5" w:space="0" w:color="000000"/>
              <w:left w:val="single" w:sz="5" w:space="0" w:color="000000"/>
              <w:bottom w:val="single" w:sz="5" w:space="0" w:color="000000"/>
              <w:right w:val="single" w:sz="5" w:space="0" w:color="000000"/>
            </w:tcBorders>
          </w:tcPr>
          <w:p w14:paraId="603F9F3A" w14:textId="77777777" w:rsidR="00CC660F" w:rsidRDefault="00A52EE7">
            <w:pPr>
              <w:ind w:left="102"/>
              <w:rPr>
                <w:sz w:val="24"/>
                <w:szCs w:val="24"/>
              </w:rPr>
            </w:pPr>
            <w:r>
              <w:rPr>
                <w:sz w:val="24"/>
                <w:szCs w:val="24"/>
              </w:rPr>
              <w:t>Hoàn thành</w:t>
            </w:r>
          </w:p>
        </w:tc>
      </w:tr>
      <w:tr w:rsidR="008903C0" w14:paraId="030F593E" w14:textId="77777777">
        <w:trPr>
          <w:trHeight w:hRule="exact" w:val="983"/>
        </w:trPr>
        <w:tc>
          <w:tcPr>
            <w:tcW w:w="2130" w:type="dxa"/>
            <w:tcBorders>
              <w:top w:val="single" w:sz="5" w:space="0" w:color="000000"/>
              <w:left w:val="single" w:sz="5" w:space="0" w:color="000000"/>
              <w:bottom w:val="single" w:sz="5" w:space="0" w:color="000000"/>
              <w:right w:val="single" w:sz="5" w:space="0" w:color="000000"/>
            </w:tcBorders>
          </w:tcPr>
          <w:p w14:paraId="52D35234" w14:textId="688F16CB" w:rsidR="008903C0" w:rsidRDefault="008903C0" w:rsidP="008903C0">
            <w:pPr>
              <w:ind w:left="102"/>
              <w:rPr>
                <w:sz w:val="24"/>
                <w:szCs w:val="24"/>
              </w:rPr>
            </w:pPr>
            <w:r>
              <w:rPr>
                <w:sz w:val="24"/>
                <w:szCs w:val="24"/>
              </w:rPr>
              <w:t>EditText “</w:t>
            </w:r>
            <w:r w:rsidR="005F5F18">
              <w:rPr>
                <w:sz w:val="24"/>
                <w:szCs w:val="24"/>
              </w:rPr>
              <w:t>M</w:t>
            </w:r>
            <w:r>
              <w:rPr>
                <w:sz w:val="24"/>
                <w:szCs w:val="24"/>
              </w:rPr>
              <w:t>ã chương trình”</w:t>
            </w:r>
          </w:p>
          <w:p w14:paraId="079A305D" w14:textId="77777777" w:rsidR="008903C0" w:rsidRDefault="008903C0" w:rsidP="008903C0">
            <w:pPr>
              <w:spacing w:line="260" w:lineRule="exact"/>
              <w:ind w:left="102"/>
              <w:rPr>
                <w:sz w:val="24"/>
                <w:szCs w:val="24"/>
              </w:rPr>
            </w:pPr>
          </w:p>
        </w:tc>
        <w:tc>
          <w:tcPr>
            <w:tcW w:w="2926" w:type="dxa"/>
            <w:tcBorders>
              <w:top w:val="single" w:sz="5" w:space="0" w:color="000000"/>
              <w:left w:val="single" w:sz="5" w:space="0" w:color="000000"/>
              <w:bottom w:val="single" w:sz="5" w:space="0" w:color="000000"/>
              <w:right w:val="single" w:sz="5" w:space="0" w:color="000000"/>
            </w:tcBorders>
          </w:tcPr>
          <w:p w14:paraId="413E26F8" w14:textId="3621452C" w:rsidR="008903C0" w:rsidRDefault="005F5F18" w:rsidP="008903C0">
            <w:pPr>
              <w:ind w:left="102"/>
              <w:rPr>
                <w:sz w:val="24"/>
                <w:szCs w:val="24"/>
              </w:rPr>
            </w:pPr>
            <w:r>
              <w:rPr>
                <w:sz w:val="24"/>
                <w:szCs w:val="24"/>
              </w:rPr>
              <w:t>Nhập mã chương trình</w:t>
            </w:r>
          </w:p>
        </w:tc>
        <w:tc>
          <w:tcPr>
            <w:tcW w:w="1334" w:type="dxa"/>
            <w:tcBorders>
              <w:top w:val="single" w:sz="5" w:space="0" w:color="000000"/>
              <w:left w:val="single" w:sz="5" w:space="0" w:color="000000"/>
              <w:bottom w:val="single" w:sz="5" w:space="0" w:color="000000"/>
              <w:right w:val="single" w:sz="5" w:space="0" w:color="000000"/>
            </w:tcBorders>
          </w:tcPr>
          <w:p w14:paraId="0869C101" w14:textId="7E74BBEA" w:rsidR="008903C0" w:rsidRDefault="005F5F18" w:rsidP="008903C0">
            <w:pPr>
              <w:spacing w:line="260" w:lineRule="exact"/>
              <w:ind w:left="102"/>
              <w:rPr>
                <w:sz w:val="24"/>
                <w:szCs w:val="24"/>
              </w:rPr>
            </w:pPr>
            <w:r>
              <w:rPr>
                <w:sz w:val="24"/>
                <w:szCs w:val="24"/>
              </w:rPr>
              <w:t>Nhập</w:t>
            </w:r>
          </w:p>
        </w:tc>
        <w:tc>
          <w:tcPr>
            <w:tcW w:w="2130" w:type="dxa"/>
            <w:tcBorders>
              <w:top w:val="single" w:sz="5" w:space="0" w:color="000000"/>
              <w:left w:val="single" w:sz="5" w:space="0" w:color="000000"/>
              <w:bottom w:val="single" w:sz="5" w:space="0" w:color="000000"/>
              <w:right w:val="single" w:sz="5" w:space="0" w:color="000000"/>
            </w:tcBorders>
          </w:tcPr>
          <w:p w14:paraId="5C1DECB9" w14:textId="21BFCE55" w:rsidR="008903C0" w:rsidRDefault="005F5F18" w:rsidP="008903C0">
            <w:pPr>
              <w:ind w:left="102" w:right="245"/>
              <w:rPr>
                <w:sz w:val="24"/>
                <w:szCs w:val="24"/>
              </w:rPr>
            </w:pPr>
            <w:r>
              <w:rPr>
                <w:sz w:val="24"/>
                <w:szCs w:val="24"/>
              </w:rPr>
              <w:t>Hoàn thành</w:t>
            </w:r>
          </w:p>
        </w:tc>
      </w:tr>
      <w:tr w:rsidR="008903C0" w14:paraId="44B21D9C" w14:textId="77777777">
        <w:trPr>
          <w:trHeight w:hRule="exact" w:val="983"/>
        </w:trPr>
        <w:tc>
          <w:tcPr>
            <w:tcW w:w="2130" w:type="dxa"/>
            <w:tcBorders>
              <w:top w:val="single" w:sz="5" w:space="0" w:color="000000"/>
              <w:left w:val="single" w:sz="5" w:space="0" w:color="000000"/>
              <w:bottom w:val="single" w:sz="5" w:space="0" w:color="000000"/>
              <w:right w:val="single" w:sz="5" w:space="0" w:color="000000"/>
            </w:tcBorders>
          </w:tcPr>
          <w:p w14:paraId="1005763A" w14:textId="1E912736" w:rsidR="008903C0" w:rsidRDefault="008903C0" w:rsidP="008903C0">
            <w:pPr>
              <w:ind w:left="102"/>
              <w:rPr>
                <w:sz w:val="24"/>
                <w:szCs w:val="24"/>
              </w:rPr>
            </w:pPr>
            <w:r>
              <w:rPr>
                <w:sz w:val="24"/>
                <w:szCs w:val="24"/>
              </w:rPr>
              <w:t>EditText “Tên chương trình”</w:t>
            </w:r>
          </w:p>
          <w:p w14:paraId="6B817AD2" w14:textId="77777777" w:rsidR="008903C0" w:rsidRDefault="008903C0" w:rsidP="008903C0">
            <w:pPr>
              <w:spacing w:line="260" w:lineRule="exact"/>
              <w:ind w:left="102"/>
              <w:rPr>
                <w:sz w:val="24"/>
                <w:szCs w:val="24"/>
              </w:rPr>
            </w:pPr>
          </w:p>
        </w:tc>
        <w:tc>
          <w:tcPr>
            <w:tcW w:w="2926" w:type="dxa"/>
            <w:tcBorders>
              <w:top w:val="single" w:sz="5" w:space="0" w:color="000000"/>
              <w:left w:val="single" w:sz="5" w:space="0" w:color="000000"/>
              <w:bottom w:val="single" w:sz="5" w:space="0" w:color="000000"/>
              <w:right w:val="single" w:sz="5" w:space="0" w:color="000000"/>
            </w:tcBorders>
          </w:tcPr>
          <w:p w14:paraId="6151C3AC" w14:textId="3DA6E1FA" w:rsidR="008903C0" w:rsidRDefault="005F5F18" w:rsidP="008903C0">
            <w:pPr>
              <w:ind w:left="102"/>
              <w:rPr>
                <w:sz w:val="24"/>
                <w:szCs w:val="24"/>
              </w:rPr>
            </w:pPr>
            <w:r>
              <w:rPr>
                <w:sz w:val="24"/>
                <w:szCs w:val="24"/>
              </w:rPr>
              <w:t>Nhập tên chương trình</w:t>
            </w:r>
          </w:p>
        </w:tc>
        <w:tc>
          <w:tcPr>
            <w:tcW w:w="1334" w:type="dxa"/>
            <w:tcBorders>
              <w:top w:val="single" w:sz="5" w:space="0" w:color="000000"/>
              <w:left w:val="single" w:sz="5" w:space="0" w:color="000000"/>
              <w:bottom w:val="single" w:sz="5" w:space="0" w:color="000000"/>
              <w:right w:val="single" w:sz="5" w:space="0" w:color="000000"/>
            </w:tcBorders>
          </w:tcPr>
          <w:p w14:paraId="18CC8137" w14:textId="5381EC56" w:rsidR="008903C0" w:rsidRDefault="005F5F18" w:rsidP="008903C0">
            <w:pPr>
              <w:spacing w:line="260" w:lineRule="exact"/>
              <w:ind w:left="102"/>
              <w:rPr>
                <w:sz w:val="24"/>
                <w:szCs w:val="24"/>
              </w:rPr>
            </w:pPr>
            <w:r>
              <w:rPr>
                <w:sz w:val="24"/>
                <w:szCs w:val="24"/>
              </w:rPr>
              <w:t xml:space="preserve">Nhập </w:t>
            </w:r>
          </w:p>
        </w:tc>
        <w:tc>
          <w:tcPr>
            <w:tcW w:w="2130" w:type="dxa"/>
            <w:tcBorders>
              <w:top w:val="single" w:sz="5" w:space="0" w:color="000000"/>
              <w:left w:val="single" w:sz="5" w:space="0" w:color="000000"/>
              <w:bottom w:val="single" w:sz="5" w:space="0" w:color="000000"/>
              <w:right w:val="single" w:sz="5" w:space="0" w:color="000000"/>
            </w:tcBorders>
          </w:tcPr>
          <w:p w14:paraId="7885EBC0" w14:textId="565B4D66" w:rsidR="008903C0" w:rsidRDefault="005F5F18" w:rsidP="008903C0">
            <w:pPr>
              <w:ind w:left="102" w:right="245"/>
              <w:rPr>
                <w:sz w:val="24"/>
                <w:szCs w:val="24"/>
              </w:rPr>
            </w:pPr>
            <w:r>
              <w:rPr>
                <w:sz w:val="24"/>
                <w:szCs w:val="24"/>
              </w:rPr>
              <w:t>Hoàn thành</w:t>
            </w:r>
          </w:p>
        </w:tc>
      </w:tr>
      <w:tr w:rsidR="008903C0" w14:paraId="2DA94D9A" w14:textId="77777777">
        <w:trPr>
          <w:trHeight w:hRule="exact" w:val="983"/>
        </w:trPr>
        <w:tc>
          <w:tcPr>
            <w:tcW w:w="2130" w:type="dxa"/>
            <w:tcBorders>
              <w:top w:val="single" w:sz="5" w:space="0" w:color="000000"/>
              <w:left w:val="single" w:sz="5" w:space="0" w:color="000000"/>
              <w:bottom w:val="single" w:sz="5" w:space="0" w:color="000000"/>
              <w:right w:val="single" w:sz="5" w:space="0" w:color="000000"/>
            </w:tcBorders>
          </w:tcPr>
          <w:p w14:paraId="5312DB05" w14:textId="639732D8" w:rsidR="008903C0" w:rsidRDefault="008903C0" w:rsidP="008903C0">
            <w:pPr>
              <w:ind w:left="102"/>
              <w:rPr>
                <w:sz w:val="24"/>
                <w:szCs w:val="24"/>
              </w:rPr>
            </w:pPr>
            <w:r>
              <w:rPr>
                <w:sz w:val="24"/>
                <w:szCs w:val="24"/>
              </w:rPr>
              <w:t>EditText</w:t>
            </w:r>
            <w:r w:rsidR="005F5F18">
              <w:rPr>
                <w:sz w:val="24"/>
                <w:szCs w:val="24"/>
              </w:rPr>
              <w:t xml:space="preserve"> “Thời lượng” </w:t>
            </w:r>
          </w:p>
          <w:p w14:paraId="35C0EEC5" w14:textId="77777777" w:rsidR="008903C0" w:rsidRDefault="008903C0" w:rsidP="008903C0">
            <w:pPr>
              <w:ind w:left="102"/>
              <w:rPr>
                <w:sz w:val="24"/>
                <w:szCs w:val="24"/>
              </w:rPr>
            </w:pPr>
          </w:p>
        </w:tc>
        <w:tc>
          <w:tcPr>
            <w:tcW w:w="2926" w:type="dxa"/>
            <w:tcBorders>
              <w:top w:val="single" w:sz="5" w:space="0" w:color="000000"/>
              <w:left w:val="single" w:sz="5" w:space="0" w:color="000000"/>
              <w:bottom w:val="single" w:sz="5" w:space="0" w:color="000000"/>
              <w:right w:val="single" w:sz="5" w:space="0" w:color="000000"/>
            </w:tcBorders>
          </w:tcPr>
          <w:p w14:paraId="4594D7F4" w14:textId="591FC53D" w:rsidR="008903C0" w:rsidRDefault="005F5F18" w:rsidP="008903C0">
            <w:pPr>
              <w:ind w:left="102"/>
              <w:rPr>
                <w:sz w:val="24"/>
                <w:szCs w:val="24"/>
              </w:rPr>
            </w:pPr>
            <w:r>
              <w:rPr>
                <w:sz w:val="24"/>
                <w:szCs w:val="24"/>
              </w:rPr>
              <w:t>Nhập thời lượng chương trình</w:t>
            </w:r>
          </w:p>
        </w:tc>
        <w:tc>
          <w:tcPr>
            <w:tcW w:w="1334" w:type="dxa"/>
            <w:tcBorders>
              <w:top w:val="single" w:sz="5" w:space="0" w:color="000000"/>
              <w:left w:val="single" w:sz="5" w:space="0" w:color="000000"/>
              <w:bottom w:val="single" w:sz="5" w:space="0" w:color="000000"/>
              <w:right w:val="single" w:sz="5" w:space="0" w:color="000000"/>
            </w:tcBorders>
          </w:tcPr>
          <w:p w14:paraId="7A2D840E" w14:textId="6B162F67" w:rsidR="008903C0" w:rsidRDefault="005F5F18" w:rsidP="008903C0">
            <w:pPr>
              <w:spacing w:line="260" w:lineRule="exact"/>
              <w:ind w:left="102"/>
              <w:rPr>
                <w:sz w:val="24"/>
                <w:szCs w:val="24"/>
              </w:rPr>
            </w:pPr>
            <w:r>
              <w:rPr>
                <w:sz w:val="24"/>
                <w:szCs w:val="24"/>
              </w:rPr>
              <w:t>Nhập</w:t>
            </w:r>
          </w:p>
        </w:tc>
        <w:tc>
          <w:tcPr>
            <w:tcW w:w="2130" w:type="dxa"/>
            <w:tcBorders>
              <w:top w:val="single" w:sz="5" w:space="0" w:color="000000"/>
              <w:left w:val="single" w:sz="5" w:space="0" w:color="000000"/>
              <w:bottom w:val="single" w:sz="5" w:space="0" w:color="000000"/>
              <w:right w:val="single" w:sz="5" w:space="0" w:color="000000"/>
            </w:tcBorders>
          </w:tcPr>
          <w:p w14:paraId="3F2FF3D0" w14:textId="07B51694" w:rsidR="008903C0" w:rsidRDefault="005F5F18" w:rsidP="008903C0">
            <w:pPr>
              <w:ind w:left="102" w:right="245"/>
              <w:rPr>
                <w:sz w:val="24"/>
                <w:szCs w:val="24"/>
              </w:rPr>
            </w:pPr>
            <w:r>
              <w:rPr>
                <w:sz w:val="24"/>
                <w:szCs w:val="24"/>
              </w:rPr>
              <w:t>Hoàn thành</w:t>
            </w:r>
          </w:p>
        </w:tc>
      </w:tr>
      <w:tr w:rsidR="005F5F18" w14:paraId="42942E3C" w14:textId="77777777">
        <w:trPr>
          <w:trHeight w:hRule="exact" w:val="983"/>
        </w:trPr>
        <w:tc>
          <w:tcPr>
            <w:tcW w:w="2130" w:type="dxa"/>
            <w:tcBorders>
              <w:top w:val="single" w:sz="5" w:space="0" w:color="000000"/>
              <w:left w:val="single" w:sz="5" w:space="0" w:color="000000"/>
              <w:bottom w:val="single" w:sz="5" w:space="0" w:color="000000"/>
              <w:right w:val="single" w:sz="5" w:space="0" w:color="000000"/>
            </w:tcBorders>
          </w:tcPr>
          <w:p w14:paraId="6394566D" w14:textId="6E78860B" w:rsidR="005F5F18" w:rsidRDefault="005F5F18" w:rsidP="008903C0">
            <w:pPr>
              <w:ind w:left="102"/>
              <w:rPr>
                <w:sz w:val="24"/>
                <w:szCs w:val="24"/>
              </w:rPr>
            </w:pPr>
            <w:r>
              <w:rPr>
                <w:sz w:val="24"/>
                <w:szCs w:val="24"/>
              </w:rPr>
              <w:t>Button “Lưu”</w:t>
            </w:r>
          </w:p>
        </w:tc>
        <w:tc>
          <w:tcPr>
            <w:tcW w:w="2926" w:type="dxa"/>
            <w:tcBorders>
              <w:top w:val="single" w:sz="5" w:space="0" w:color="000000"/>
              <w:left w:val="single" w:sz="5" w:space="0" w:color="000000"/>
              <w:bottom w:val="single" w:sz="5" w:space="0" w:color="000000"/>
              <w:right w:val="single" w:sz="5" w:space="0" w:color="000000"/>
            </w:tcBorders>
          </w:tcPr>
          <w:p w14:paraId="4CC47EF8" w14:textId="57091C05" w:rsidR="005F5F18" w:rsidRDefault="005F5F18" w:rsidP="008903C0">
            <w:pPr>
              <w:ind w:left="102"/>
              <w:rPr>
                <w:sz w:val="24"/>
                <w:szCs w:val="24"/>
              </w:rPr>
            </w:pPr>
            <w:r>
              <w:rPr>
                <w:sz w:val="24"/>
                <w:szCs w:val="24"/>
              </w:rPr>
              <w:t>Lưu thông tin</w:t>
            </w:r>
          </w:p>
        </w:tc>
        <w:tc>
          <w:tcPr>
            <w:tcW w:w="1334" w:type="dxa"/>
            <w:tcBorders>
              <w:top w:val="single" w:sz="5" w:space="0" w:color="000000"/>
              <w:left w:val="single" w:sz="5" w:space="0" w:color="000000"/>
              <w:bottom w:val="single" w:sz="5" w:space="0" w:color="000000"/>
              <w:right w:val="single" w:sz="5" w:space="0" w:color="000000"/>
            </w:tcBorders>
          </w:tcPr>
          <w:p w14:paraId="2947D519" w14:textId="24363C5F" w:rsidR="005F5F18" w:rsidRDefault="005F5F18" w:rsidP="008903C0">
            <w:pPr>
              <w:spacing w:line="260" w:lineRule="exact"/>
              <w:ind w:left="102"/>
              <w:rPr>
                <w:sz w:val="24"/>
                <w:szCs w:val="24"/>
              </w:rPr>
            </w:pPr>
            <w:r>
              <w:rPr>
                <w:sz w:val="24"/>
                <w:szCs w:val="24"/>
              </w:rPr>
              <w:t>Click</w:t>
            </w:r>
            <w:r w:rsidR="003418C8">
              <w:rPr>
                <w:sz w:val="24"/>
                <w:szCs w:val="24"/>
              </w:rPr>
              <w:t xml:space="preserve"> vào nút góc phải màng hình</w:t>
            </w:r>
          </w:p>
        </w:tc>
        <w:tc>
          <w:tcPr>
            <w:tcW w:w="2130" w:type="dxa"/>
            <w:tcBorders>
              <w:top w:val="single" w:sz="5" w:space="0" w:color="000000"/>
              <w:left w:val="single" w:sz="5" w:space="0" w:color="000000"/>
              <w:bottom w:val="single" w:sz="5" w:space="0" w:color="000000"/>
              <w:right w:val="single" w:sz="5" w:space="0" w:color="000000"/>
            </w:tcBorders>
          </w:tcPr>
          <w:p w14:paraId="43C6F43A" w14:textId="3184DB93" w:rsidR="005F5F18" w:rsidRDefault="005F5F18" w:rsidP="008903C0">
            <w:pPr>
              <w:ind w:left="102" w:right="245"/>
              <w:rPr>
                <w:sz w:val="24"/>
                <w:szCs w:val="24"/>
              </w:rPr>
            </w:pPr>
            <w:r>
              <w:rPr>
                <w:sz w:val="24"/>
                <w:szCs w:val="24"/>
              </w:rPr>
              <w:t>Hoàn thành</w:t>
            </w:r>
          </w:p>
        </w:tc>
      </w:tr>
      <w:tr w:rsidR="005F5F18" w14:paraId="7D5C642A" w14:textId="77777777">
        <w:trPr>
          <w:trHeight w:hRule="exact" w:val="983"/>
        </w:trPr>
        <w:tc>
          <w:tcPr>
            <w:tcW w:w="2130" w:type="dxa"/>
            <w:tcBorders>
              <w:top w:val="single" w:sz="5" w:space="0" w:color="000000"/>
              <w:left w:val="single" w:sz="5" w:space="0" w:color="000000"/>
              <w:bottom w:val="single" w:sz="5" w:space="0" w:color="000000"/>
              <w:right w:val="single" w:sz="5" w:space="0" w:color="000000"/>
            </w:tcBorders>
          </w:tcPr>
          <w:p w14:paraId="52C4248E" w14:textId="336837D5" w:rsidR="005F5F18" w:rsidRDefault="005F5F18" w:rsidP="008903C0">
            <w:pPr>
              <w:ind w:left="102"/>
              <w:rPr>
                <w:sz w:val="24"/>
                <w:szCs w:val="24"/>
              </w:rPr>
            </w:pPr>
            <w:r>
              <w:rPr>
                <w:sz w:val="24"/>
                <w:szCs w:val="24"/>
              </w:rPr>
              <w:t>Button “Quay lại”</w:t>
            </w:r>
          </w:p>
        </w:tc>
        <w:tc>
          <w:tcPr>
            <w:tcW w:w="2926" w:type="dxa"/>
            <w:tcBorders>
              <w:top w:val="single" w:sz="5" w:space="0" w:color="000000"/>
              <w:left w:val="single" w:sz="5" w:space="0" w:color="000000"/>
              <w:bottom w:val="single" w:sz="5" w:space="0" w:color="000000"/>
              <w:right w:val="single" w:sz="5" w:space="0" w:color="000000"/>
            </w:tcBorders>
          </w:tcPr>
          <w:p w14:paraId="49BB2B9C" w14:textId="7328A9A5" w:rsidR="005F5F18" w:rsidRDefault="005F5F18" w:rsidP="008903C0">
            <w:pPr>
              <w:ind w:left="102"/>
              <w:rPr>
                <w:sz w:val="24"/>
                <w:szCs w:val="24"/>
              </w:rPr>
            </w:pPr>
            <w:r>
              <w:rPr>
                <w:sz w:val="24"/>
                <w:szCs w:val="24"/>
              </w:rPr>
              <w:t>Quay lại trang trước</w:t>
            </w:r>
          </w:p>
        </w:tc>
        <w:tc>
          <w:tcPr>
            <w:tcW w:w="1334" w:type="dxa"/>
            <w:tcBorders>
              <w:top w:val="single" w:sz="5" w:space="0" w:color="000000"/>
              <w:left w:val="single" w:sz="5" w:space="0" w:color="000000"/>
              <w:bottom w:val="single" w:sz="5" w:space="0" w:color="000000"/>
              <w:right w:val="single" w:sz="5" w:space="0" w:color="000000"/>
            </w:tcBorders>
          </w:tcPr>
          <w:p w14:paraId="2C84D936" w14:textId="1BEA478F" w:rsidR="005F5F18" w:rsidRDefault="003418C8" w:rsidP="008903C0">
            <w:pPr>
              <w:spacing w:line="260" w:lineRule="exact"/>
              <w:ind w:left="102"/>
              <w:rPr>
                <w:sz w:val="24"/>
                <w:szCs w:val="24"/>
              </w:rPr>
            </w:pPr>
            <w:r>
              <w:rPr>
                <w:sz w:val="24"/>
                <w:szCs w:val="24"/>
              </w:rPr>
              <w:t>Click vào nút góc trái màng hình</w:t>
            </w:r>
          </w:p>
        </w:tc>
        <w:tc>
          <w:tcPr>
            <w:tcW w:w="2130" w:type="dxa"/>
            <w:tcBorders>
              <w:top w:val="single" w:sz="5" w:space="0" w:color="000000"/>
              <w:left w:val="single" w:sz="5" w:space="0" w:color="000000"/>
              <w:bottom w:val="single" w:sz="5" w:space="0" w:color="000000"/>
              <w:right w:val="single" w:sz="5" w:space="0" w:color="000000"/>
            </w:tcBorders>
          </w:tcPr>
          <w:p w14:paraId="7F8DC8C7" w14:textId="49105A94" w:rsidR="005F5F18" w:rsidRDefault="005F5F18" w:rsidP="008903C0">
            <w:pPr>
              <w:ind w:left="102" w:right="245"/>
              <w:rPr>
                <w:sz w:val="24"/>
                <w:szCs w:val="24"/>
              </w:rPr>
            </w:pPr>
            <w:r>
              <w:rPr>
                <w:sz w:val="24"/>
                <w:szCs w:val="24"/>
              </w:rPr>
              <w:t>Hoàn thành</w:t>
            </w:r>
          </w:p>
        </w:tc>
      </w:tr>
      <w:tr w:rsidR="005F5F18" w14:paraId="006D203B" w14:textId="77777777">
        <w:trPr>
          <w:trHeight w:hRule="exact" w:val="983"/>
        </w:trPr>
        <w:tc>
          <w:tcPr>
            <w:tcW w:w="2130" w:type="dxa"/>
            <w:tcBorders>
              <w:top w:val="single" w:sz="5" w:space="0" w:color="000000"/>
              <w:left w:val="single" w:sz="5" w:space="0" w:color="000000"/>
              <w:bottom w:val="single" w:sz="5" w:space="0" w:color="000000"/>
              <w:right w:val="single" w:sz="5" w:space="0" w:color="000000"/>
            </w:tcBorders>
          </w:tcPr>
          <w:p w14:paraId="330D1128" w14:textId="7A9C7EBD" w:rsidR="005F5F18" w:rsidRDefault="005F5F18" w:rsidP="008903C0">
            <w:pPr>
              <w:ind w:left="102"/>
              <w:rPr>
                <w:sz w:val="24"/>
                <w:szCs w:val="24"/>
              </w:rPr>
            </w:pPr>
            <w:r>
              <w:rPr>
                <w:sz w:val="24"/>
                <w:szCs w:val="24"/>
              </w:rPr>
              <w:t>Logo</w:t>
            </w:r>
          </w:p>
        </w:tc>
        <w:tc>
          <w:tcPr>
            <w:tcW w:w="2926" w:type="dxa"/>
            <w:tcBorders>
              <w:top w:val="single" w:sz="5" w:space="0" w:color="000000"/>
              <w:left w:val="single" w:sz="5" w:space="0" w:color="000000"/>
              <w:bottom w:val="single" w:sz="5" w:space="0" w:color="000000"/>
              <w:right w:val="single" w:sz="5" w:space="0" w:color="000000"/>
            </w:tcBorders>
          </w:tcPr>
          <w:p w14:paraId="1757F44A" w14:textId="623989EE" w:rsidR="005F5F18" w:rsidRDefault="005F5F18" w:rsidP="008903C0">
            <w:pPr>
              <w:ind w:left="102"/>
              <w:rPr>
                <w:sz w:val="24"/>
                <w:szCs w:val="24"/>
              </w:rPr>
            </w:pPr>
            <w:r>
              <w:rPr>
                <w:sz w:val="24"/>
                <w:szCs w:val="24"/>
              </w:rPr>
              <w:t>Hiển thị Logo</w:t>
            </w:r>
          </w:p>
        </w:tc>
        <w:tc>
          <w:tcPr>
            <w:tcW w:w="1334" w:type="dxa"/>
            <w:tcBorders>
              <w:top w:val="single" w:sz="5" w:space="0" w:color="000000"/>
              <w:left w:val="single" w:sz="5" w:space="0" w:color="000000"/>
              <w:bottom w:val="single" w:sz="5" w:space="0" w:color="000000"/>
              <w:right w:val="single" w:sz="5" w:space="0" w:color="000000"/>
            </w:tcBorders>
          </w:tcPr>
          <w:p w14:paraId="24437CAC" w14:textId="77777777" w:rsidR="005F5F18" w:rsidRDefault="005F5F18" w:rsidP="008903C0">
            <w:pPr>
              <w:spacing w:line="260" w:lineRule="exact"/>
              <w:ind w:left="102"/>
              <w:rPr>
                <w:sz w:val="24"/>
                <w:szCs w:val="24"/>
              </w:rPr>
            </w:pPr>
          </w:p>
        </w:tc>
        <w:tc>
          <w:tcPr>
            <w:tcW w:w="2130" w:type="dxa"/>
            <w:tcBorders>
              <w:top w:val="single" w:sz="5" w:space="0" w:color="000000"/>
              <w:left w:val="single" w:sz="5" w:space="0" w:color="000000"/>
              <w:bottom w:val="single" w:sz="5" w:space="0" w:color="000000"/>
              <w:right w:val="single" w:sz="5" w:space="0" w:color="000000"/>
            </w:tcBorders>
          </w:tcPr>
          <w:p w14:paraId="4C129864" w14:textId="674A09B3" w:rsidR="005F5F18" w:rsidRDefault="005F5F18" w:rsidP="008903C0">
            <w:pPr>
              <w:ind w:left="102" w:right="245"/>
              <w:rPr>
                <w:sz w:val="24"/>
                <w:szCs w:val="24"/>
              </w:rPr>
            </w:pPr>
            <w:r>
              <w:rPr>
                <w:sz w:val="24"/>
                <w:szCs w:val="24"/>
              </w:rPr>
              <w:t>Hoàn thành</w:t>
            </w:r>
          </w:p>
        </w:tc>
      </w:tr>
    </w:tbl>
    <w:p w14:paraId="6A9DB39D" w14:textId="77777777" w:rsidR="000751E6" w:rsidRDefault="000751E6"/>
    <w:p w14:paraId="3F006F4B" w14:textId="77777777" w:rsidR="000751E6" w:rsidRDefault="000751E6"/>
    <w:p w14:paraId="0EBA613F" w14:textId="77777777" w:rsidR="000751E6" w:rsidRDefault="000751E6"/>
    <w:p w14:paraId="4679470D" w14:textId="77777777" w:rsidR="000751E6" w:rsidRDefault="000751E6">
      <w:r>
        <w:br w:type="page"/>
      </w:r>
    </w:p>
    <w:p w14:paraId="37A97C6A" w14:textId="6AC84E60" w:rsidR="000751E6" w:rsidRDefault="000751E6" w:rsidP="000751E6">
      <w:pPr>
        <w:spacing w:before="11" w:line="240" w:lineRule="exact"/>
        <w:rPr>
          <w:b/>
          <w:sz w:val="24"/>
          <w:szCs w:val="24"/>
        </w:rPr>
      </w:pPr>
      <w:r w:rsidRPr="005F08C3">
        <w:rPr>
          <w:b/>
          <w:bCs/>
          <w:sz w:val="24"/>
          <w:szCs w:val="24"/>
        </w:rPr>
        <w:lastRenderedPageBreak/>
        <w:t>g. Chức</w:t>
      </w:r>
      <w:r>
        <w:rPr>
          <w:b/>
          <w:sz w:val="24"/>
          <w:szCs w:val="24"/>
        </w:rPr>
        <w:t xml:space="preserve"> năng #6: Màn hình giao d</w:t>
      </w:r>
      <w:r>
        <w:rPr>
          <w:b/>
          <w:spacing w:val="1"/>
          <w:sz w:val="24"/>
          <w:szCs w:val="24"/>
        </w:rPr>
        <w:t>i</w:t>
      </w:r>
      <w:r>
        <w:rPr>
          <w:b/>
          <w:sz w:val="24"/>
          <w:szCs w:val="24"/>
        </w:rPr>
        <w:t xml:space="preserve">ện </w:t>
      </w:r>
      <w:r w:rsidR="003418C8">
        <w:rPr>
          <w:b/>
          <w:sz w:val="24"/>
          <w:szCs w:val="24"/>
        </w:rPr>
        <w:t>6</w:t>
      </w:r>
      <w:r>
        <w:rPr>
          <w:b/>
          <w:sz w:val="24"/>
          <w:szCs w:val="24"/>
        </w:rPr>
        <w:t xml:space="preserve"> (Lê Quốc Hòa)</w:t>
      </w:r>
    </w:p>
    <w:p w14:paraId="131B6E68" w14:textId="76C300A3" w:rsidR="00CC660F" w:rsidRPr="00C42B3B" w:rsidRDefault="000751E6" w:rsidP="00C42B3B">
      <w:pPr>
        <w:spacing w:before="11" w:line="240" w:lineRule="exact"/>
        <w:rPr>
          <w:b/>
          <w:sz w:val="24"/>
          <w:szCs w:val="24"/>
        </w:rPr>
        <w:sectPr w:rsidR="00CC660F" w:rsidRPr="00C42B3B">
          <w:pgSz w:w="12240" w:h="15840"/>
          <w:pgMar w:top="980" w:right="1340" w:bottom="280" w:left="1220" w:header="764" w:footer="943" w:gutter="0"/>
          <w:cols w:space="720"/>
        </w:sectPr>
      </w:pPr>
      <w:r>
        <w:rPr>
          <w:noProof/>
        </w:rPr>
        <w:drawing>
          <wp:anchor distT="0" distB="0" distL="114300" distR="114300" simplePos="0" relativeHeight="503315690" behindDoc="0" locked="0" layoutInCell="1" allowOverlap="1" wp14:anchorId="19D5D44F" wp14:editId="5F610E1C">
            <wp:simplePos x="0" y="0"/>
            <wp:positionH relativeFrom="column">
              <wp:posOffset>1358900</wp:posOffset>
            </wp:positionH>
            <wp:positionV relativeFrom="paragraph">
              <wp:posOffset>493395</wp:posOffset>
            </wp:positionV>
            <wp:extent cx="2924175" cy="56578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24175" cy="5657850"/>
                    </a:xfrm>
                    <a:prstGeom prst="rect">
                      <a:avLst/>
                    </a:prstGeom>
                  </pic:spPr>
                </pic:pic>
              </a:graphicData>
            </a:graphic>
            <wp14:sizeRelH relativeFrom="page">
              <wp14:pctWidth>0</wp14:pctWidth>
            </wp14:sizeRelH>
            <wp14:sizeRelV relativeFrom="page">
              <wp14:pctHeight>0</wp14:pctHeight>
            </wp14:sizeRelV>
          </wp:anchor>
        </w:drawing>
      </w:r>
    </w:p>
    <w:p w14:paraId="0F24F64D" w14:textId="77777777" w:rsidR="00453BFA" w:rsidRDefault="00453BFA" w:rsidP="00C42B3B">
      <w:pPr>
        <w:spacing w:before="29"/>
        <w:rPr>
          <w:sz w:val="24"/>
          <w:szCs w:val="24"/>
        </w:rPr>
      </w:pPr>
      <w:r>
        <w:rPr>
          <w:rFonts w:ascii="Courier New" w:eastAsia="Courier New" w:hAnsi="Courier New" w:cs="Courier New"/>
          <w:sz w:val="24"/>
          <w:szCs w:val="24"/>
        </w:rPr>
        <w:lastRenderedPageBreak/>
        <w:t>o</w:t>
      </w:r>
      <w:r>
        <w:rPr>
          <w:rFonts w:ascii="Courier New" w:eastAsia="Courier New" w:hAnsi="Courier New" w:cs="Courier New"/>
          <w:spacing w:val="72"/>
          <w:sz w:val="24"/>
          <w:szCs w:val="24"/>
        </w:rPr>
        <w:t xml:space="preserve"> </w:t>
      </w:r>
      <w:r>
        <w:rPr>
          <w:b/>
          <w:sz w:val="24"/>
          <w:szCs w:val="24"/>
        </w:rPr>
        <w:t>Yêu cầu chức năng</w:t>
      </w:r>
    </w:p>
    <w:p w14:paraId="1809A39E" w14:textId="77777777" w:rsidR="00453BFA" w:rsidRDefault="00453BFA" w:rsidP="00453BFA">
      <w:pPr>
        <w:spacing w:before="15" w:line="200" w:lineRule="exact"/>
      </w:pPr>
    </w:p>
    <w:tbl>
      <w:tblPr>
        <w:tblW w:w="0" w:type="auto"/>
        <w:tblInd w:w="106" w:type="dxa"/>
        <w:tblLayout w:type="fixed"/>
        <w:tblCellMar>
          <w:left w:w="0" w:type="dxa"/>
          <w:right w:w="0" w:type="dxa"/>
        </w:tblCellMar>
        <w:tblLook w:val="01E0" w:firstRow="1" w:lastRow="1" w:firstColumn="1" w:lastColumn="1" w:noHBand="0" w:noVBand="0"/>
      </w:tblPr>
      <w:tblGrid>
        <w:gridCol w:w="2553"/>
        <w:gridCol w:w="2573"/>
        <w:gridCol w:w="1164"/>
        <w:gridCol w:w="2348"/>
      </w:tblGrid>
      <w:tr w:rsidR="00453BFA" w14:paraId="5B20AF24" w14:textId="77777777" w:rsidTr="003418C8">
        <w:trPr>
          <w:trHeight w:hRule="exact" w:val="334"/>
        </w:trPr>
        <w:tc>
          <w:tcPr>
            <w:tcW w:w="2553" w:type="dxa"/>
            <w:tcBorders>
              <w:top w:val="single" w:sz="5" w:space="0" w:color="000000"/>
              <w:left w:val="single" w:sz="5" w:space="0" w:color="000000"/>
              <w:bottom w:val="single" w:sz="5" w:space="0" w:color="000000"/>
              <w:right w:val="single" w:sz="5" w:space="0" w:color="000000"/>
            </w:tcBorders>
            <w:shd w:val="clear" w:color="auto" w:fill="808080"/>
          </w:tcPr>
          <w:p w14:paraId="44D6AE5A" w14:textId="77777777" w:rsidR="00453BFA" w:rsidRDefault="00453BFA" w:rsidP="00CC6282">
            <w:pPr>
              <w:spacing w:line="260" w:lineRule="exact"/>
              <w:ind w:left="852" w:right="852"/>
              <w:jc w:val="center"/>
              <w:rPr>
                <w:sz w:val="24"/>
                <w:szCs w:val="24"/>
              </w:rPr>
            </w:pPr>
            <w:r>
              <w:rPr>
                <w:color w:val="FFFFFF"/>
                <w:sz w:val="24"/>
                <w:szCs w:val="24"/>
              </w:rPr>
              <w:t>Tiêu đề</w:t>
            </w:r>
          </w:p>
        </w:tc>
        <w:tc>
          <w:tcPr>
            <w:tcW w:w="2573" w:type="dxa"/>
            <w:tcBorders>
              <w:top w:val="single" w:sz="5" w:space="0" w:color="000000"/>
              <w:left w:val="single" w:sz="5" w:space="0" w:color="000000"/>
              <w:bottom w:val="single" w:sz="5" w:space="0" w:color="000000"/>
              <w:right w:val="single" w:sz="5" w:space="0" w:color="000000"/>
            </w:tcBorders>
            <w:shd w:val="clear" w:color="auto" w:fill="808080"/>
          </w:tcPr>
          <w:p w14:paraId="7AEB973F" w14:textId="77777777" w:rsidR="00453BFA" w:rsidRDefault="00453BFA" w:rsidP="00CC6282">
            <w:pPr>
              <w:spacing w:line="260" w:lineRule="exact"/>
              <w:ind w:left="941" w:right="942"/>
              <w:jc w:val="center"/>
              <w:rPr>
                <w:sz w:val="24"/>
                <w:szCs w:val="24"/>
              </w:rPr>
            </w:pPr>
            <w:r>
              <w:rPr>
                <w:color w:val="FFFFFF"/>
                <w:sz w:val="24"/>
                <w:szCs w:val="24"/>
              </w:rPr>
              <w:t xml:space="preserve">Mô </w:t>
            </w:r>
            <w:r>
              <w:rPr>
                <w:color w:val="FFFFFF"/>
                <w:spacing w:val="1"/>
                <w:sz w:val="24"/>
                <w:szCs w:val="24"/>
              </w:rPr>
              <w:t>t</w:t>
            </w:r>
            <w:r>
              <w:rPr>
                <w:color w:val="FFFFFF"/>
                <w:sz w:val="24"/>
                <w:szCs w:val="24"/>
              </w:rPr>
              <w:t>ả</w:t>
            </w:r>
          </w:p>
        </w:tc>
        <w:tc>
          <w:tcPr>
            <w:tcW w:w="1164" w:type="dxa"/>
            <w:tcBorders>
              <w:top w:val="single" w:sz="5" w:space="0" w:color="000000"/>
              <w:left w:val="single" w:sz="5" w:space="0" w:color="000000"/>
              <w:bottom w:val="single" w:sz="5" w:space="0" w:color="000000"/>
              <w:right w:val="single" w:sz="5" w:space="0" w:color="000000"/>
            </w:tcBorders>
            <w:shd w:val="clear" w:color="auto" w:fill="808080"/>
          </w:tcPr>
          <w:p w14:paraId="3B1642F3" w14:textId="77777777" w:rsidR="00453BFA" w:rsidRDefault="00453BFA" w:rsidP="00CC6282">
            <w:pPr>
              <w:spacing w:line="260" w:lineRule="exact"/>
              <w:ind w:left="131"/>
              <w:rPr>
                <w:sz w:val="24"/>
                <w:szCs w:val="24"/>
              </w:rPr>
            </w:pPr>
            <w:r>
              <w:rPr>
                <w:color w:val="FFFFFF"/>
                <w:sz w:val="24"/>
                <w:szCs w:val="24"/>
              </w:rPr>
              <w:t>Qui t</w:t>
            </w:r>
            <w:r>
              <w:rPr>
                <w:color w:val="FFFFFF"/>
                <w:spacing w:val="1"/>
                <w:sz w:val="24"/>
                <w:szCs w:val="24"/>
              </w:rPr>
              <w:t>r</w:t>
            </w:r>
            <w:r>
              <w:rPr>
                <w:color w:val="FFFFFF"/>
                <w:sz w:val="24"/>
                <w:szCs w:val="24"/>
              </w:rPr>
              <w:t>ình</w:t>
            </w:r>
          </w:p>
        </w:tc>
        <w:tc>
          <w:tcPr>
            <w:tcW w:w="2348" w:type="dxa"/>
            <w:tcBorders>
              <w:top w:val="single" w:sz="5" w:space="0" w:color="000000"/>
              <w:left w:val="single" w:sz="5" w:space="0" w:color="000000"/>
              <w:bottom w:val="single" w:sz="5" w:space="0" w:color="000000"/>
              <w:right w:val="single" w:sz="5" w:space="0" w:color="000000"/>
            </w:tcBorders>
            <w:shd w:val="clear" w:color="auto" w:fill="808080"/>
          </w:tcPr>
          <w:p w14:paraId="60132FE1" w14:textId="77777777" w:rsidR="00453BFA" w:rsidRDefault="00453BFA" w:rsidP="00CC6282">
            <w:pPr>
              <w:spacing w:line="260" w:lineRule="exact"/>
              <w:ind w:left="737" w:right="738"/>
              <w:jc w:val="center"/>
              <w:rPr>
                <w:sz w:val="24"/>
                <w:szCs w:val="24"/>
              </w:rPr>
            </w:pPr>
            <w:r>
              <w:rPr>
                <w:color w:val="FFFFFF"/>
                <w:sz w:val="24"/>
                <w:szCs w:val="24"/>
              </w:rPr>
              <w:t>Kết quả</w:t>
            </w:r>
          </w:p>
        </w:tc>
      </w:tr>
      <w:tr w:rsidR="00453BFA" w14:paraId="44322FF9" w14:textId="77777777" w:rsidTr="003418C8">
        <w:trPr>
          <w:trHeight w:hRule="exact" w:val="1967"/>
        </w:trPr>
        <w:tc>
          <w:tcPr>
            <w:tcW w:w="2553" w:type="dxa"/>
            <w:tcBorders>
              <w:top w:val="single" w:sz="5" w:space="0" w:color="000000"/>
              <w:left w:val="single" w:sz="5" w:space="0" w:color="000000"/>
              <w:bottom w:val="single" w:sz="5" w:space="0" w:color="000000"/>
              <w:right w:val="single" w:sz="5" w:space="0" w:color="000000"/>
            </w:tcBorders>
          </w:tcPr>
          <w:p w14:paraId="0FEBE135" w14:textId="45D6B4F1" w:rsidR="00453BFA" w:rsidRDefault="00453BFA" w:rsidP="00453BFA">
            <w:pPr>
              <w:ind w:left="102" w:right="77"/>
              <w:rPr>
                <w:sz w:val="24"/>
                <w:szCs w:val="24"/>
              </w:rPr>
            </w:pPr>
            <w:r>
              <w:rPr>
                <w:sz w:val="24"/>
                <w:szCs w:val="24"/>
              </w:rPr>
              <w:t>Màn h</w:t>
            </w:r>
            <w:r>
              <w:rPr>
                <w:spacing w:val="1"/>
                <w:sz w:val="24"/>
                <w:szCs w:val="24"/>
              </w:rPr>
              <w:t>ì</w:t>
            </w:r>
            <w:r>
              <w:rPr>
                <w:sz w:val="24"/>
                <w:szCs w:val="24"/>
              </w:rPr>
              <w:t xml:space="preserve">nh </w:t>
            </w:r>
            <w:r>
              <w:rPr>
                <w:spacing w:val="-1"/>
                <w:sz w:val="24"/>
                <w:szCs w:val="24"/>
              </w:rPr>
              <w:t>thông tin ứng dụng</w:t>
            </w:r>
          </w:p>
        </w:tc>
        <w:tc>
          <w:tcPr>
            <w:tcW w:w="2573" w:type="dxa"/>
            <w:tcBorders>
              <w:top w:val="single" w:sz="5" w:space="0" w:color="000000"/>
              <w:left w:val="single" w:sz="5" w:space="0" w:color="000000"/>
              <w:bottom w:val="single" w:sz="5" w:space="0" w:color="000000"/>
              <w:right w:val="single" w:sz="5" w:space="0" w:color="000000"/>
            </w:tcBorders>
          </w:tcPr>
          <w:p w14:paraId="672B5BA9" w14:textId="77777777" w:rsidR="00453BFA" w:rsidRDefault="00453BFA" w:rsidP="00CC6282">
            <w:pPr>
              <w:ind w:left="102"/>
              <w:rPr>
                <w:sz w:val="24"/>
                <w:szCs w:val="24"/>
              </w:rPr>
            </w:pPr>
            <w:r>
              <w:rPr>
                <w:sz w:val="24"/>
                <w:szCs w:val="24"/>
              </w:rPr>
              <w:t>Màn h</w:t>
            </w:r>
            <w:r>
              <w:rPr>
                <w:spacing w:val="1"/>
                <w:sz w:val="24"/>
                <w:szCs w:val="24"/>
              </w:rPr>
              <w:t>ì</w:t>
            </w:r>
            <w:r>
              <w:rPr>
                <w:sz w:val="24"/>
                <w:szCs w:val="24"/>
              </w:rPr>
              <w:t>nh c</w:t>
            </w:r>
            <w:r>
              <w:rPr>
                <w:spacing w:val="-1"/>
                <w:sz w:val="24"/>
                <w:szCs w:val="24"/>
              </w:rPr>
              <w:t>h</w:t>
            </w:r>
            <w:r>
              <w:rPr>
                <w:sz w:val="24"/>
                <w:szCs w:val="24"/>
              </w:rPr>
              <w:t>ính có:</w:t>
            </w:r>
          </w:p>
          <w:p w14:paraId="58E86355" w14:textId="66378F4A" w:rsidR="00453BFA" w:rsidRDefault="00453BFA" w:rsidP="00CC6282">
            <w:pPr>
              <w:ind w:left="102"/>
              <w:rPr>
                <w:sz w:val="24"/>
                <w:szCs w:val="24"/>
              </w:rPr>
            </w:pPr>
            <w:r>
              <w:rPr>
                <w:sz w:val="24"/>
                <w:szCs w:val="24"/>
              </w:rPr>
              <w:t>7 TextView</w:t>
            </w:r>
          </w:p>
          <w:p w14:paraId="7B225A0B" w14:textId="77777777" w:rsidR="00453BFA" w:rsidRDefault="00453BFA" w:rsidP="00CC6282">
            <w:pPr>
              <w:ind w:left="102" w:right="72"/>
              <w:rPr>
                <w:sz w:val="24"/>
                <w:szCs w:val="24"/>
              </w:rPr>
            </w:pPr>
            <w:r>
              <w:rPr>
                <w:sz w:val="24"/>
                <w:szCs w:val="24"/>
              </w:rPr>
              <w:t>1 Logo</w:t>
            </w:r>
          </w:p>
          <w:p w14:paraId="530D307A" w14:textId="4BE5B4BD" w:rsidR="00453BFA" w:rsidRDefault="00453BFA" w:rsidP="00CC6282">
            <w:pPr>
              <w:ind w:left="102" w:right="72"/>
              <w:rPr>
                <w:sz w:val="24"/>
                <w:szCs w:val="24"/>
              </w:rPr>
            </w:pPr>
            <w:r>
              <w:rPr>
                <w:sz w:val="24"/>
                <w:szCs w:val="24"/>
              </w:rPr>
              <w:t>1 Button</w:t>
            </w:r>
          </w:p>
        </w:tc>
        <w:tc>
          <w:tcPr>
            <w:tcW w:w="1164" w:type="dxa"/>
            <w:tcBorders>
              <w:top w:val="single" w:sz="5" w:space="0" w:color="000000"/>
              <w:left w:val="single" w:sz="5" w:space="0" w:color="000000"/>
              <w:bottom w:val="single" w:sz="5" w:space="0" w:color="000000"/>
              <w:right w:val="single" w:sz="5" w:space="0" w:color="000000"/>
            </w:tcBorders>
          </w:tcPr>
          <w:p w14:paraId="3C0997B4" w14:textId="4653A554" w:rsidR="00453BFA" w:rsidRDefault="00453BFA" w:rsidP="00CC6282">
            <w:pPr>
              <w:ind w:left="102"/>
              <w:rPr>
                <w:sz w:val="24"/>
                <w:szCs w:val="24"/>
              </w:rPr>
            </w:pPr>
          </w:p>
        </w:tc>
        <w:tc>
          <w:tcPr>
            <w:tcW w:w="2348" w:type="dxa"/>
            <w:tcBorders>
              <w:top w:val="single" w:sz="5" w:space="0" w:color="000000"/>
              <w:left w:val="single" w:sz="5" w:space="0" w:color="000000"/>
              <w:bottom w:val="single" w:sz="5" w:space="0" w:color="000000"/>
              <w:right w:val="single" w:sz="5" w:space="0" w:color="000000"/>
            </w:tcBorders>
          </w:tcPr>
          <w:p w14:paraId="570DB6FF" w14:textId="77777777" w:rsidR="00453BFA" w:rsidRDefault="00453BFA" w:rsidP="00CC6282">
            <w:pPr>
              <w:ind w:left="102"/>
              <w:rPr>
                <w:sz w:val="24"/>
                <w:szCs w:val="24"/>
              </w:rPr>
            </w:pPr>
            <w:r>
              <w:rPr>
                <w:sz w:val="24"/>
                <w:szCs w:val="24"/>
              </w:rPr>
              <w:t>Hoàn thành</w:t>
            </w:r>
          </w:p>
        </w:tc>
      </w:tr>
      <w:tr w:rsidR="00453BFA" w14:paraId="7E7CE31B" w14:textId="77777777" w:rsidTr="003418C8">
        <w:trPr>
          <w:trHeight w:hRule="exact" w:val="1315"/>
        </w:trPr>
        <w:tc>
          <w:tcPr>
            <w:tcW w:w="2553" w:type="dxa"/>
            <w:tcBorders>
              <w:top w:val="single" w:sz="5" w:space="0" w:color="000000"/>
              <w:left w:val="single" w:sz="5" w:space="0" w:color="000000"/>
              <w:bottom w:val="single" w:sz="5" w:space="0" w:color="000000"/>
              <w:right w:val="single" w:sz="5" w:space="0" w:color="000000"/>
            </w:tcBorders>
          </w:tcPr>
          <w:p w14:paraId="1A11627B" w14:textId="4F167EFA" w:rsidR="00453BFA" w:rsidRDefault="00453BFA" w:rsidP="00CC6282">
            <w:pPr>
              <w:ind w:left="102"/>
              <w:rPr>
                <w:sz w:val="24"/>
                <w:szCs w:val="24"/>
              </w:rPr>
            </w:pPr>
            <w:r>
              <w:rPr>
                <w:sz w:val="24"/>
                <w:szCs w:val="24"/>
              </w:rPr>
              <w:t>TextView</w:t>
            </w:r>
          </w:p>
        </w:tc>
        <w:tc>
          <w:tcPr>
            <w:tcW w:w="2573" w:type="dxa"/>
            <w:tcBorders>
              <w:top w:val="single" w:sz="5" w:space="0" w:color="000000"/>
              <w:left w:val="single" w:sz="5" w:space="0" w:color="000000"/>
              <w:bottom w:val="single" w:sz="5" w:space="0" w:color="000000"/>
              <w:right w:val="single" w:sz="5" w:space="0" w:color="000000"/>
            </w:tcBorders>
          </w:tcPr>
          <w:p w14:paraId="7ED029AD" w14:textId="2B685088" w:rsidR="00453BFA" w:rsidRDefault="00453BFA" w:rsidP="00CC6282">
            <w:pPr>
              <w:ind w:left="102"/>
              <w:rPr>
                <w:sz w:val="24"/>
                <w:szCs w:val="24"/>
              </w:rPr>
            </w:pPr>
            <w:r>
              <w:rPr>
                <w:sz w:val="24"/>
                <w:szCs w:val="24"/>
              </w:rPr>
              <w:t xml:space="preserve">Hiển thị thông tin </w:t>
            </w:r>
          </w:p>
        </w:tc>
        <w:tc>
          <w:tcPr>
            <w:tcW w:w="1164" w:type="dxa"/>
            <w:tcBorders>
              <w:top w:val="single" w:sz="5" w:space="0" w:color="000000"/>
              <w:left w:val="single" w:sz="5" w:space="0" w:color="000000"/>
              <w:bottom w:val="single" w:sz="5" w:space="0" w:color="000000"/>
              <w:right w:val="single" w:sz="5" w:space="0" w:color="000000"/>
            </w:tcBorders>
          </w:tcPr>
          <w:p w14:paraId="12DBCE15" w14:textId="77777777" w:rsidR="00453BFA" w:rsidRDefault="00453BFA" w:rsidP="00CC6282">
            <w:pPr>
              <w:spacing w:line="260" w:lineRule="exact"/>
              <w:ind w:left="102"/>
              <w:rPr>
                <w:sz w:val="24"/>
                <w:szCs w:val="24"/>
              </w:rPr>
            </w:pPr>
            <w:r>
              <w:rPr>
                <w:sz w:val="24"/>
                <w:szCs w:val="24"/>
              </w:rPr>
              <w:t>view</w:t>
            </w:r>
          </w:p>
        </w:tc>
        <w:tc>
          <w:tcPr>
            <w:tcW w:w="2348" w:type="dxa"/>
            <w:tcBorders>
              <w:top w:val="single" w:sz="5" w:space="0" w:color="000000"/>
              <w:left w:val="single" w:sz="5" w:space="0" w:color="000000"/>
              <w:bottom w:val="single" w:sz="5" w:space="0" w:color="000000"/>
              <w:right w:val="single" w:sz="5" w:space="0" w:color="000000"/>
            </w:tcBorders>
          </w:tcPr>
          <w:p w14:paraId="129F25E1" w14:textId="5BE630B8" w:rsidR="00453BFA" w:rsidRDefault="00453BFA" w:rsidP="00453BFA">
            <w:pPr>
              <w:spacing w:line="260" w:lineRule="exact"/>
              <w:ind w:left="102"/>
              <w:rPr>
                <w:sz w:val="24"/>
                <w:szCs w:val="24"/>
              </w:rPr>
            </w:pPr>
            <w:r>
              <w:rPr>
                <w:sz w:val="24"/>
                <w:szCs w:val="24"/>
              </w:rPr>
              <w:t xml:space="preserve">Hiện thị </w:t>
            </w:r>
          </w:p>
        </w:tc>
      </w:tr>
      <w:tr w:rsidR="00453BFA" w14:paraId="51CE4350" w14:textId="77777777" w:rsidTr="003418C8">
        <w:trPr>
          <w:trHeight w:hRule="exact" w:val="1126"/>
        </w:trPr>
        <w:tc>
          <w:tcPr>
            <w:tcW w:w="2553" w:type="dxa"/>
            <w:tcBorders>
              <w:top w:val="single" w:sz="5" w:space="0" w:color="000000"/>
              <w:left w:val="single" w:sz="5" w:space="0" w:color="000000"/>
              <w:bottom w:val="single" w:sz="5" w:space="0" w:color="000000"/>
              <w:right w:val="single" w:sz="5" w:space="0" w:color="000000"/>
            </w:tcBorders>
          </w:tcPr>
          <w:p w14:paraId="18216FC2" w14:textId="64D5B70B" w:rsidR="00453BFA" w:rsidRDefault="00453BFA" w:rsidP="00453BFA">
            <w:pPr>
              <w:spacing w:line="260" w:lineRule="exact"/>
              <w:ind w:left="102"/>
              <w:rPr>
                <w:sz w:val="24"/>
                <w:szCs w:val="24"/>
              </w:rPr>
            </w:pPr>
            <w:r>
              <w:rPr>
                <w:sz w:val="24"/>
                <w:szCs w:val="24"/>
              </w:rPr>
              <w:t>Button “Quay lại”</w:t>
            </w:r>
          </w:p>
        </w:tc>
        <w:tc>
          <w:tcPr>
            <w:tcW w:w="2573" w:type="dxa"/>
            <w:tcBorders>
              <w:top w:val="single" w:sz="5" w:space="0" w:color="000000"/>
              <w:left w:val="single" w:sz="5" w:space="0" w:color="000000"/>
              <w:bottom w:val="single" w:sz="5" w:space="0" w:color="000000"/>
              <w:right w:val="single" w:sz="5" w:space="0" w:color="000000"/>
            </w:tcBorders>
          </w:tcPr>
          <w:p w14:paraId="55C91CFF" w14:textId="14944583" w:rsidR="00453BFA" w:rsidRDefault="00453BFA" w:rsidP="00CC6282">
            <w:pPr>
              <w:spacing w:line="260" w:lineRule="exact"/>
              <w:ind w:left="102" w:right="189"/>
              <w:rPr>
                <w:sz w:val="24"/>
                <w:szCs w:val="24"/>
              </w:rPr>
            </w:pPr>
            <w:r>
              <w:rPr>
                <w:sz w:val="24"/>
                <w:szCs w:val="24"/>
              </w:rPr>
              <w:t>Quay lại trang chủ</w:t>
            </w:r>
          </w:p>
        </w:tc>
        <w:tc>
          <w:tcPr>
            <w:tcW w:w="1164" w:type="dxa"/>
            <w:tcBorders>
              <w:top w:val="single" w:sz="5" w:space="0" w:color="000000"/>
              <w:left w:val="single" w:sz="5" w:space="0" w:color="000000"/>
              <w:bottom w:val="single" w:sz="5" w:space="0" w:color="000000"/>
              <w:right w:val="single" w:sz="5" w:space="0" w:color="000000"/>
            </w:tcBorders>
          </w:tcPr>
          <w:p w14:paraId="1F6A5355" w14:textId="77777777" w:rsidR="00453BFA" w:rsidRDefault="00453BFA" w:rsidP="00CC6282">
            <w:pPr>
              <w:spacing w:line="260" w:lineRule="exact"/>
              <w:ind w:left="102"/>
              <w:rPr>
                <w:sz w:val="24"/>
                <w:szCs w:val="24"/>
              </w:rPr>
            </w:pPr>
            <w:r>
              <w:rPr>
                <w:sz w:val="24"/>
                <w:szCs w:val="24"/>
              </w:rPr>
              <w:t>Click</w:t>
            </w:r>
          </w:p>
        </w:tc>
        <w:tc>
          <w:tcPr>
            <w:tcW w:w="2348" w:type="dxa"/>
            <w:tcBorders>
              <w:top w:val="single" w:sz="5" w:space="0" w:color="000000"/>
              <w:left w:val="single" w:sz="5" w:space="0" w:color="000000"/>
              <w:bottom w:val="single" w:sz="5" w:space="0" w:color="000000"/>
              <w:right w:val="single" w:sz="5" w:space="0" w:color="000000"/>
            </w:tcBorders>
          </w:tcPr>
          <w:p w14:paraId="4D0B9E8C" w14:textId="261ACAD2" w:rsidR="00453BFA" w:rsidRDefault="00453BFA" w:rsidP="00CC6282">
            <w:pPr>
              <w:spacing w:line="260" w:lineRule="exact"/>
              <w:ind w:left="102" w:right="73"/>
              <w:rPr>
                <w:sz w:val="24"/>
                <w:szCs w:val="24"/>
              </w:rPr>
            </w:pPr>
            <w:r>
              <w:rPr>
                <w:sz w:val="24"/>
                <w:szCs w:val="24"/>
              </w:rPr>
              <w:t>Hoàn thành</w:t>
            </w:r>
          </w:p>
        </w:tc>
      </w:tr>
      <w:tr w:rsidR="00453BFA" w14:paraId="25F9857E" w14:textId="77777777" w:rsidTr="003418C8">
        <w:trPr>
          <w:trHeight w:hRule="exact" w:val="992"/>
        </w:trPr>
        <w:tc>
          <w:tcPr>
            <w:tcW w:w="2553" w:type="dxa"/>
            <w:tcBorders>
              <w:top w:val="single" w:sz="5" w:space="0" w:color="000000"/>
              <w:left w:val="single" w:sz="5" w:space="0" w:color="000000"/>
              <w:bottom w:val="single" w:sz="5" w:space="0" w:color="000000"/>
              <w:right w:val="single" w:sz="5" w:space="0" w:color="000000"/>
            </w:tcBorders>
          </w:tcPr>
          <w:p w14:paraId="70F947D3" w14:textId="6AD3CAA4" w:rsidR="00453BFA" w:rsidRDefault="00453BFA" w:rsidP="00CC6282">
            <w:pPr>
              <w:spacing w:line="260" w:lineRule="exact"/>
              <w:ind w:left="102"/>
              <w:rPr>
                <w:sz w:val="24"/>
                <w:szCs w:val="24"/>
              </w:rPr>
            </w:pPr>
            <w:r>
              <w:rPr>
                <w:sz w:val="24"/>
                <w:szCs w:val="24"/>
              </w:rPr>
              <w:t>Logo</w:t>
            </w:r>
          </w:p>
        </w:tc>
        <w:tc>
          <w:tcPr>
            <w:tcW w:w="2573" w:type="dxa"/>
            <w:tcBorders>
              <w:top w:val="single" w:sz="5" w:space="0" w:color="000000"/>
              <w:left w:val="single" w:sz="5" w:space="0" w:color="000000"/>
              <w:bottom w:val="single" w:sz="5" w:space="0" w:color="000000"/>
              <w:right w:val="single" w:sz="5" w:space="0" w:color="000000"/>
            </w:tcBorders>
          </w:tcPr>
          <w:p w14:paraId="26455BD8" w14:textId="77777777" w:rsidR="00453BFA" w:rsidRDefault="00453BFA" w:rsidP="00CC6282">
            <w:pPr>
              <w:spacing w:line="260" w:lineRule="exact"/>
              <w:ind w:left="102"/>
              <w:rPr>
                <w:sz w:val="24"/>
                <w:szCs w:val="24"/>
              </w:rPr>
            </w:pPr>
            <w:r>
              <w:rPr>
                <w:sz w:val="24"/>
                <w:szCs w:val="24"/>
              </w:rPr>
              <w:t>Hiển thị</w:t>
            </w:r>
            <w:r>
              <w:rPr>
                <w:spacing w:val="-1"/>
                <w:sz w:val="24"/>
                <w:szCs w:val="24"/>
              </w:rPr>
              <w:t xml:space="preserve"> </w:t>
            </w:r>
            <w:r>
              <w:rPr>
                <w:sz w:val="24"/>
                <w:szCs w:val="24"/>
              </w:rPr>
              <w:t>thông tin</w:t>
            </w:r>
          </w:p>
          <w:p w14:paraId="4DE1406A" w14:textId="77777777" w:rsidR="00453BFA" w:rsidRDefault="00453BFA" w:rsidP="00CC6282">
            <w:pPr>
              <w:ind w:left="102"/>
              <w:rPr>
                <w:sz w:val="24"/>
                <w:szCs w:val="24"/>
              </w:rPr>
            </w:pPr>
          </w:p>
        </w:tc>
        <w:tc>
          <w:tcPr>
            <w:tcW w:w="1164" w:type="dxa"/>
            <w:tcBorders>
              <w:top w:val="single" w:sz="5" w:space="0" w:color="000000"/>
              <w:left w:val="single" w:sz="5" w:space="0" w:color="000000"/>
              <w:bottom w:val="single" w:sz="5" w:space="0" w:color="000000"/>
              <w:right w:val="single" w:sz="5" w:space="0" w:color="000000"/>
            </w:tcBorders>
          </w:tcPr>
          <w:p w14:paraId="5570FF45" w14:textId="799C7E9D" w:rsidR="00453BFA" w:rsidRDefault="00453BFA" w:rsidP="00CC6282">
            <w:pPr>
              <w:spacing w:line="260" w:lineRule="exact"/>
              <w:ind w:left="102"/>
              <w:rPr>
                <w:sz w:val="24"/>
                <w:szCs w:val="24"/>
              </w:rPr>
            </w:pPr>
            <w:r>
              <w:rPr>
                <w:sz w:val="24"/>
                <w:szCs w:val="24"/>
              </w:rPr>
              <w:t>view</w:t>
            </w:r>
          </w:p>
        </w:tc>
        <w:tc>
          <w:tcPr>
            <w:tcW w:w="2348" w:type="dxa"/>
            <w:tcBorders>
              <w:top w:val="single" w:sz="5" w:space="0" w:color="000000"/>
              <w:left w:val="single" w:sz="5" w:space="0" w:color="000000"/>
              <w:bottom w:val="single" w:sz="5" w:space="0" w:color="000000"/>
              <w:right w:val="single" w:sz="5" w:space="0" w:color="000000"/>
            </w:tcBorders>
          </w:tcPr>
          <w:p w14:paraId="6AFDCEF5" w14:textId="689DA219" w:rsidR="00453BFA" w:rsidRDefault="00453BFA" w:rsidP="00CC6282">
            <w:r>
              <w:rPr>
                <w:sz w:val="24"/>
                <w:szCs w:val="24"/>
              </w:rPr>
              <w:t>Hoàn thành</w:t>
            </w:r>
          </w:p>
        </w:tc>
      </w:tr>
    </w:tbl>
    <w:p w14:paraId="7082E93E" w14:textId="77777777" w:rsidR="00453BFA" w:rsidRDefault="00453BFA" w:rsidP="00453BFA">
      <w:pPr>
        <w:sectPr w:rsidR="00453BFA">
          <w:pgSz w:w="12240" w:h="15840"/>
          <w:pgMar w:top="980" w:right="1340" w:bottom="280" w:left="1220" w:header="764" w:footer="943" w:gutter="0"/>
          <w:cols w:space="720"/>
        </w:sectPr>
      </w:pPr>
    </w:p>
    <w:p w14:paraId="1E5EE008" w14:textId="2173B303" w:rsidR="003418C8" w:rsidRDefault="003418C8" w:rsidP="003418C8">
      <w:pPr>
        <w:spacing w:before="11" w:line="240" w:lineRule="exact"/>
        <w:rPr>
          <w:b/>
          <w:sz w:val="24"/>
          <w:szCs w:val="24"/>
        </w:rPr>
      </w:pPr>
      <w:r>
        <w:rPr>
          <w:b/>
          <w:bCs/>
          <w:sz w:val="24"/>
          <w:szCs w:val="24"/>
        </w:rPr>
        <w:lastRenderedPageBreak/>
        <w:t>f</w:t>
      </w:r>
      <w:r w:rsidRPr="005F08C3">
        <w:rPr>
          <w:b/>
          <w:bCs/>
          <w:sz w:val="24"/>
          <w:szCs w:val="24"/>
        </w:rPr>
        <w:t>. Chức</w:t>
      </w:r>
      <w:r>
        <w:rPr>
          <w:b/>
          <w:sz w:val="24"/>
          <w:szCs w:val="24"/>
        </w:rPr>
        <w:t xml:space="preserve"> năng #7: Màn hình giao d</w:t>
      </w:r>
      <w:r>
        <w:rPr>
          <w:b/>
          <w:spacing w:val="1"/>
          <w:sz w:val="24"/>
          <w:szCs w:val="24"/>
        </w:rPr>
        <w:t>i</w:t>
      </w:r>
      <w:r>
        <w:rPr>
          <w:b/>
          <w:sz w:val="24"/>
          <w:szCs w:val="24"/>
        </w:rPr>
        <w:t>ện 7 (Lê Quốc Hòa)</w:t>
      </w:r>
    </w:p>
    <w:p w14:paraId="6EA7308F" w14:textId="77777777" w:rsidR="003418C8" w:rsidRDefault="003418C8" w:rsidP="003418C8">
      <w:pPr>
        <w:spacing w:before="11" w:line="240" w:lineRule="exact"/>
        <w:rPr>
          <w:b/>
          <w:sz w:val="24"/>
          <w:szCs w:val="24"/>
        </w:rPr>
      </w:pPr>
    </w:p>
    <w:p w14:paraId="5584FE61" w14:textId="77777777" w:rsidR="00C42B3B" w:rsidRDefault="003418C8" w:rsidP="00C42B3B">
      <w:pPr>
        <w:jc w:val="center"/>
        <w:rPr>
          <w:sz w:val="24"/>
          <w:szCs w:val="24"/>
        </w:rPr>
      </w:pPr>
      <w:r>
        <w:rPr>
          <w:noProof/>
        </w:rPr>
        <w:drawing>
          <wp:inline distT="0" distB="0" distL="0" distR="0" wp14:anchorId="2C695C12" wp14:editId="60FDE365">
            <wp:extent cx="2371725" cy="4267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1725" cy="4267200"/>
                    </a:xfrm>
                    <a:prstGeom prst="rect">
                      <a:avLst/>
                    </a:prstGeom>
                  </pic:spPr>
                </pic:pic>
              </a:graphicData>
            </a:graphic>
          </wp:inline>
        </w:drawing>
      </w:r>
    </w:p>
    <w:p w14:paraId="0B6E0735" w14:textId="1F4FDAAE" w:rsidR="003418C8" w:rsidRPr="00C42B3B" w:rsidRDefault="003418C8" w:rsidP="00C42B3B">
      <w:pPr>
        <w:pStyle w:val="ListParagraph"/>
        <w:numPr>
          <w:ilvl w:val="0"/>
          <w:numId w:val="6"/>
        </w:numPr>
        <w:rPr>
          <w:sz w:val="24"/>
          <w:szCs w:val="24"/>
        </w:rPr>
      </w:pPr>
      <w:r w:rsidRPr="00C42B3B">
        <w:rPr>
          <w:b/>
          <w:bCs/>
          <w:sz w:val="24"/>
          <w:szCs w:val="24"/>
        </w:rPr>
        <w:t>Yêu cầu chức năng:</w:t>
      </w:r>
    </w:p>
    <w:tbl>
      <w:tblPr>
        <w:tblW w:w="0" w:type="auto"/>
        <w:tblInd w:w="106" w:type="dxa"/>
        <w:tblLayout w:type="fixed"/>
        <w:tblCellMar>
          <w:left w:w="0" w:type="dxa"/>
          <w:right w:w="0" w:type="dxa"/>
        </w:tblCellMar>
        <w:tblLook w:val="01E0" w:firstRow="1" w:lastRow="1" w:firstColumn="1" w:lastColumn="1" w:noHBand="0" w:noVBand="0"/>
      </w:tblPr>
      <w:tblGrid>
        <w:gridCol w:w="2553"/>
        <w:gridCol w:w="2573"/>
        <w:gridCol w:w="1164"/>
        <w:gridCol w:w="2348"/>
      </w:tblGrid>
      <w:tr w:rsidR="003418C8" w14:paraId="7D926796" w14:textId="77777777" w:rsidTr="00D171A4">
        <w:trPr>
          <w:trHeight w:hRule="exact" w:val="334"/>
        </w:trPr>
        <w:tc>
          <w:tcPr>
            <w:tcW w:w="2553" w:type="dxa"/>
            <w:tcBorders>
              <w:top w:val="single" w:sz="5" w:space="0" w:color="000000"/>
              <w:left w:val="single" w:sz="5" w:space="0" w:color="000000"/>
              <w:bottom w:val="single" w:sz="5" w:space="0" w:color="000000"/>
              <w:right w:val="single" w:sz="5" w:space="0" w:color="000000"/>
            </w:tcBorders>
            <w:shd w:val="clear" w:color="auto" w:fill="808080"/>
          </w:tcPr>
          <w:p w14:paraId="2CB9B97E" w14:textId="77777777" w:rsidR="003418C8" w:rsidRDefault="003418C8" w:rsidP="00D171A4">
            <w:pPr>
              <w:spacing w:line="260" w:lineRule="exact"/>
              <w:ind w:left="852" w:right="852"/>
              <w:jc w:val="center"/>
              <w:rPr>
                <w:sz w:val="24"/>
                <w:szCs w:val="24"/>
              </w:rPr>
            </w:pPr>
            <w:r>
              <w:rPr>
                <w:color w:val="FFFFFF"/>
                <w:sz w:val="24"/>
                <w:szCs w:val="24"/>
              </w:rPr>
              <w:t>Tiêu đề</w:t>
            </w:r>
          </w:p>
        </w:tc>
        <w:tc>
          <w:tcPr>
            <w:tcW w:w="2573" w:type="dxa"/>
            <w:tcBorders>
              <w:top w:val="single" w:sz="5" w:space="0" w:color="000000"/>
              <w:left w:val="single" w:sz="5" w:space="0" w:color="000000"/>
              <w:bottom w:val="single" w:sz="5" w:space="0" w:color="000000"/>
              <w:right w:val="single" w:sz="5" w:space="0" w:color="000000"/>
            </w:tcBorders>
            <w:shd w:val="clear" w:color="auto" w:fill="808080"/>
          </w:tcPr>
          <w:p w14:paraId="6C0DD363" w14:textId="77777777" w:rsidR="003418C8" w:rsidRDefault="003418C8" w:rsidP="00D171A4">
            <w:pPr>
              <w:spacing w:line="260" w:lineRule="exact"/>
              <w:ind w:left="941" w:right="942"/>
              <w:jc w:val="center"/>
              <w:rPr>
                <w:sz w:val="24"/>
                <w:szCs w:val="24"/>
              </w:rPr>
            </w:pPr>
            <w:r>
              <w:rPr>
                <w:color w:val="FFFFFF"/>
                <w:sz w:val="24"/>
                <w:szCs w:val="24"/>
              </w:rPr>
              <w:t xml:space="preserve">Mô </w:t>
            </w:r>
            <w:r>
              <w:rPr>
                <w:color w:val="FFFFFF"/>
                <w:spacing w:val="1"/>
                <w:sz w:val="24"/>
                <w:szCs w:val="24"/>
              </w:rPr>
              <w:t>t</w:t>
            </w:r>
            <w:r>
              <w:rPr>
                <w:color w:val="FFFFFF"/>
                <w:sz w:val="24"/>
                <w:szCs w:val="24"/>
              </w:rPr>
              <w:t>ả</w:t>
            </w:r>
          </w:p>
        </w:tc>
        <w:tc>
          <w:tcPr>
            <w:tcW w:w="1164" w:type="dxa"/>
            <w:tcBorders>
              <w:top w:val="single" w:sz="5" w:space="0" w:color="000000"/>
              <w:left w:val="single" w:sz="5" w:space="0" w:color="000000"/>
              <w:bottom w:val="single" w:sz="5" w:space="0" w:color="000000"/>
              <w:right w:val="single" w:sz="5" w:space="0" w:color="000000"/>
            </w:tcBorders>
            <w:shd w:val="clear" w:color="auto" w:fill="808080"/>
          </w:tcPr>
          <w:p w14:paraId="69737B24" w14:textId="77777777" w:rsidR="003418C8" w:rsidRDefault="003418C8" w:rsidP="00D171A4">
            <w:pPr>
              <w:spacing w:line="260" w:lineRule="exact"/>
              <w:ind w:left="131"/>
              <w:rPr>
                <w:sz w:val="24"/>
                <w:szCs w:val="24"/>
              </w:rPr>
            </w:pPr>
            <w:r>
              <w:rPr>
                <w:color w:val="FFFFFF"/>
                <w:sz w:val="24"/>
                <w:szCs w:val="24"/>
              </w:rPr>
              <w:t>Qui t</w:t>
            </w:r>
            <w:r>
              <w:rPr>
                <w:color w:val="FFFFFF"/>
                <w:spacing w:val="1"/>
                <w:sz w:val="24"/>
                <w:szCs w:val="24"/>
              </w:rPr>
              <w:t>r</w:t>
            </w:r>
            <w:r>
              <w:rPr>
                <w:color w:val="FFFFFF"/>
                <w:sz w:val="24"/>
                <w:szCs w:val="24"/>
              </w:rPr>
              <w:t>ình</w:t>
            </w:r>
          </w:p>
        </w:tc>
        <w:tc>
          <w:tcPr>
            <w:tcW w:w="2348" w:type="dxa"/>
            <w:tcBorders>
              <w:top w:val="single" w:sz="5" w:space="0" w:color="000000"/>
              <w:left w:val="single" w:sz="5" w:space="0" w:color="000000"/>
              <w:bottom w:val="single" w:sz="5" w:space="0" w:color="000000"/>
              <w:right w:val="single" w:sz="5" w:space="0" w:color="000000"/>
            </w:tcBorders>
            <w:shd w:val="clear" w:color="auto" w:fill="808080"/>
          </w:tcPr>
          <w:p w14:paraId="0E480FCA" w14:textId="77777777" w:rsidR="003418C8" w:rsidRDefault="003418C8" w:rsidP="00D171A4">
            <w:pPr>
              <w:spacing w:line="260" w:lineRule="exact"/>
              <w:ind w:left="737" w:right="738"/>
              <w:jc w:val="center"/>
              <w:rPr>
                <w:sz w:val="24"/>
                <w:szCs w:val="24"/>
              </w:rPr>
            </w:pPr>
            <w:r>
              <w:rPr>
                <w:color w:val="FFFFFF"/>
                <w:sz w:val="24"/>
                <w:szCs w:val="24"/>
              </w:rPr>
              <w:t>Kết quả</w:t>
            </w:r>
          </w:p>
        </w:tc>
      </w:tr>
      <w:tr w:rsidR="003418C8" w14:paraId="6C6A125E" w14:textId="77777777" w:rsidTr="00D171A4">
        <w:trPr>
          <w:trHeight w:hRule="exact" w:val="1967"/>
        </w:trPr>
        <w:tc>
          <w:tcPr>
            <w:tcW w:w="2553" w:type="dxa"/>
            <w:tcBorders>
              <w:top w:val="single" w:sz="5" w:space="0" w:color="000000"/>
              <w:left w:val="single" w:sz="5" w:space="0" w:color="000000"/>
              <w:bottom w:val="single" w:sz="5" w:space="0" w:color="000000"/>
              <w:right w:val="single" w:sz="5" w:space="0" w:color="000000"/>
            </w:tcBorders>
          </w:tcPr>
          <w:p w14:paraId="749CCFF6" w14:textId="05FB6AA8" w:rsidR="003418C8" w:rsidRDefault="003418C8" w:rsidP="00D171A4">
            <w:pPr>
              <w:ind w:left="102" w:right="77"/>
              <w:rPr>
                <w:sz w:val="24"/>
                <w:szCs w:val="24"/>
              </w:rPr>
            </w:pPr>
            <w:r>
              <w:rPr>
                <w:sz w:val="24"/>
                <w:szCs w:val="24"/>
              </w:rPr>
              <w:t>Màn h</w:t>
            </w:r>
            <w:r>
              <w:rPr>
                <w:spacing w:val="1"/>
                <w:sz w:val="24"/>
                <w:szCs w:val="24"/>
              </w:rPr>
              <w:t>ì</w:t>
            </w:r>
            <w:r>
              <w:rPr>
                <w:sz w:val="24"/>
                <w:szCs w:val="24"/>
              </w:rPr>
              <w:t xml:space="preserve">nh </w:t>
            </w:r>
            <w:r>
              <w:rPr>
                <w:spacing w:val="-1"/>
                <w:sz w:val="24"/>
                <w:szCs w:val="24"/>
              </w:rPr>
              <w:t xml:space="preserve">thông </w:t>
            </w:r>
            <w:r w:rsidR="008E4877">
              <w:rPr>
                <w:spacing w:val="-1"/>
                <w:sz w:val="24"/>
                <w:szCs w:val="24"/>
              </w:rPr>
              <w:t>Biên tập viên</w:t>
            </w:r>
          </w:p>
        </w:tc>
        <w:tc>
          <w:tcPr>
            <w:tcW w:w="2573" w:type="dxa"/>
            <w:tcBorders>
              <w:top w:val="single" w:sz="5" w:space="0" w:color="000000"/>
              <w:left w:val="single" w:sz="5" w:space="0" w:color="000000"/>
              <w:bottom w:val="single" w:sz="5" w:space="0" w:color="000000"/>
              <w:right w:val="single" w:sz="5" w:space="0" w:color="000000"/>
            </w:tcBorders>
          </w:tcPr>
          <w:p w14:paraId="3EE314EA" w14:textId="77777777" w:rsidR="003418C8" w:rsidRDefault="003418C8" w:rsidP="00D171A4">
            <w:pPr>
              <w:ind w:left="102"/>
              <w:rPr>
                <w:sz w:val="24"/>
                <w:szCs w:val="24"/>
              </w:rPr>
            </w:pPr>
            <w:r>
              <w:rPr>
                <w:sz w:val="24"/>
                <w:szCs w:val="24"/>
              </w:rPr>
              <w:t>Màn h</w:t>
            </w:r>
            <w:r>
              <w:rPr>
                <w:spacing w:val="1"/>
                <w:sz w:val="24"/>
                <w:szCs w:val="24"/>
              </w:rPr>
              <w:t>ì</w:t>
            </w:r>
            <w:r>
              <w:rPr>
                <w:sz w:val="24"/>
                <w:szCs w:val="24"/>
              </w:rPr>
              <w:t>nh c</w:t>
            </w:r>
            <w:r>
              <w:rPr>
                <w:spacing w:val="-1"/>
                <w:sz w:val="24"/>
                <w:szCs w:val="24"/>
              </w:rPr>
              <w:t>h</w:t>
            </w:r>
            <w:r>
              <w:rPr>
                <w:sz w:val="24"/>
                <w:szCs w:val="24"/>
              </w:rPr>
              <w:t>ính có:</w:t>
            </w:r>
          </w:p>
          <w:p w14:paraId="7C15CF0B" w14:textId="1AF4884E" w:rsidR="008E4877" w:rsidRDefault="008E4877" w:rsidP="00D171A4">
            <w:pPr>
              <w:ind w:left="102"/>
              <w:rPr>
                <w:sz w:val="24"/>
                <w:szCs w:val="24"/>
              </w:rPr>
            </w:pPr>
            <w:r>
              <w:rPr>
                <w:sz w:val="24"/>
                <w:szCs w:val="24"/>
              </w:rPr>
              <w:t>4 EditText</w:t>
            </w:r>
          </w:p>
          <w:p w14:paraId="0C3D370A" w14:textId="77777777" w:rsidR="003418C8" w:rsidRDefault="003418C8" w:rsidP="00D171A4">
            <w:pPr>
              <w:ind w:left="102" w:right="72"/>
              <w:rPr>
                <w:sz w:val="24"/>
                <w:szCs w:val="24"/>
              </w:rPr>
            </w:pPr>
            <w:r>
              <w:rPr>
                <w:sz w:val="24"/>
                <w:szCs w:val="24"/>
              </w:rPr>
              <w:t>1 Logo</w:t>
            </w:r>
          </w:p>
          <w:p w14:paraId="711D202B" w14:textId="77777777" w:rsidR="003418C8" w:rsidRDefault="008E4877" w:rsidP="00D171A4">
            <w:pPr>
              <w:ind w:left="102" w:right="72"/>
              <w:rPr>
                <w:sz w:val="24"/>
                <w:szCs w:val="24"/>
              </w:rPr>
            </w:pPr>
            <w:r>
              <w:rPr>
                <w:sz w:val="24"/>
                <w:szCs w:val="24"/>
              </w:rPr>
              <w:t>4</w:t>
            </w:r>
            <w:r w:rsidR="003418C8">
              <w:rPr>
                <w:sz w:val="24"/>
                <w:szCs w:val="24"/>
              </w:rPr>
              <w:t xml:space="preserve"> Button</w:t>
            </w:r>
          </w:p>
          <w:p w14:paraId="2375341B" w14:textId="3163E957" w:rsidR="008E4877" w:rsidRDefault="008E4877" w:rsidP="00D171A4">
            <w:pPr>
              <w:ind w:left="102" w:right="72"/>
              <w:rPr>
                <w:sz w:val="24"/>
                <w:szCs w:val="24"/>
              </w:rPr>
            </w:pPr>
            <w:r>
              <w:rPr>
                <w:sz w:val="24"/>
                <w:szCs w:val="24"/>
              </w:rPr>
              <w:t>1 ListView</w:t>
            </w:r>
          </w:p>
        </w:tc>
        <w:tc>
          <w:tcPr>
            <w:tcW w:w="1164" w:type="dxa"/>
            <w:tcBorders>
              <w:top w:val="single" w:sz="5" w:space="0" w:color="000000"/>
              <w:left w:val="single" w:sz="5" w:space="0" w:color="000000"/>
              <w:bottom w:val="single" w:sz="5" w:space="0" w:color="000000"/>
              <w:right w:val="single" w:sz="5" w:space="0" w:color="000000"/>
            </w:tcBorders>
          </w:tcPr>
          <w:p w14:paraId="625CAF7F" w14:textId="77777777" w:rsidR="003418C8" w:rsidRDefault="003418C8" w:rsidP="00D171A4">
            <w:pPr>
              <w:ind w:left="102"/>
              <w:rPr>
                <w:sz w:val="24"/>
                <w:szCs w:val="24"/>
              </w:rPr>
            </w:pPr>
          </w:p>
        </w:tc>
        <w:tc>
          <w:tcPr>
            <w:tcW w:w="2348" w:type="dxa"/>
            <w:tcBorders>
              <w:top w:val="single" w:sz="5" w:space="0" w:color="000000"/>
              <w:left w:val="single" w:sz="5" w:space="0" w:color="000000"/>
              <w:bottom w:val="single" w:sz="5" w:space="0" w:color="000000"/>
              <w:right w:val="single" w:sz="5" w:space="0" w:color="000000"/>
            </w:tcBorders>
          </w:tcPr>
          <w:p w14:paraId="18C5841D" w14:textId="77777777" w:rsidR="003418C8" w:rsidRDefault="003418C8" w:rsidP="00D171A4">
            <w:pPr>
              <w:ind w:left="102"/>
              <w:rPr>
                <w:sz w:val="24"/>
                <w:szCs w:val="24"/>
              </w:rPr>
            </w:pPr>
            <w:r>
              <w:rPr>
                <w:sz w:val="24"/>
                <w:szCs w:val="24"/>
              </w:rPr>
              <w:t>Hoàn thành</w:t>
            </w:r>
          </w:p>
        </w:tc>
      </w:tr>
      <w:tr w:rsidR="003418C8" w14:paraId="25B48411" w14:textId="77777777" w:rsidTr="00D171A4">
        <w:trPr>
          <w:trHeight w:hRule="exact" w:val="1315"/>
        </w:trPr>
        <w:tc>
          <w:tcPr>
            <w:tcW w:w="2553" w:type="dxa"/>
            <w:tcBorders>
              <w:top w:val="single" w:sz="5" w:space="0" w:color="000000"/>
              <w:left w:val="single" w:sz="5" w:space="0" w:color="000000"/>
              <w:bottom w:val="single" w:sz="5" w:space="0" w:color="000000"/>
              <w:right w:val="single" w:sz="5" w:space="0" w:color="000000"/>
            </w:tcBorders>
          </w:tcPr>
          <w:p w14:paraId="3C4F8514" w14:textId="606D3A58" w:rsidR="003418C8" w:rsidRDefault="008E4877" w:rsidP="00D171A4">
            <w:pPr>
              <w:ind w:left="102"/>
              <w:rPr>
                <w:sz w:val="24"/>
                <w:szCs w:val="24"/>
              </w:rPr>
            </w:pPr>
            <w:r>
              <w:rPr>
                <w:sz w:val="24"/>
                <w:szCs w:val="24"/>
              </w:rPr>
              <w:t>EditText “Mã BTV”</w:t>
            </w:r>
          </w:p>
        </w:tc>
        <w:tc>
          <w:tcPr>
            <w:tcW w:w="2573" w:type="dxa"/>
            <w:tcBorders>
              <w:top w:val="single" w:sz="5" w:space="0" w:color="000000"/>
              <w:left w:val="single" w:sz="5" w:space="0" w:color="000000"/>
              <w:bottom w:val="single" w:sz="5" w:space="0" w:color="000000"/>
              <w:right w:val="single" w:sz="5" w:space="0" w:color="000000"/>
            </w:tcBorders>
          </w:tcPr>
          <w:p w14:paraId="51B11D84" w14:textId="70D8ACEA" w:rsidR="003418C8" w:rsidRDefault="008E4877" w:rsidP="00D171A4">
            <w:pPr>
              <w:ind w:left="102"/>
              <w:rPr>
                <w:sz w:val="24"/>
                <w:szCs w:val="24"/>
              </w:rPr>
            </w:pPr>
            <w:r>
              <w:rPr>
                <w:sz w:val="24"/>
                <w:szCs w:val="24"/>
              </w:rPr>
              <w:t>Nhập mã biên tập viên</w:t>
            </w:r>
          </w:p>
        </w:tc>
        <w:tc>
          <w:tcPr>
            <w:tcW w:w="1164" w:type="dxa"/>
            <w:tcBorders>
              <w:top w:val="single" w:sz="5" w:space="0" w:color="000000"/>
              <w:left w:val="single" w:sz="5" w:space="0" w:color="000000"/>
              <w:bottom w:val="single" w:sz="5" w:space="0" w:color="000000"/>
              <w:right w:val="single" w:sz="5" w:space="0" w:color="000000"/>
            </w:tcBorders>
          </w:tcPr>
          <w:p w14:paraId="12C63536" w14:textId="0D07E08F" w:rsidR="003418C8" w:rsidRDefault="008E4877" w:rsidP="00D171A4">
            <w:pPr>
              <w:spacing w:line="260" w:lineRule="exact"/>
              <w:ind w:left="102"/>
              <w:rPr>
                <w:sz w:val="24"/>
                <w:szCs w:val="24"/>
              </w:rPr>
            </w:pPr>
            <w:r>
              <w:rPr>
                <w:sz w:val="24"/>
                <w:szCs w:val="24"/>
              </w:rPr>
              <w:t>Nhập</w:t>
            </w:r>
          </w:p>
        </w:tc>
        <w:tc>
          <w:tcPr>
            <w:tcW w:w="2348" w:type="dxa"/>
            <w:tcBorders>
              <w:top w:val="single" w:sz="5" w:space="0" w:color="000000"/>
              <w:left w:val="single" w:sz="5" w:space="0" w:color="000000"/>
              <w:bottom w:val="single" w:sz="5" w:space="0" w:color="000000"/>
              <w:right w:val="single" w:sz="5" w:space="0" w:color="000000"/>
            </w:tcBorders>
          </w:tcPr>
          <w:p w14:paraId="58F40D71" w14:textId="77777777" w:rsidR="003418C8" w:rsidRDefault="003418C8" w:rsidP="00D171A4">
            <w:pPr>
              <w:spacing w:line="260" w:lineRule="exact"/>
              <w:ind w:left="102"/>
              <w:rPr>
                <w:sz w:val="24"/>
                <w:szCs w:val="24"/>
              </w:rPr>
            </w:pPr>
            <w:r>
              <w:rPr>
                <w:sz w:val="24"/>
                <w:szCs w:val="24"/>
              </w:rPr>
              <w:t xml:space="preserve">Hiện thị </w:t>
            </w:r>
          </w:p>
        </w:tc>
      </w:tr>
      <w:tr w:rsidR="008E4877" w14:paraId="58E1C71F" w14:textId="77777777" w:rsidTr="00D171A4">
        <w:trPr>
          <w:trHeight w:hRule="exact" w:val="992"/>
        </w:trPr>
        <w:tc>
          <w:tcPr>
            <w:tcW w:w="2553" w:type="dxa"/>
            <w:tcBorders>
              <w:top w:val="single" w:sz="5" w:space="0" w:color="000000"/>
              <w:left w:val="single" w:sz="5" w:space="0" w:color="000000"/>
              <w:bottom w:val="single" w:sz="5" w:space="0" w:color="000000"/>
              <w:right w:val="single" w:sz="5" w:space="0" w:color="000000"/>
            </w:tcBorders>
          </w:tcPr>
          <w:p w14:paraId="5C6554C9" w14:textId="7F27C1DC" w:rsidR="008E4877" w:rsidRDefault="008E4877" w:rsidP="00D171A4">
            <w:pPr>
              <w:spacing w:line="260" w:lineRule="exact"/>
              <w:ind w:left="102"/>
              <w:rPr>
                <w:sz w:val="24"/>
                <w:szCs w:val="24"/>
              </w:rPr>
            </w:pPr>
            <w:r>
              <w:rPr>
                <w:sz w:val="24"/>
                <w:szCs w:val="24"/>
              </w:rPr>
              <w:t>EditText “Tên BTV”</w:t>
            </w:r>
          </w:p>
        </w:tc>
        <w:tc>
          <w:tcPr>
            <w:tcW w:w="2573" w:type="dxa"/>
            <w:tcBorders>
              <w:top w:val="single" w:sz="5" w:space="0" w:color="000000"/>
              <w:left w:val="single" w:sz="5" w:space="0" w:color="000000"/>
              <w:bottom w:val="single" w:sz="5" w:space="0" w:color="000000"/>
              <w:right w:val="single" w:sz="5" w:space="0" w:color="000000"/>
            </w:tcBorders>
          </w:tcPr>
          <w:p w14:paraId="367298A8" w14:textId="50361F97" w:rsidR="008E4877" w:rsidRDefault="008E4877" w:rsidP="00D171A4">
            <w:pPr>
              <w:spacing w:line="260" w:lineRule="exact"/>
              <w:ind w:left="102"/>
              <w:rPr>
                <w:sz w:val="24"/>
                <w:szCs w:val="24"/>
              </w:rPr>
            </w:pPr>
            <w:r>
              <w:rPr>
                <w:sz w:val="24"/>
                <w:szCs w:val="24"/>
              </w:rPr>
              <w:t>Nhập tên biên tập viên</w:t>
            </w:r>
          </w:p>
        </w:tc>
        <w:tc>
          <w:tcPr>
            <w:tcW w:w="1164" w:type="dxa"/>
            <w:tcBorders>
              <w:top w:val="single" w:sz="5" w:space="0" w:color="000000"/>
              <w:left w:val="single" w:sz="5" w:space="0" w:color="000000"/>
              <w:bottom w:val="single" w:sz="5" w:space="0" w:color="000000"/>
              <w:right w:val="single" w:sz="5" w:space="0" w:color="000000"/>
            </w:tcBorders>
          </w:tcPr>
          <w:p w14:paraId="6557459D" w14:textId="0B6F626B" w:rsidR="008E4877" w:rsidRDefault="008E4877" w:rsidP="00D171A4">
            <w:pPr>
              <w:spacing w:line="260" w:lineRule="exact"/>
              <w:ind w:left="102"/>
              <w:rPr>
                <w:sz w:val="24"/>
                <w:szCs w:val="24"/>
              </w:rPr>
            </w:pPr>
            <w:r>
              <w:rPr>
                <w:sz w:val="24"/>
                <w:szCs w:val="24"/>
              </w:rPr>
              <w:t>Nhập</w:t>
            </w:r>
          </w:p>
        </w:tc>
        <w:tc>
          <w:tcPr>
            <w:tcW w:w="2348" w:type="dxa"/>
            <w:tcBorders>
              <w:top w:val="single" w:sz="5" w:space="0" w:color="000000"/>
              <w:left w:val="single" w:sz="5" w:space="0" w:color="000000"/>
              <w:bottom w:val="single" w:sz="5" w:space="0" w:color="000000"/>
              <w:right w:val="single" w:sz="5" w:space="0" w:color="000000"/>
            </w:tcBorders>
          </w:tcPr>
          <w:p w14:paraId="6016770B" w14:textId="15EA1229" w:rsidR="008E4877" w:rsidRDefault="008E4877" w:rsidP="00D171A4">
            <w:pPr>
              <w:rPr>
                <w:sz w:val="24"/>
                <w:szCs w:val="24"/>
              </w:rPr>
            </w:pPr>
            <w:r>
              <w:rPr>
                <w:sz w:val="24"/>
                <w:szCs w:val="24"/>
              </w:rPr>
              <w:t xml:space="preserve"> Hiện thị</w:t>
            </w:r>
          </w:p>
        </w:tc>
      </w:tr>
      <w:tr w:rsidR="008E4877" w14:paraId="33DC0859" w14:textId="77777777" w:rsidTr="00D171A4">
        <w:trPr>
          <w:trHeight w:hRule="exact" w:val="992"/>
        </w:trPr>
        <w:tc>
          <w:tcPr>
            <w:tcW w:w="2553" w:type="dxa"/>
            <w:tcBorders>
              <w:top w:val="single" w:sz="5" w:space="0" w:color="000000"/>
              <w:left w:val="single" w:sz="5" w:space="0" w:color="000000"/>
              <w:bottom w:val="single" w:sz="5" w:space="0" w:color="000000"/>
              <w:right w:val="single" w:sz="5" w:space="0" w:color="000000"/>
            </w:tcBorders>
          </w:tcPr>
          <w:p w14:paraId="106E9A00" w14:textId="09016F68" w:rsidR="008E4877" w:rsidRDefault="008E4877" w:rsidP="00D171A4">
            <w:pPr>
              <w:spacing w:line="260" w:lineRule="exact"/>
              <w:ind w:left="102"/>
              <w:rPr>
                <w:sz w:val="24"/>
                <w:szCs w:val="24"/>
              </w:rPr>
            </w:pPr>
            <w:r>
              <w:rPr>
                <w:sz w:val="24"/>
                <w:szCs w:val="24"/>
              </w:rPr>
              <w:t>EditText “Năm sinh”</w:t>
            </w:r>
          </w:p>
        </w:tc>
        <w:tc>
          <w:tcPr>
            <w:tcW w:w="2573" w:type="dxa"/>
            <w:tcBorders>
              <w:top w:val="single" w:sz="5" w:space="0" w:color="000000"/>
              <w:left w:val="single" w:sz="5" w:space="0" w:color="000000"/>
              <w:bottom w:val="single" w:sz="5" w:space="0" w:color="000000"/>
              <w:right w:val="single" w:sz="5" w:space="0" w:color="000000"/>
            </w:tcBorders>
          </w:tcPr>
          <w:p w14:paraId="7E16A612" w14:textId="5A4FE8FB" w:rsidR="008E4877" w:rsidRDefault="008E4877" w:rsidP="00D171A4">
            <w:pPr>
              <w:spacing w:line="260" w:lineRule="exact"/>
              <w:ind w:left="102"/>
              <w:rPr>
                <w:sz w:val="24"/>
                <w:szCs w:val="24"/>
              </w:rPr>
            </w:pPr>
            <w:r>
              <w:rPr>
                <w:sz w:val="24"/>
                <w:szCs w:val="24"/>
              </w:rPr>
              <w:t xml:space="preserve">Nhập năm sinh </w:t>
            </w:r>
          </w:p>
        </w:tc>
        <w:tc>
          <w:tcPr>
            <w:tcW w:w="1164" w:type="dxa"/>
            <w:tcBorders>
              <w:top w:val="single" w:sz="5" w:space="0" w:color="000000"/>
              <w:left w:val="single" w:sz="5" w:space="0" w:color="000000"/>
              <w:bottom w:val="single" w:sz="5" w:space="0" w:color="000000"/>
              <w:right w:val="single" w:sz="5" w:space="0" w:color="000000"/>
            </w:tcBorders>
          </w:tcPr>
          <w:p w14:paraId="45EE09F5" w14:textId="7F4A24DD" w:rsidR="008E4877" w:rsidRDefault="008E4877" w:rsidP="00D171A4">
            <w:pPr>
              <w:spacing w:line="260" w:lineRule="exact"/>
              <w:ind w:left="102"/>
              <w:rPr>
                <w:sz w:val="24"/>
                <w:szCs w:val="24"/>
              </w:rPr>
            </w:pPr>
            <w:r>
              <w:rPr>
                <w:sz w:val="24"/>
                <w:szCs w:val="24"/>
              </w:rPr>
              <w:t>Nhập</w:t>
            </w:r>
          </w:p>
        </w:tc>
        <w:tc>
          <w:tcPr>
            <w:tcW w:w="2348" w:type="dxa"/>
            <w:tcBorders>
              <w:top w:val="single" w:sz="5" w:space="0" w:color="000000"/>
              <w:left w:val="single" w:sz="5" w:space="0" w:color="000000"/>
              <w:bottom w:val="single" w:sz="5" w:space="0" w:color="000000"/>
              <w:right w:val="single" w:sz="5" w:space="0" w:color="000000"/>
            </w:tcBorders>
          </w:tcPr>
          <w:p w14:paraId="5800DAF0" w14:textId="080EDC7B" w:rsidR="008E4877" w:rsidRDefault="008E4877" w:rsidP="00D171A4">
            <w:pPr>
              <w:rPr>
                <w:sz w:val="24"/>
                <w:szCs w:val="24"/>
              </w:rPr>
            </w:pPr>
            <w:r>
              <w:rPr>
                <w:sz w:val="24"/>
                <w:szCs w:val="24"/>
              </w:rPr>
              <w:t xml:space="preserve"> Hiện thị</w:t>
            </w:r>
          </w:p>
        </w:tc>
      </w:tr>
      <w:tr w:rsidR="008E4877" w14:paraId="6BC58C5B" w14:textId="77777777" w:rsidTr="00D171A4">
        <w:trPr>
          <w:trHeight w:hRule="exact" w:val="992"/>
        </w:trPr>
        <w:tc>
          <w:tcPr>
            <w:tcW w:w="2553" w:type="dxa"/>
            <w:tcBorders>
              <w:top w:val="single" w:sz="5" w:space="0" w:color="000000"/>
              <w:left w:val="single" w:sz="5" w:space="0" w:color="000000"/>
              <w:bottom w:val="single" w:sz="5" w:space="0" w:color="000000"/>
              <w:right w:val="single" w:sz="5" w:space="0" w:color="000000"/>
            </w:tcBorders>
          </w:tcPr>
          <w:p w14:paraId="2FEB4768" w14:textId="1CADB147" w:rsidR="008E4877" w:rsidRDefault="008E4877" w:rsidP="00D171A4">
            <w:pPr>
              <w:spacing w:line="260" w:lineRule="exact"/>
              <w:ind w:left="102"/>
              <w:rPr>
                <w:sz w:val="24"/>
                <w:szCs w:val="24"/>
              </w:rPr>
            </w:pPr>
            <w:r>
              <w:rPr>
                <w:sz w:val="24"/>
                <w:szCs w:val="24"/>
              </w:rPr>
              <w:lastRenderedPageBreak/>
              <w:t>EditText “SDT”</w:t>
            </w:r>
          </w:p>
        </w:tc>
        <w:tc>
          <w:tcPr>
            <w:tcW w:w="2573" w:type="dxa"/>
            <w:tcBorders>
              <w:top w:val="single" w:sz="5" w:space="0" w:color="000000"/>
              <w:left w:val="single" w:sz="5" w:space="0" w:color="000000"/>
              <w:bottom w:val="single" w:sz="5" w:space="0" w:color="000000"/>
              <w:right w:val="single" w:sz="5" w:space="0" w:color="000000"/>
            </w:tcBorders>
          </w:tcPr>
          <w:p w14:paraId="701F361F" w14:textId="117E01D5" w:rsidR="008E4877" w:rsidRDefault="008E4877" w:rsidP="00D171A4">
            <w:pPr>
              <w:spacing w:line="260" w:lineRule="exact"/>
              <w:ind w:left="102"/>
              <w:rPr>
                <w:sz w:val="24"/>
                <w:szCs w:val="24"/>
              </w:rPr>
            </w:pPr>
            <w:r>
              <w:rPr>
                <w:sz w:val="24"/>
                <w:szCs w:val="24"/>
              </w:rPr>
              <w:t>Nhập số điện thoại</w:t>
            </w:r>
          </w:p>
        </w:tc>
        <w:tc>
          <w:tcPr>
            <w:tcW w:w="1164" w:type="dxa"/>
            <w:tcBorders>
              <w:top w:val="single" w:sz="5" w:space="0" w:color="000000"/>
              <w:left w:val="single" w:sz="5" w:space="0" w:color="000000"/>
              <w:bottom w:val="single" w:sz="5" w:space="0" w:color="000000"/>
              <w:right w:val="single" w:sz="5" w:space="0" w:color="000000"/>
            </w:tcBorders>
          </w:tcPr>
          <w:p w14:paraId="786C3F31" w14:textId="2087245B" w:rsidR="008E4877" w:rsidRDefault="008E4877" w:rsidP="00D171A4">
            <w:pPr>
              <w:spacing w:line="260" w:lineRule="exact"/>
              <w:ind w:left="102"/>
              <w:rPr>
                <w:sz w:val="24"/>
                <w:szCs w:val="24"/>
              </w:rPr>
            </w:pPr>
            <w:r>
              <w:rPr>
                <w:sz w:val="24"/>
                <w:szCs w:val="24"/>
              </w:rPr>
              <w:t>Nhập</w:t>
            </w:r>
          </w:p>
        </w:tc>
        <w:tc>
          <w:tcPr>
            <w:tcW w:w="2348" w:type="dxa"/>
            <w:tcBorders>
              <w:top w:val="single" w:sz="5" w:space="0" w:color="000000"/>
              <w:left w:val="single" w:sz="5" w:space="0" w:color="000000"/>
              <w:bottom w:val="single" w:sz="5" w:space="0" w:color="000000"/>
              <w:right w:val="single" w:sz="5" w:space="0" w:color="000000"/>
            </w:tcBorders>
          </w:tcPr>
          <w:p w14:paraId="6BC1256C" w14:textId="63E5C199" w:rsidR="008E4877" w:rsidRDefault="008E4877" w:rsidP="00D171A4">
            <w:pPr>
              <w:rPr>
                <w:sz w:val="24"/>
                <w:szCs w:val="24"/>
              </w:rPr>
            </w:pPr>
            <w:r>
              <w:rPr>
                <w:sz w:val="24"/>
                <w:szCs w:val="24"/>
              </w:rPr>
              <w:t xml:space="preserve"> Hiển thị</w:t>
            </w:r>
          </w:p>
        </w:tc>
      </w:tr>
      <w:tr w:rsidR="008E4877" w14:paraId="12E9A551" w14:textId="77777777" w:rsidTr="00D171A4">
        <w:trPr>
          <w:trHeight w:hRule="exact" w:val="992"/>
        </w:trPr>
        <w:tc>
          <w:tcPr>
            <w:tcW w:w="2553" w:type="dxa"/>
            <w:tcBorders>
              <w:top w:val="single" w:sz="5" w:space="0" w:color="000000"/>
              <w:left w:val="single" w:sz="5" w:space="0" w:color="000000"/>
              <w:bottom w:val="single" w:sz="5" w:space="0" w:color="000000"/>
              <w:right w:val="single" w:sz="5" w:space="0" w:color="000000"/>
            </w:tcBorders>
          </w:tcPr>
          <w:p w14:paraId="7394E8C3" w14:textId="7E3CFEAF" w:rsidR="008E4877" w:rsidRDefault="008E4877" w:rsidP="00D171A4">
            <w:pPr>
              <w:spacing w:line="260" w:lineRule="exact"/>
              <w:ind w:left="102"/>
              <w:rPr>
                <w:sz w:val="24"/>
                <w:szCs w:val="24"/>
              </w:rPr>
            </w:pPr>
            <w:r>
              <w:rPr>
                <w:sz w:val="24"/>
                <w:szCs w:val="24"/>
              </w:rPr>
              <w:t>Button “Thêm”</w:t>
            </w:r>
          </w:p>
        </w:tc>
        <w:tc>
          <w:tcPr>
            <w:tcW w:w="2573" w:type="dxa"/>
            <w:tcBorders>
              <w:top w:val="single" w:sz="5" w:space="0" w:color="000000"/>
              <w:left w:val="single" w:sz="5" w:space="0" w:color="000000"/>
              <w:bottom w:val="single" w:sz="5" w:space="0" w:color="000000"/>
              <w:right w:val="single" w:sz="5" w:space="0" w:color="000000"/>
            </w:tcBorders>
          </w:tcPr>
          <w:p w14:paraId="32B28444" w14:textId="33C14B47" w:rsidR="008E4877" w:rsidRDefault="008E4877" w:rsidP="00D171A4">
            <w:pPr>
              <w:spacing w:line="260" w:lineRule="exact"/>
              <w:ind w:left="102"/>
              <w:rPr>
                <w:sz w:val="24"/>
                <w:szCs w:val="24"/>
              </w:rPr>
            </w:pPr>
            <w:r>
              <w:rPr>
                <w:sz w:val="24"/>
                <w:szCs w:val="24"/>
              </w:rPr>
              <w:t>Nhập đầy đủ thông tin để thêm</w:t>
            </w:r>
          </w:p>
        </w:tc>
        <w:tc>
          <w:tcPr>
            <w:tcW w:w="1164" w:type="dxa"/>
            <w:tcBorders>
              <w:top w:val="single" w:sz="5" w:space="0" w:color="000000"/>
              <w:left w:val="single" w:sz="5" w:space="0" w:color="000000"/>
              <w:bottom w:val="single" w:sz="5" w:space="0" w:color="000000"/>
              <w:right w:val="single" w:sz="5" w:space="0" w:color="000000"/>
            </w:tcBorders>
          </w:tcPr>
          <w:p w14:paraId="0588EF43" w14:textId="16C390E2" w:rsidR="008E4877" w:rsidRDefault="008E4877" w:rsidP="00D171A4">
            <w:pPr>
              <w:spacing w:line="260" w:lineRule="exact"/>
              <w:ind w:left="102"/>
              <w:rPr>
                <w:sz w:val="24"/>
                <w:szCs w:val="24"/>
              </w:rPr>
            </w:pPr>
            <w:r>
              <w:rPr>
                <w:sz w:val="24"/>
                <w:szCs w:val="24"/>
              </w:rPr>
              <w:t>Click vào nút thêm</w:t>
            </w:r>
          </w:p>
        </w:tc>
        <w:tc>
          <w:tcPr>
            <w:tcW w:w="2348" w:type="dxa"/>
            <w:tcBorders>
              <w:top w:val="single" w:sz="5" w:space="0" w:color="000000"/>
              <w:left w:val="single" w:sz="5" w:space="0" w:color="000000"/>
              <w:bottom w:val="single" w:sz="5" w:space="0" w:color="000000"/>
              <w:right w:val="single" w:sz="5" w:space="0" w:color="000000"/>
            </w:tcBorders>
          </w:tcPr>
          <w:p w14:paraId="714F868C" w14:textId="097A7D0E" w:rsidR="008E4877" w:rsidRDefault="008E4877" w:rsidP="00D171A4">
            <w:pPr>
              <w:rPr>
                <w:sz w:val="24"/>
                <w:szCs w:val="24"/>
              </w:rPr>
            </w:pPr>
            <w:r>
              <w:rPr>
                <w:sz w:val="24"/>
                <w:szCs w:val="24"/>
              </w:rPr>
              <w:t xml:space="preserve"> Thêm thông tin biên tâọ viên vào danh sách</w:t>
            </w:r>
          </w:p>
        </w:tc>
      </w:tr>
      <w:tr w:rsidR="008E4877" w14:paraId="292A95D8" w14:textId="77777777" w:rsidTr="00D171A4">
        <w:trPr>
          <w:trHeight w:hRule="exact" w:val="992"/>
        </w:trPr>
        <w:tc>
          <w:tcPr>
            <w:tcW w:w="2553" w:type="dxa"/>
            <w:tcBorders>
              <w:top w:val="single" w:sz="5" w:space="0" w:color="000000"/>
              <w:left w:val="single" w:sz="5" w:space="0" w:color="000000"/>
              <w:bottom w:val="single" w:sz="5" w:space="0" w:color="000000"/>
              <w:right w:val="single" w:sz="5" w:space="0" w:color="000000"/>
            </w:tcBorders>
          </w:tcPr>
          <w:p w14:paraId="0022D958" w14:textId="0D8E3E76" w:rsidR="008E4877" w:rsidRDefault="008E4877" w:rsidP="00D171A4">
            <w:pPr>
              <w:spacing w:line="260" w:lineRule="exact"/>
              <w:ind w:left="102"/>
              <w:rPr>
                <w:sz w:val="24"/>
                <w:szCs w:val="24"/>
              </w:rPr>
            </w:pPr>
            <w:r>
              <w:rPr>
                <w:sz w:val="24"/>
                <w:szCs w:val="24"/>
              </w:rPr>
              <w:t>Button “Xóa”</w:t>
            </w:r>
          </w:p>
        </w:tc>
        <w:tc>
          <w:tcPr>
            <w:tcW w:w="2573" w:type="dxa"/>
            <w:tcBorders>
              <w:top w:val="single" w:sz="5" w:space="0" w:color="000000"/>
              <w:left w:val="single" w:sz="5" w:space="0" w:color="000000"/>
              <w:bottom w:val="single" w:sz="5" w:space="0" w:color="000000"/>
              <w:right w:val="single" w:sz="5" w:space="0" w:color="000000"/>
            </w:tcBorders>
          </w:tcPr>
          <w:p w14:paraId="53F8A410" w14:textId="6A1BD3AC" w:rsidR="008E4877" w:rsidRDefault="008E4877" w:rsidP="00D171A4">
            <w:pPr>
              <w:spacing w:line="260" w:lineRule="exact"/>
              <w:ind w:left="102"/>
              <w:rPr>
                <w:sz w:val="24"/>
                <w:szCs w:val="24"/>
              </w:rPr>
            </w:pPr>
            <w:r>
              <w:rPr>
                <w:sz w:val="24"/>
                <w:szCs w:val="24"/>
              </w:rPr>
              <w:t>Chọn vào BTV cần xóa</w:t>
            </w:r>
          </w:p>
        </w:tc>
        <w:tc>
          <w:tcPr>
            <w:tcW w:w="1164" w:type="dxa"/>
            <w:tcBorders>
              <w:top w:val="single" w:sz="5" w:space="0" w:color="000000"/>
              <w:left w:val="single" w:sz="5" w:space="0" w:color="000000"/>
              <w:bottom w:val="single" w:sz="5" w:space="0" w:color="000000"/>
              <w:right w:val="single" w:sz="5" w:space="0" w:color="000000"/>
            </w:tcBorders>
          </w:tcPr>
          <w:p w14:paraId="04BAE245" w14:textId="52FE1CE7" w:rsidR="008E4877" w:rsidRDefault="008E4877" w:rsidP="00D171A4">
            <w:pPr>
              <w:spacing w:line="260" w:lineRule="exact"/>
              <w:ind w:left="102"/>
              <w:rPr>
                <w:sz w:val="24"/>
                <w:szCs w:val="24"/>
              </w:rPr>
            </w:pPr>
            <w:r>
              <w:rPr>
                <w:sz w:val="24"/>
                <w:szCs w:val="24"/>
              </w:rPr>
              <w:t>Click vào nút xóa</w:t>
            </w:r>
          </w:p>
        </w:tc>
        <w:tc>
          <w:tcPr>
            <w:tcW w:w="2348" w:type="dxa"/>
            <w:tcBorders>
              <w:top w:val="single" w:sz="5" w:space="0" w:color="000000"/>
              <w:left w:val="single" w:sz="5" w:space="0" w:color="000000"/>
              <w:bottom w:val="single" w:sz="5" w:space="0" w:color="000000"/>
              <w:right w:val="single" w:sz="5" w:space="0" w:color="000000"/>
            </w:tcBorders>
          </w:tcPr>
          <w:p w14:paraId="10871483" w14:textId="27CC78A0" w:rsidR="008E4877" w:rsidRDefault="008E4877" w:rsidP="00D171A4">
            <w:pPr>
              <w:rPr>
                <w:sz w:val="24"/>
                <w:szCs w:val="24"/>
              </w:rPr>
            </w:pPr>
            <w:r>
              <w:rPr>
                <w:sz w:val="24"/>
                <w:szCs w:val="24"/>
              </w:rPr>
              <w:t xml:space="preserve"> Xóa thông tin BTV </w:t>
            </w:r>
            <w:r w:rsidR="00AE606D">
              <w:rPr>
                <w:sz w:val="24"/>
                <w:szCs w:val="24"/>
              </w:rPr>
              <w:t>ra khỏi danh sách</w:t>
            </w:r>
          </w:p>
        </w:tc>
      </w:tr>
      <w:tr w:rsidR="008E4877" w14:paraId="2439E5EB" w14:textId="77777777" w:rsidTr="00AE606D">
        <w:trPr>
          <w:trHeight w:hRule="exact" w:val="1072"/>
        </w:trPr>
        <w:tc>
          <w:tcPr>
            <w:tcW w:w="2553" w:type="dxa"/>
            <w:tcBorders>
              <w:top w:val="single" w:sz="5" w:space="0" w:color="000000"/>
              <w:left w:val="single" w:sz="5" w:space="0" w:color="000000"/>
              <w:bottom w:val="single" w:sz="5" w:space="0" w:color="000000"/>
              <w:right w:val="single" w:sz="5" w:space="0" w:color="000000"/>
            </w:tcBorders>
          </w:tcPr>
          <w:p w14:paraId="58F63554" w14:textId="4FECE739" w:rsidR="008E4877" w:rsidRDefault="008E4877" w:rsidP="00D171A4">
            <w:pPr>
              <w:spacing w:line="260" w:lineRule="exact"/>
              <w:ind w:left="102"/>
              <w:rPr>
                <w:sz w:val="24"/>
                <w:szCs w:val="24"/>
              </w:rPr>
            </w:pPr>
            <w:r>
              <w:rPr>
                <w:sz w:val="24"/>
                <w:szCs w:val="24"/>
              </w:rPr>
              <w:t>Button</w:t>
            </w:r>
            <w:r w:rsidR="00AE606D">
              <w:rPr>
                <w:sz w:val="24"/>
                <w:szCs w:val="24"/>
              </w:rPr>
              <w:t xml:space="preserve"> “Sửa”</w:t>
            </w:r>
          </w:p>
        </w:tc>
        <w:tc>
          <w:tcPr>
            <w:tcW w:w="2573" w:type="dxa"/>
            <w:tcBorders>
              <w:top w:val="single" w:sz="5" w:space="0" w:color="000000"/>
              <w:left w:val="single" w:sz="5" w:space="0" w:color="000000"/>
              <w:bottom w:val="single" w:sz="5" w:space="0" w:color="000000"/>
              <w:right w:val="single" w:sz="5" w:space="0" w:color="000000"/>
            </w:tcBorders>
          </w:tcPr>
          <w:p w14:paraId="7868AFB4" w14:textId="1614A759" w:rsidR="008E4877" w:rsidRDefault="00AE606D" w:rsidP="00D171A4">
            <w:pPr>
              <w:spacing w:line="260" w:lineRule="exact"/>
              <w:ind w:left="102"/>
              <w:rPr>
                <w:sz w:val="24"/>
                <w:szCs w:val="24"/>
              </w:rPr>
            </w:pPr>
            <w:r>
              <w:rPr>
                <w:sz w:val="24"/>
                <w:szCs w:val="24"/>
              </w:rPr>
              <w:t>Chọn vào BTV cần sửa thông tin s</w:t>
            </w:r>
            <w:r w:rsidR="00C324EC">
              <w:rPr>
                <w:sz w:val="24"/>
                <w:szCs w:val="24"/>
              </w:rPr>
              <w:t>ẽ</w:t>
            </w:r>
            <w:r>
              <w:rPr>
                <w:sz w:val="24"/>
                <w:szCs w:val="24"/>
              </w:rPr>
              <w:t xml:space="preserve"> hiện lên phần EditText và sửa thông tin cần sửa</w:t>
            </w:r>
          </w:p>
        </w:tc>
        <w:tc>
          <w:tcPr>
            <w:tcW w:w="1164" w:type="dxa"/>
            <w:tcBorders>
              <w:top w:val="single" w:sz="5" w:space="0" w:color="000000"/>
              <w:left w:val="single" w:sz="5" w:space="0" w:color="000000"/>
              <w:bottom w:val="single" w:sz="5" w:space="0" w:color="000000"/>
              <w:right w:val="single" w:sz="5" w:space="0" w:color="000000"/>
            </w:tcBorders>
          </w:tcPr>
          <w:p w14:paraId="63298493" w14:textId="05DCC0F8" w:rsidR="008E4877" w:rsidRDefault="00AE606D" w:rsidP="00D171A4">
            <w:pPr>
              <w:spacing w:line="260" w:lineRule="exact"/>
              <w:ind w:left="102"/>
              <w:rPr>
                <w:sz w:val="24"/>
                <w:szCs w:val="24"/>
              </w:rPr>
            </w:pPr>
            <w:r>
              <w:rPr>
                <w:sz w:val="24"/>
                <w:szCs w:val="24"/>
              </w:rPr>
              <w:t>Click vào nút sửa</w:t>
            </w:r>
          </w:p>
        </w:tc>
        <w:tc>
          <w:tcPr>
            <w:tcW w:w="2348" w:type="dxa"/>
            <w:tcBorders>
              <w:top w:val="single" w:sz="5" w:space="0" w:color="000000"/>
              <w:left w:val="single" w:sz="5" w:space="0" w:color="000000"/>
              <w:bottom w:val="single" w:sz="5" w:space="0" w:color="000000"/>
              <w:right w:val="single" w:sz="5" w:space="0" w:color="000000"/>
            </w:tcBorders>
          </w:tcPr>
          <w:p w14:paraId="4ACFE2BA" w14:textId="495247BD" w:rsidR="008E4877" w:rsidRDefault="00AE606D" w:rsidP="00D171A4">
            <w:pPr>
              <w:rPr>
                <w:sz w:val="24"/>
                <w:szCs w:val="24"/>
              </w:rPr>
            </w:pPr>
            <w:r>
              <w:rPr>
                <w:sz w:val="24"/>
                <w:szCs w:val="24"/>
              </w:rPr>
              <w:t>Thông tin được sửa trong danh sách</w:t>
            </w:r>
          </w:p>
        </w:tc>
      </w:tr>
      <w:tr w:rsidR="008E4877" w14:paraId="5239103E" w14:textId="77777777" w:rsidTr="00AE606D">
        <w:trPr>
          <w:trHeight w:hRule="exact" w:val="1286"/>
        </w:trPr>
        <w:tc>
          <w:tcPr>
            <w:tcW w:w="2553" w:type="dxa"/>
            <w:tcBorders>
              <w:top w:val="single" w:sz="5" w:space="0" w:color="000000"/>
              <w:left w:val="single" w:sz="5" w:space="0" w:color="000000"/>
              <w:bottom w:val="single" w:sz="5" w:space="0" w:color="000000"/>
              <w:right w:val="single" w:sz="5" w:space="0" w:color="000000"/>
            </w:tcBorders>
          </w:tcPr>
          <w:p w14:paraId="132E571B" w14:textId="1678C86A" w:rsidR="008E4877" w:rsidRDefault="008E4877" w:rsidP="00D171A4">
            <w:pPr>
              <w:spacing w:line="260" w:lineRule="exact"/>
              <w:ind w:left="102"/>
              <w:rPr>
                <w:sz w:val="24"/>
                <w:szCs w:val="24"/>
              </w:rPr>
            </w:pPr>
            <w:r>
              <w:rPr>
                <w:sz w:val="24"/>
                <w:szCs w:val="24"/>
              </w:rPr>
              <w:t>Button</w:t>
            </w:r>
            <w:r w:rsidR="00AE606D">
              <w:rPr>
                <w:sz w:val="24"/>
                <w:szCs w:val="24"/>
              </w:rPr>
              <w:t xml:space="preserve"> “Quay lại”</w:t>
            </w:r>
          </w:p>
        </w:tc>
        <w:tc>
          <w:tcPr>
            <w:tcW w:w="2573" w:type="dxa"/>
            <w:tcBorders>
              <w:top w:val="single" w:sz="5" w:space="0" w:color="000000"/>
              <w:left w:val="single" w:sz="5" w:space="0" w:color="000000"/>
              <w:bottom w:val="single" w:sz="5" w:space="0" w:color="000000"/>
              <w:right w:val="single" w:sz="5" w:space="0" w:color="000000"/>
            </w:tcBorders>
          </w:tcPr>
          <w:p w14:paraId="73D063A6" w14:textId="020DD40A" w:rsidR="008E4877" w:rsidRDefault="00AE606D" w:rsidP="00D171A4">
            <w:pPr>
              <w:spacing w:line="260" w:lineRule="exact"/>
              <w:ind w:left="102"/>
              <w:rPr>
                <w:sz w:val="24"/>
                <w:szCs w:val="24"/>
              </w:rPr>
            </w:pPr>
            <w:r>
              <w:rPr>
                <w:sz w:val="24"/>
                <w:szCs w:val="24"/>
              </w:rPr>
              <w:t>Quay lại trang chính</w:t>
            </w:r>
          </w:p>
        </w:tc>
        <w:tc>
          <w:tcPr>
            <w:tcW w:w="1164" w:type="dxa"/>
            <w:tcBorders>
              <w:top w:val="single" w:sz="5" w:space="0" w:color="000000"/>
              <w:left w:val="single" w:sz="5" w:space="0" w:color="000000"/>
              <w:bottom w:val="single" w:sz="5" w:space="0" w:color="000000"/>
              <w:right w:val="single" w:sz="5" w:space="0" w:color="000000"/>
            </w:tcBorders>
          </w:tcPr>
          <w:p w14:paraId="1C8BC407" w14:textId="6FA461DC" w:rsidR="008E4877" w:rsidRDefault="00AE606D" w:rsidP="00D171A4">
            <w:pPr>
              <w:spacing w:line="260" w:lineRule="exact"/>
              <w:ind w:left="102"/>
              <w:rPr>
                <w:sz w:val="24"/>
                <w:szCs w:val="24"/>
              </w:rPr>
            </w:pPr>
            <w:r>
              <w:rPr>
                <w:sz w:val="24"/>
                <w:szCs w:val="24"/>
              </w:rPr>
              <w:t>Click vào nút quay lại góc trái màng hình</w:t>
            </w:r>
          </w:p>
        </w:tc>
        <w:tc>
          <w:tcPr>
            <w:tcW w:w="2348" w:type="dxa"/>
            <w:tcBorders>
              <w:top w:val="single" w:sz="5" w:space="0" w:color="000000"/>
              <w:left w:val="single" w:sz="5" w:space="0" w:color="000000"/>
              <w:bottom w:val="single" w:sz="5" w:space="0" w:color="000000"/>
              <w:right w:val="single" w:sz="5" w:space="0" w:color="000000"/>
            </w:tcBorders>
          </w:tcPr>
          <w:p w14:paraId="38EC0999" w14:textId="08CFFDC2" w:rsidR="008E4877" w:rsidRDefault="00AE606D" w:rsidP="00D171A4">
            <w:pPr>
              <w:rPr>
                <w:sz w:val="24"/>
                <w:szCs w:val="24"/>
              </w:rPr>
            </w:pPr>
            <w:r>
              <w:rPr>
                <w:sz w:val="24"/>
                <w:szCs w:val="24"/>
              </w:rPr>
              <w:t>Quay lại trang chính</w:t>
            </w:r>
          </w:p>
        </w:tc>
      </w:tr>
      <w:tr w:rsidR="00AE606D" w14:paraId="2E445673" w14:textId="77777777" w:rsidTr="00D171A4">
        <w:trPr>
          <w:trHeight w:hRule="exact" w:val="992"/>
        </w:trPr>
        <w:tc>
          <w:tcPr>
            <w:tcW w:w="2553" w:type="dxa"/>
            <w:tcBorders>
              <w:top w:val="single" w:sz="5" w:space="0" w:color="000000"/>
              <w:left w:val="single" w:sz="5" w:space="0" w:color="000000"/>
              <w:bottom w:val="single" w:sz="5" w:space="0" w:color="000000"/>
              <w:right w:val="single" w:sz="5" w:space="0" w:color="000000"/>
            </w:tcBorders>
          </w:tcPr>
          <w:p w14:paraId="061FCD21" w14:textId="73473031" w:rsidR="00AE606D" w:rsidRDefault="00AE606D" w:rsidP="00AE606D">
            <w:pPr>
              <w:spacing w:line="260" w:lineRule="exact"/>
              <w:ind w:left="102"/>
              <w:rPr>
                <w:sz w:val="24"/>
                <w:szCs w:val="24"/>
              </w:rPr>
            </w:pPr>
            <w:r>
              <w:rPr>
                <w:sz w:val="24"/>
                <w:szCs w:val="24"/>
              </w:rPr>
              <w:t xml:space="preserve">ListView </w:t>
            </w:r>
          </w:p>
        </w:tc>
        <w:tc>
          <w:tcPr>
            <w:tcW w:w="2573" w:type="dxa"/>
            <w:tcBorders>
              <w:top w:val="single" w:sz="5" w:space="0" w:color="000000"/>
              <w:left w:val="single" w:sz="5" w:space="0" w:color="000000"/>
              <w:bottom w:val="single" w:sz="5" w:space="0" w:color="000000"/>
              <w:right w:val="single" w:sz="5" w:space="0" w:color="000000"/>
            </w:tcBorders>
          </w:tcPr>
          <w:p w14:paraId="0D0D1C72" w14:textId="67317E95" w:rsidR="00AE606D" w:rsidRDefault="00AE606D" w:rsidP="00AE606D">
            <w:pPr>
              <w:spacing w:line="260" w:lineRule="exact"/>
              <w:ind w:left="102"/>
              <w:rPr>
                <w:sz w:val="24"/>
                <w:szCs w:val="24"/>
              </w:rPr>
            </w:pPr>
            <w:r>
              <w:rPr>
                <w:sz w:val="24"/>
                <w:szCs w:val="24"/>
              </w:rPr>
              <w:t>Hiển thị tất cả BTV</w:t>
            </w:r>
          </w:p>
        </w:tc>
        <w:tc>
          <w:tcPr>
            <w:tcW w:w="1164" w:type="dxa"/>
            <w:tcBorders>
              <w:top w:val="single" w:sz="5" w:space="0" w:color="000000"/>
              <w:left w:val="single" w:sz="5" w:space="0" w:color="000000"/>
              <w:bottom w:val="single" w:sz="5" w:space="0" w:color="000000"/>
              <w:right w:val="single" w:sz="5" w:space="0" w:color="000000"/>
            </w:tcBorders>
          </w:tcPr>
          <w:p w14:paraId="4B08F065" w14:textId="62203CC5" w:rsidR="00AE606D" w:rsidRDefault="00AE606D" w:rsidP="00AE606D">
            <w:pPr>
              <w:spacing w:line="260" w:lineRule="exact"/>
              <w:ind w:left="102"/>
              <w:rPr>
                <w:sz w:val="24"/>
                <w:szCs w:val="24"/>
              </w:rPr>
            </w:pPr>
            <w:r>
              <w:rPr>
                <w:sz w:val="24"/>
                <w:szCs w:val="24"/>
              </w:rPr>
              <w:t xml:space="preserve">View </w:t>
            </w:r>
          </w:p>
        </w:tc>
        <w:tc>
          <w:tcPr>
            <w:tcW w:w="2348" w:type="dxa"/>
            <w:tcBorders>
              <w:top w:val="single" w:sz="5" w:space="0" w:color="000000"/>
              <w:left w:val="single" w:sz="5" w:space="0" w:color="000000"/>
              <w:bottom w:val="single" w:sz="5" w:space="0" w:color="000000"/>
              <w:right w:val="single" w:sz="5" w:space="0" w:color="000000"/>
            </w:tcBorders>
          </w:tcPr>
          <w:p w14:paraId="30FB2843" w14:textId="75DB7395" w:rsidR="00AE606D" w:rsidRDefault="00AE606D" w:rsidP="00AE606D">
            <w:pPr>
              <w:rPr>
                <w:sz w:val="24"/>
                <w:szCs w:val="24"/>
              </w:rPr>
            </w:pPr>
            <w:r>
              <w:rPr>
                <w:sz w:val="24"/>
                <w:szCs w:val="24"/>
              </w:rPr>
              <w:t>Hiển thị tất cả BTV</w:t>
            </w:r>
          </w:p>
        </w:tc>
      </w:tr>
    </w:tbl>
    <w:p w14:paraId="1C2EA6EF" w14:textId="2CC1AC94" w:rsidR="00AE606D" w:rsidRPr="00C42B3B" w:rsidRDefault="003418C8" w:rsidP="00C42B3B">
      <w:pPr>
        <w:rPr>
          <w:b/>
          <w:bCs/>
          <w:sz w:val="24"/>
          <w:szCs w:val="24"/>
        </w:rPr>
      </w:pPr>
      <w:r w:rsidRPr="003418C8">
        <w:rPr>
          <w:b/>
          <w:bCs/>
          <w:sz w:val="24"/>
          <w:szCs w:val="24"/>
        </w:rPr>
        <w:br w:type="page"/>
      </w:r>
      <w:r w:rsidR="00AE606D">
        <w:rPr>
          <w:b/>
          <w:bCs/>
          <w:sz w:val="24"/>
          <w:szCs w:val="24"/>
        </w:rPr>
        <w:lastRenderedPageBreak/>
        <w:t>h</w:t>
      </w:r>
      <w:r w:rsidR="00AE606D" w:rsidRPr="005F08C3">
        <w:rPr>
          <w:b/>
          <w:bCs/>
          <w:sz w:val="24"/>
          <w:szCs w:val="24"/>
        </w:rPr>
        <w:t>. Chức</w:t>
      </w:r>
      <w:r w:rsidR="00AE606D">
        <w:rPr>
          <w:b/>
          <w:sz w:val="24"/>
          <w:szCs w:val="24"/>
        </w:rPr>
        <w:t xml:space="preserve"> năng #8: Màn hình giao d</w:t>
      </w:r>
      <w:r w:rsidR="00AE606D">
        <w:rPr>
          <w:b/>
          <w:spacing w:val="1"/>
          <w:sz w:val="24"/>
          <w:szCs w:val="24"/>
        </w:rPr>
        <w:t>i</w:t>
      </w:r>
      <w:r w:rsidR="00AE606D">
        <w:rPr>
          <w:b/>
          <w:sz w:val="24"/>
          <w:szCs w:val="24"/>
        </w:rPr>
        <w:t>ện 8 (Lê Quốc Hòa)</w:t>
      </w:r>
    </w:p>
    <w:p w14:paraId="15F75CA7" w14:textId="268DC1B4" w:rsidR="00AE606D" w:rsidRDefault="00C324EC">
      <w:pPr>
        <w:rPr>
          <w:sz w:val="24"/>
          <w:szCs w:val="24"/>
        </w:rPr>
      </w:pPr>
      <w:r>
        <w:rPr>
          <w:noProof/>
        </w:rPr>
        <w:drawing>
          <wp:inline distT="0" distB="0" distL="0" distR="0" wp14:anchorId="274CCF7D" wp14:editId="48C0B19F">
            <wp:extent cx="2857500" cy="4314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500" cy="4314825"/>
                    </a:xfrm>
                    <a:prstGeom prst="rect">
                      <a:avLst/>
                    </a:prstGeom>
                  </pic:spPr>
                </pic:pic>
              </a:graphicData>
            </a:graphic>
          </wp:inline>
        </w:drawing>
      </w:r>
      <w:r w:rsidR="00AE606D">
        <w:rPr>
          <w:sz w:val="24"/>
          <w:szCs w:val="24"/>
        </w:rPr>
        <w:br w:type="page"/>
      </w:r>
    </w:p>
    <w:p w14:paraId="69E8297C" w14:textId="66A90008" w:rsidR="00AE606D" w:rsidRDefault="00AE606D" w:rsidP="00AE606D">
      <w:pPr>
        <w:pStyle w:val="ListParagraph"/>
        <w:numPr>
          <w:ilvl w:val="0"/>
          <w:numId w:val="5"/>
        </w:numPr>
        <w:rPr>
          <w:sz w:val="24"/>
          <w:szCs w:val="24"/>
        </w:rPr>
      </w:pPr>
      <w:r w:rsidRPr="00AE606D">
        <w:rPr>
          <w:sz w:val="24"/>
          <w:szCs w:val="24"/>
        </w:rPr>
        <w:lastRenderedPageBreak/>
        <w:t>Yêu cầu chức năng</w:t>
      </w:r>
    </w:p>
    <w:p w14:paraId="7C732219" w14:textId="77777777" w:rsidR="00AE606D" w:rsidRPr="00AE606D" w:rsidRDefault="00AE606D" w:rsidP="00AE606D">
      <w:pPr>
        <w:rPr>
          <w:sz w:val="24"/>
          <w:szCs w:val="24"/>
        </w:rPr>
      </w:pPr>
    </w:p>
    <w:tbl>
      <w:tblPr>
        <w:tblW w:w="0" w:type="auto"/>
        <w:tblInd w:w="106" w:type="dxa"/>
        <w:tblLayout w:type="fixed"/>
        <w:tblCellMar>
          <w:left w:w="0" w:type="dxa"/>
          <w:right w:w="0" w:type="dxa"/>
        </w:tblCellMar>
        <w:tblLook w:val="01E0" w:firstRow="1" w:lastRow="1" w:firstColumn="1" w:lastColumn="1" w:noHBand="0" w:noVBand="0"/>
      </w:tblPr>
      <w:tblGrid>
        <w:gridCol w:w="2553"/>
        <w:gridCol w:w="2573"/>
        <w:gridCol w:w="1295"/>
        <w:gridCol w:w="2551"/>
      </w:tblGrid>
      <w:tr w:rsidR="00AE606D" w14:paraId="46961B49" w14:textId="77777777" w:rsidTr="00C324EC">
        <w:trPr>
          <w:trHeight w:hRule="exact" w:val="334"/>
        </w:trPr>
        <w:tc>
          <w:tcPr>
            <w:tcW w:w="2553" w:type="dxa"/>
            <w:tcBorders>
              <w:top w:val="single" w:sz="5" w:space="0" w:color="000000"/>
              <w:left w:val="single" w:sz="5" w:space="0" w:color="000000"/>
              <w:bottom w:val="single" w:sz="5" w:space="0" w:color="000000"/>
              <w:right w:val="single" w:sz="5" w:space="0" w:color="000000"/>
            </w:tcBorders>
            <w:shd w:val="clear" w:color="auto" w:fill="808080"/>
          </w:tcPr>
          <w:p w14:paraId="64AE6FFA" w14:textId="77777777" w:rsidR="00AE606D" w:rsidRDefault="00AE606D" w:rsidP="00D171A4">
            <w:pPr>
              <w:spacing w:line="260" w:lineRule="exact"/>
              <w:ind w:left="852" w:right="852"/>
              <w:jc w:val="center"/>
              <w:rPr>
                <w:sz w:val="24"/>
                <w:szCs w:val="24"/>
              </w:rPr>
            </w:pPr>
            <w:r>
              <w:rPr>
                <w:color w:val="FFFFFF"/>
                <w:sz w:val="24"/>
                <w:szCs w:val="24"/>
              </w:rPr>
              <w:t>Tiêu đề</w:t>
            </w:r>
          </w:p>
        </w:tc>
        <w:tc>
          <w:tcPr>
            <w:tcW w:w="2573" w:type="dxa"/>
            <w:tcBorders>
              <w:top w:val="single" w:sz="5" w:space="0" w:color="000000"/>
              <w:left w:val="single" w:sz="5" w:space="0" w:color="000000"/>
              <w:bottom w:val="single" w:sz="5" w:space="0" w:color="000000"/>
              <w:right w:val="single" w:sz="5" w:space="0" w:color="000000"/>
            </w:tcBorders>
            <w:shd w:val="clear" w:color="auto" w:fill="808080"/>
          </w:tcPr>
          <w:p w14:paraId="130AC920" w14:textId="77777777" w:rsidR="00AE606D" w:rsidRDefault="00AE606D" w:rsidP="00D171A4">
            <w:pPr>
              <w:spacing w:line="260" w:lineRule="exact"/>
              <w:ind w:left="941" w:right="942"/>
              <w:jc w:val="center"/>
              <w:rPr>
                <w:sz w:val="24"/>
                <w:szCs w:val="24"/>
              </w:rPr>
            </w:pPr>
            <w:r>
              <w:rPr>
                <w:color w:val="FFFFFF"/>
                <w:sz w:val="24"/>
                <w:szCs w:val="24"/>
              </w:rPr>
              <w:t xml:space="preserve">Mô </w:t>
            </w:r>
            <w:r>
              <w:rPr>
                <w:color w:val="FFFFFF"/>
                <w:spacing w:val="1"/>
                <w:sz w:val="24"/>
                <w:szCs w:val="24"/>
              </w:rPr>
              <w:t>t</w:t>
            </w:r>
            <w:r>
              <w:rPr>
                <w:color w:val="FFFFFF"/>
                <w:sz w:val="24"/>
                <w:szCs w:val="24"/>
              </w:rPr>
              <w:t>ả</w:t>
            </w:r>
          </w:p>
        </w:tc>
        <w:tc>
          <w:tcPr>
            <w:tcW w:w="1295" w:type="dxa"/>
            <w:tcBorders>
              <w:top w:val="single" w:sz="5" w:space="0" w:color="000000"/>
              <w:left w:val="single" w:sz="5" w:space="0" w:color="000000"/>
              <w:bottom w:val="single" w:sz="5" w:space="0" w:color="000000"/>
              <w:right w:val="single" w:sz="5" w:space="0" w:color="000000"/>
            </w:tcBorders>
            <w:shd w:val="clear" w:color="auto" w:fill="808080"/>
          </w:tcPr>
          <w:p w14:paraId="1FD29B68" w14:textId="77777777" w:rsidR="00AE606D" w:rsidRDefault="00AE606D" w:rsidP="00D171A4">
            <w:pPr>
              <w:spacing w:line="260" w:lineRule="exact"/>
              <w:ind w:left="131"/>
              <w:rPr>
                <w:sz w:val="24"/>
                <w:szCs w:val="24"/>
              </w:rPr>
            </w:pPr>
            <w:r>
              <w:rPr>
                <w:color w:val="FFFFFF"/>
                <w:sz w:val="24"/>
                <w:szCs w:val="24"/>
              </w:rPr>
              <w:t>Qui t</w:t>
            </w:r>
            <w:r>
              <w:rPr>
                <w:color w:val="FFFFFF"/>
                <w:spacing w:val="1"/>
                <w:sz w:val="24"/>
                <w:szCs w:val="24"/>
              </w:rPr>
              <w:t>r</w:t>
            </w:r>
            <w:r>
              <w:rPr>
                <w:color w:val="FFFFFF"/>
                <w:sz w:val="24"/>
                <w:szCs w:val="24"/>
              </w:rPr>
              <w:t>ình</w:t>
            </w:r>
          </w:p>
        </w:tc>
        <w:tc>
          <w:tcPr>
            <w:tcW w:w="2551" w:type="dxa"/>
            <w:tcBorders>
              <w:top w:val="single" w:sz="5" w:space="0" w:color="000000"/>
              <w:left w:val="single" w:sz="5" w:space="0" w:color="000000"/>
              <w:bottom w:val="single" w:sz="5" w:space="0" w:color="000000"/>
              <w:right w:val="single" w:sz="5" w:space="0" w:color="000000"/>
            </w:tcBorders>
            <w:shd w:val="clear" w:color="auto" w:fill="808080"/>
          </w:tcPr>
          <w:p w14:paraId="6DA0A2E5" w14:textId="77777777" w:rsidR="00AE606D" w:rsidRDefault="00AE606D" w:rsidP="00D171A4">
            <w:pPr>
              <w:spacing w:line="260" w:lineRule="exact"/>
              <w:ind w:left="737" w:right="738"/>
              <w:jc w:val="center"/>
              <w:rPr>
                <w:sz w:val="24"/>
                <w:szCs w:val="24"/>
              </w:rPr>
            </w:pPr>
            <w:r>
              <w:rPr>
                <w:color w:val="FFFFFF"/>
                <w:sz w:val="24"/>
                <w:szCs w:val="24"/>
              </w:rPr>
              <w:t>Kết quả</w:t>
            </w:r>
          </w:p>
        </w:tc>
      </w:tr>
      <w:tr w:rsidR="00AE606D" w14:paraId="62314869" w14:textId="77777777" w:rsidTr="00C324EC">
        <w:trPr>
          <w:trHeight w:hRule="exact" w:val="1967"/>
        </w:trPr>
        <w:tc>
          <w:tcPr>
            <w:tcW w:w="2553" w:type="dxa"/>
            <w:tcBorders>
              <w:top w:val="single" w:sz="5" w:space="0" w:color="000000"/>
              <w:left w:val="single" w:sz="5" w:space="0" w:color="000000"/>
              <w:bottom w:val="single" w:sz="5" w:space="0" w:color="000000"/>
              <w:right w:val="single" w:sz="5" w:space="0" w:color="000000"/>
            </w:tcBorders>
          </w:tcPr>
          <w:p w14:paraId="07A18F2C" w14:textId="287C6561" w:rsidR="00AE606D" w:rsidRDefault="00AE606D" w:rsidP="00D171A4">
            <w:pPr>
              <w:ind w:left="102" w:right="77"/>
              <w:rPr>
                <w:sz w:val="24"/>
                <w:szCs w:val="24"/>
              </w:rPr>
            </w:pPr>
            <w:r>
              <w:rPr>
                <w:sz w:val="24"/>
                <w:szCs w:val="24"/>
              </w:rPr>
              <w:t>Màn h</w:t>
            </w:r>
            <w:r>
              <w:rPr>
                <w:spacing w:val="1"/>
                <w:sz w:val="24"/>
                <w:szCs w:val="24"/>
              </w:rPr>
              <w:t>ì</w:t>
            </w:r>
            <w:r>
              <w:rPr>
                <w:sz w:val="24"/>
                <w:szCs w:val="24"/>
              </w:rPr>
              <w:t xml:space="preserve">nh </w:t>
            </w:r>
            <w:r>
              <w:rPr>
                <w:spacing w:val="-1"/>
                <w:sz w:val="24"/>
                <w:szCs w:val="24"/>
              </w:rPr>
              <w:t>thông Chương trình</w:t>
            </w:r>
          </w:p>
        </w:tc>
        <w:tc>
          <w:tcPr>
            <w:tcW w:w="2573" w:type="dxa"/>
            <w:tcBorders>
              <w:top w:val="single" w:sz="5" w:space="0" w:color="000000"/>
              <w:left w:val="single" w:sz="5" w:space="0" w:color="000000"/>
              <w:bottom w:val="single" w:sz="5" w:space="0" w:color="000000"/>
              <w:right w:val="single" w:sz="5" w:space="0" w:color="000000"/>
            </w:tcBorders>
          </w:tcPr>
          <w:p w14:paraId="5BFE41AE" w14:textId="77777777" w:rsidR="00AE606D" w:rsidRDefault="00AE606D" w:rsidP="00D171A4">
            <w:pPr>
              <w:ind w:left="102"/>
              <w:rPr>
                <w:sz w:val="24"/>
                <w:szCs w:val="24"/>
              </w:rPr>
            </w:pPr>
            <w:r>
              <w:rPr>
                <w:sz w:val="24"/>
                <w:szCs w:val="24"/>
              </w:rPr>
              <w:t>Màn h</w:t>
            </w:r>
            <w:r>
              <w:rPr>
                <w:spacing w:val="1"/>
                <w:sz w:val="24"/>
                <w:szCs w:val="24"/>
              </w:rPr>
              <w:t>ì</w:t>
            </w:r>
            <w:r>
              <w:rPr>
                <w:sz w:val="24"/>
                <w:szCs w:val="24"/>
              </w:rPr>
              <w:t>nh c</w:t>
            </w:r>
            <w:r>
              <w:rPr>
                <w:spacing w:val="-1"/>
                <w:sz w:val="24"/>
                <w:szCs w:val="24"/>
              </w:rPr>
              <w:t>h</w:t>
            </w:r>
            <w:r>
              <w:rPr>
                <w:sz w:val="24"/>
                <w:szCs w:val="24"/>
              </w:rPr>
              <w:t>ính có:</w:t>
            </w:r>
          </w:p>
          <w:p w14:paraId="7EC90241" w14:textId="623FCD60" w:rsidR="00AE606D" w:rsidRDefault="00AE606D" w:rsidP="00D171A4">
            <w:pPr>
              <w:ind w:left="102"/>
              <w:rPr>
                <w:sz w:val="24"/>
                <w:szCs w:val="24"/>
              </w:rPr>
            </w:pPr>
            <w:r>
              <w:rPr>
                <w:sz w:val="24"/>
                <w:szCs w:val="24"/>
              </w:rPr>
              <w:t>2 EditText</w:t>
            </w:r>
          </w:p>
          <w:p w14:paraId="44B6CC31" w14:textId="5C5566D1" w:rsidR="00AE606D" w:rsidRDefault="00AE606D" w:rsidP="00D171A4">
            <w:pPr>
              <w:ind w:left="102"/>
              <w:rPr>
                <w:sz w:val="24"/>
                <w:szCs w:val="24"/>
              </w:rPr>
            </w:pPr>
            <w:r>
              <w:rPr>
                <w:sz w:val="24"/>
                <w:szCs w:val="24"/>
              </w:rPr>
              <w:t>1 Combobox</w:t>
            </w:r>
          </w:p>
          <w:p w14:paraId="326E7ED2" w14:textId="77777777" w:rsidR="00AE606D" w:rsidRDefault="00AE606D" w:rsidP="00D171A4">
            <w:pPr>
              <w:ind w:left="102" w:right="72"/>
              <w:rPr>
                <w:sz w:val="24"/>
                <w:szCs w:val="24"/>
              </w:rPr>
            </w:pPr>
            <w:r>
              <w:rPr>
                <w:sz w:val="24"/>
                <w:szCs w:val="24"/>
              </w:rPr>
              <w:t>1 Logo</w:t>
            </w:r>
          </w:p>
          <w:p w14:paraId="54041C9F" w14:textId="6C8B7982" w:rsidR="00AE606D" w:rsidRDefault="00C324EC" w:rsidP="00D171A4">
            <w:pPr>
              <w:ind w:left="102" w:right="72"/>
              <w:rPr>
                <w:sz w:val="24"/>
                <w:szCs w:val="24"/>
              </w:rPr>
            </w:pPr>
            <w:r>
              <w:rPr>
                <w:sz w:val="24"/>
                <w:szCs w:val="24"/>
              </w:rPr>
              <w:t>4</w:t>
            </w:r>
            <w:r w:rsidR="00AE606D">
              <w:rPr>
                <w:sz w:val="24"/>
                <w:szCs w:val="24"/>
              </w:rPr>
              <w:t xml:space="preserve"> Button</w:t>
            </w:r>
          </w:p>
        </w:tc>
        <w:tc>
          <w:tcPr>
            <w:tcW w:w="1295" w:type="dxa"/>
            <w:tcBorders>
              <w:top w:val="single" w:sz="5" w:space="0" w:color="000000"/>
              <w:left w:val="single" w:sz="5" w:space="0" w:color="000000"/>
              <w:bottom w:val="single" w:sz="5" w:space="0" w:color="000000"/>
              <w:right w:val="single" w:sz="5" w:space="0" w:color="000000"/>
            </w:tcBorders>
          </w:tcPr>
          <w:p w14:paraId="3CCAF3E7" w14:textId="77777777" w:rsidR="00AE606D" w:rsidRDefault="00AE606D" w:rsidP="00D171A4">
            <w:pPr>
              <w:ind w:left="102"/>
              <w:rPr>
                <w:sz w:val="24"/>
                <w:szCs w:val="24"/>
              </w:rPr>
            </w:pPr>
          </w:p>
        </w:tc>
        <w:tc>
          <w:tcPr>
            <w:tcW w:w="2551" w:type="dxa"/>
            <w:tcBorders>
              <w:top w:val="single" w:sz="5" w:space="0" w:color="000000"/>
              <w:left w:val="single" w:sz="5" w:space="0" w:color="000000"/>
              <w:bottom w:val="single" w:sz="5" w:space="0" w:color="000000"/>
              <w:right w:val="single" w:sz="5" w:space="0" w:color="000000"/>
            </w:tcBorders>
          </w:tcPr>
          <w:p w14:paraId="50FBAD39" w14:textId="77777777" w:rsidR="00AE606D" w:rsidRDefault="00AE606D" w:rsidP="00D171A4">
            <w:pPr>
              <w:ind w:left="102"/>
              <w:rPr>
                <w:sz w:val="24"/>
                <w:szCs w:val="24"/>
              </w:rPr>
            </w:pPr>
            <w:r>
              <w:rPr>
                <w:sz w:val="24"/>
                <w:szCs w:val="24"/>
              </w:rPr>
              <w:t>Hoàn thành</w:t>
            </w:r>
          </w:p>
        </w:tc>
      </w:tr>
      <w:tr w:rsidR="00AE606D" w14:paraId="02BC5788" w14:textId="77777777" w:rsidTr="00DC1747">
        <w:trPr>
          <w:trHeight w:hRule="exact" w:val="859"/>
        </w:trPr>
        <w:tc>
          <w:tcPr>
            <w:tcW w:w="2553" w:type="dxa"/>
            <w:tcBorders>
              <w:top w:val="single" w:sz="5" w:space="0" w:color="000000"/>
              <w:left w:val="single" w:sz="5" w:space="0" w:color="000000"/>
              <w:bottom w:val="single" w:sz="5" w:space="0" w:color="000000"/>
              <w:right w:val="single" w:sz="5" w:space="0" w:color="000000"/>
            </w:tcBorders>
          </w:tcPr>
          <w:p w14:paraId="6D79E1CC" w14:textId="2E892DCB" w:rsidR="00AE606D" w:rsidRDefault="00AE606D" w:rsidP="00D171A4">
            <w:pPr>
              <w:ind w:left="102" w:right="77"/>
              <w:rPr>
                <w:sz w:val="24"/>
                <w:szCs w:val="24"/>
              </w:rPr>
            </w:pPr>
            <w:r>
              <w:rPr>
                <w:sz w:val="24"/>
                <w:szCs w:val="24"/>
              </w:rPr>
              <w:t>EditText “Mã chương trình”</w:t>
            </w:r>
          </w:p>
        </w:tc>
        <w:tc>
          <w:tcPr>
            <w:tcW w:w="2573" w:type="dxa"/>
            <w:tcBorders>
              <w:top w:val="single" w:sz="5" w:space="0" w:color="000000"/>
              <w:left w:val="single" w:sz="5" w:space="0" w:color="000000"/>
              <w:bottom w:val="single" w:sz="5" w:space="0" w:color="000000"/>
              <w:right w:val="single" w:sz="5" w:space="0" w:color="000000"/>
            </w:tcBorders>
          </w:tcPr>
          <w:p w14:paraId="77D839BB" w14:textId="1318E4C9" w:rsidR="00AE606D" w:rsidRDefault="00AE606D" w:rsidP="00D171A4">
            <w:pPr>
              <w:ind w:left="102"/>
              <w:rPr>
                <w:sz w:val="24"/>
                <w:szCs w:val="24"/>
              </w:rPr>
            </w:pPr>
            <w:r>
              <w:rPr>
                <w:sz w:val="24"/>
                <w:szCs w:val="24"/>
              </w:rPr>
              <w:t>Nhập mã chương trình</w:t>
            </w:r>
          </w:p>
        </w:tc>
        <w:tc>
          <w:tcPr>
            <w:tcW w:w="1295" w:type="dxa"/>
            <w:tcBorders>
              <w:top w:val="single" w:sz="5" w:space="0" w:color="000000"/>
              <w:left w:val="single" w:sz="5" w:space="0" w:color="000000"/>
              <w:bottom w:val="single" w:sz="5" w:space="0" w:color="000000"/>
              <w:right w:val="single" w:sz="5" w:space="0" w:color="000000"/>
            </w:tcBorders>
          </w:tcPr>
          <w:p w14:paraId="3D2BA70E" w14:textId="5951CD16" w:rsidR="00AE606D" w:rsidRDefault="00AE606D" w:rsidP="00D171A4">
            <w:pPr>
              <w:ind w:left="102"/>
              <w:rPr>
                <w:sz w:val="24"/>
                <w:szCs w:val="24"/>
              </w:rPr>
            </w:pPr>
            <w:r>
              <w:rPr>
                <w:sz w:val="24"/>
                <w:szCs w:val="24"/>
              </w:rPr>
              <w:t>Nhập</w:t>
            </w:r>
          </w:p>
        </w:tc>
        <w:tc>
          <w:tcPr>
            <w:tcW w:w="2551" w:type="dxa"/>
            <w:tcBorders>
              <w:top w:val="single" w:sz="5" w:space="0" w:color="000000"/>
              <w:left w:val="single" w:sz="5" w:space="0" w:color="000000"/>
              <w:bottom w:val="single" w:sz="5" w:space="0" w:color="000000"/>
              <w:right w:val="single" w:sz="5" w:space="0" w:color="000000"/>
            </w:tcBorders>
          </w:tcPr>
          <w:p w14:paraId="4EB4A21F" w14:textId="705D1641" w:rsidR="00AE606D" w:rsidRDefault="00AE606D" w:rsidP="00D171A4">
            <w:pPr>
              <w:ind w:left="102"/>
              <w:rPr>
                <w:sz w:val="24"/>
                <w:szCs w:val="24"/>
              </w:rPr>
            </w:pPr>
            <w:r>
              <w:rPr>
                <w:sz w:val="24"/>
                <w:szCs w:val="24"/>
              </w:rPr>
              <w:t>Hiển thị</w:t>
            </w:r>
          </w:p>
        </w:tc>
      </w:tr>
      <w:tr w:rsidR="00AE606D" w14:paraId="2D27C3A7" w14:textId="77777777" w:rsidTr="00DC1747">
        <w:trPr>
          <w:trHeight w:hRule="exact" w:val="858"/>
        </w:trPr>
        <w:tc>
          <w:tcPr>
            <w:tcW w:w="2553" w:type="dxa"/>
            <w:tcBorders>
              <w:top w:val="single" w:sz="5" w:space="0" w:color="000000"/>
              <w:left w:val="single" w:sz="5" w:space="0" w:color="000000"/>
              <w:bottom w:val="single" w:sz="5" w:space="0" w:color="000000"/>
              <w:right w:val="single" w:sz="5" w:space="0" w:color="000000"/>
            </w:tcBorders>
          </w:tcPr>
          <w:p w14:paraId="2337537E" w14:textId="488EEA01" w:rsidR="00AE606D" w:rsidRDefault="00AE606D" w:rsidP="00AE606D">
            <w:pPr>
              <w:ind w:left="102" w:right="77"/>
              <w:rPr>
                <w:sz w:val="24"/>
                <w:szCs w:val="24"/>
              </w:rPr>
            </w:pPr>
            <w:r>
              <w:rPr>
                <w:sz w:val="24"/>
                <w:szCs w:val="24"/>
              </w:rPr>
              <w:t>EditText “Tên chương trình”</w:t>
            </w:r>
          </w:p>
        </w:tc>
        <w:tc>
          <w:tcPr>
            <w:tcW w:w="2573" w:type="dxa"/>
            <w:tcBorders>
              <w:top w:val="single" w:sz="5" w:space="0" w:color="000000"/>
              <w:left w:val="single" w:sz="5" w:space="0" w:color="000000"/>
              <w:bottom w:val="single" w:sz="5" w:space="0" w:color="000000"/>
              <w:right w:val="single" w:sz="5" w:space="0" w:color="000000"/>
            </w:tcBorders>
          </w:tcPr>
          <w:p w14:paraId="1C8AD1FB" w14:textId="1DF2042F" w:rsidR="00AE606D" w:rsidRDefault="00AE606D" w:rsidP="00AE606D">
            <w:pPr>
              <w:ind w:left="102"/>
              <w:rPr>
                <w:sz w:val="24"/>
                <w:szCs w:val="24"/>
              </w:rPr>
            </w:pPr>
            <w:r>
              <w:rPr>
                <w:sz w:val="24"/>
                <w:szCs w:val="24"/>
              </w:rPr>
              <w:t>Nhập tên chương trình</w:t>
            </w:r>
          </w:p>
        </w:tc>
        <w:tc>
          <w:tcPr>
            <w:tcW w:w="1295" w:type="dxa"/>
            <w:tcBorders>
              <w:top w:val="single" w:sz="5" w:space="0" w:color="000000"/>
              <w:left w:val="single" w:sz="5" w:space="0" w:color="000000"/>
              <w:bottom w:val="single" w:sz="5" w:space="0" w:color="000000"/>
              <w:right w:val="single" w:sz="5" w:space="0" w:color="000000"/>
            </w:tcBorders>
          </w:tcPr>
          <w:p w14:paraId="14A64F6C" w14:textId="0CF0FA8E" w:rsidR="00AE606D" w:rsidRDefault="00AE606D" w:rsidP="00AE606D">
            <w:pPr>
              <w:ind w:left="102"/>
              <w:rPr>
                <w:sz w:val="24"/>
                <w:szCs w:val="24"/>
              </w:rPr>
            </w:pPr>
            <w:r>
              <w:rPr>
                <w:sz w:val="24"/>
                <w:szCs w:val="24"/>
              </w:rPr>
              <w:t>Nhập</w:t>
            </w:r>
          </w:p>
        </w:tc>
        <w:tc>
          <w:tcPr>
            <w:tcW w:w="2551" w:type="dxa"/>
            <w:tcBorders>
              <w:top w:val="single" w:sz="5" w:space="0" w:color="000000"/>
              <w:left w:val="single" w:sz="5" w:space="0" w:color="000000"/>
              <w:bottom w:val="single" w:sz="5" w:space="0" w:color="000000"/>
              <w:right w:val="single" w:sz="5" w:space="0" w:color="000000"/>
            </w:tcBorders>
          </w:tcPr>
          <w:p w14:paraId="4B418F6A" w14:textId="13C8DA41" w:rsidR="00AE606D" w:rsidRDefault="00AE606D" w:rsidP="00AE606D">
            <w:pPr>
              <w:ind w:left="102"/>
              <w:rPr>
                <w:sz w:val="24"/>
                <w:szCs w:val="24"/>
              </w:rPr>
            </w:pPr>
            <w:r>
              <w:rPr>
                <w:sz w:val="24"/>
                <w:szCs w:val="24"/>
              </w:rPr>
              <w:t>Hiển thị</w:t>
            </w:r>
          </w:p>
        </w:tc>
      </w:tr>
      <w:tr w:rsidR="00AE606D" w14:paraId="63B88929" w14:textId="77777777" w:rsidTr="00C324EC">
        <w:trPr>
          <w:trHeight w:hRule="exact" w:val="1157"/>
        </w:trPr>
        <w:tc>
          <w:tcPr>
            <w:tcW w:w="2553" w:type="dxa"/>
            <w:tcBorders>
              <w:top w:val="single" w:sz="5" w:space="0" w:color="000000"/>
              <w:left w:val="single" w:sz="5" w:space="0" w:color="000000"/>
              <w:bottom w:val="single" w:sz="5" w:space="0" w:color="000000"/>
              <w:right w:val="single" w:sz="5" w:space="0" w:color="000000"/>
            </w:tcBorders>
          </w:tcPr>
          <w:p w14:paraId="5C078C59" w14:textId="2377F51B" w:rsidR="00AE606D" w:rsidRDefault="00AE606D" w:rsidP="00AE606D">
            <w:pPr>
              <w:ind w:left="102" w:right="77"/>
              <w:rPr>
                <w:sz w:val="24"/>
                <w:szCs w:val="24"/>
              </w:rPr>
            </w:pPr>
            <w:r>
              <w:rPr>
                <w:sz w:val="24"/>
                <w:szCs w:val="24"/>
              </w:rPr>
              <w:t>Combobox “Mã Thể loại”</w:t>
            </w:r>
          </w:p>
        </w:tc>
        <w:tc>
          <w:tcPr>
            <w:tcW w:w="2573" w:type="dxa"/>
            <w:tcBorders>
              <w:top w:val="single" w:sz="5" w:space="0" w:color="000000"/>
              <w:left w:val="single" w:sz="5" w:space="0" w:color="000000"/>
              <w:bottom w:val="single" w:sz="5" w:space="0" w:color="000000"/>
              <w:right w:val="single" w:sz="5" w:space="0" w:color="000000"/>
            </w:tcBorders>
          </w:tcPr>
          <w:p w14:paraId="28A029FF" w14:textId="506A85F3" w:rsidR="00AE606D" w:rsidRDefault="00C324EC" w:rsidP="00AE606D">
            <w:pPr>
              <w:ind w:left="102"/>
              <w:rPr>
                <w:sz w:val="24"/>
                <w:szCs w:val="24"/>
              </w:rPr>
            </w:pPr>
            <w:r>
              <w:rPr>
                <w:sz w:val="24"/>
                <w:szCs w:val="24"/>
              </w:rPr>
              <w:t>Nhập mã thể loại</w:t>
            </w:r>
          </w:p>
        </w:tc>
        <w:tc>
          <w:tcPr>
            <w:tcW w:w="1295" w:type="dxa"/>
            <w:tcBorders>
              <w:top w:val="single" w:sz="5" w:space="0" w:color="000000"/>
              <w:left w:val="single" w:sz="5" w:space="0" w:color="000000"/>
              <w:bottom w:val="single" w:sz="5" w:space="0" w:color="000000"/>
              <w:right w:val="single" w:sz="5" w:space="0" w:color="000000"/>
            </w:tcBorders>
          </w:tcPr>
          <w:p w14:paraId="2377D230" w14:textId="7E296409" w:rsidR="00AE606D" w:rsidRDefault="00C324EC" w:rsidP="00AE606D">
            <w:pPr>
              <w:ind w:left="102"/>
              <w:rPr>
                <w:sz w:val="24"/>
                <w:szCs w:val="24"/>
              </w:rPr>
            </w:pPr>
            <w:r>
              <w:rPr>
                <w:sz w:val="24"/>
                <w:szCs w:val="24"/>
              </w:rPr>
              <w:t>Click vào Combobox</w:t>
            </w:r>
          </w:p>
        </w:tc>
        <w:tc>
          <w:tcPr>
            <w:tcW w:w="2551" w:type="dxa"/>
            <w:tcBorders>
              <w:top w:val="single" w:sz="5" w:space="0" w:color="000000"/>
              <w:left w:val="single" w:sz="5" w:space="0" w:color="000000"/>
              <w:bottom w:val="single" w:sz="5" w:space="0" w:color="000000"/>
              <w:right w:val="single" w:sz="5" w:space="0" w:color="000000"/>
            </w:tcBorders>
          </w:tcPr>
          <w:p w14:paraId="46C737E8" w14:textId="0FF22F92" w:rsidR="00AE606D" w:rsidRDefault="00C324EC" w:rsidP="00AE606D">
            <w:pPr>
              <w:ind w:left="102"/>
              <w:rPr>
                <w:sz w:val="24"/>
                <w:szCs w:val="24"/>
              </w:rPr>
            </w:pPr>
            <w:r>
              <w:rPr>
                <w:sz w:val="24"/>
                <w:szCs w:val="24"/>
              </w:rPr>
              <w:t>Show ra tất cả mã thể loại</w:t>
            </w:r>
          </w:p>
        </w:tc>
      </w:tr>
      <w:tr w:rsidR="00C324EC" w14:paraId="7DDE2F51" w14:textId="77777777" w:rsidTr="00C324EC">
        <w:trPr>
          <w:trHeight w:hRule="exact" w:val="1042"/>
        </w:trPr>
        <w:tc>
          <w:tcPr>
            <w:tcW w:w="2553" w:type="dxa"/>
            <w:tcBorders>
              <w:top w:val="single" w:sz="5" w:space="0" w:color="000000"/>
              <w:left w:val="single" w:sz="5" w:space="0" w:color="000000"/>
              <w:bottom w:val="single" w:sz="5" w:space="0" w:color="000000"/>
              <w:right w:val="single" w:sz="5" w:space="0" w:color="000000"/>
            </w:tcBorders>
          </w:tcPr>
          <w:p w14:paraId="6BB7B036" w14:textId="4F239743" w:rsidR="00C324EC" w:rsidRDefault="00C324EC" w:rsidP="00AE606D">
            <w:pPr>
              <w:ind w:left="102" w:right="77"/>
              <w:rPr>
                <w:sz w:val="24"/>
                <w:szCs w:val="24"/>
              </w:rPr>
            </w:pPr>
            <w:r>
              <w:rPr>
                <w:sz w:val="24"/>
                <w:szCs w:val="24"/>
              </w:rPr>
              <w:t>Button “Thêm”</w:t>
            </w:r>
          </w:p>
        </w:tc>
        <w:tc>
          <w:tcPr>
            <w:tcW w:w="2573" w:type="dxa"/>
            <w:tcBorders>
              <w:top w:val="single" w:sz="5" w:space="0" w:color="000000"/>
              <w:left w:val="single" w:sz="5" w:space="0" w:color="000000"/>
              <w:bottom w:val="single" w:sz="5" w:space="0" w:color="000000"/>
              <w:right w:val="single" w:sz="5" w:space="0" w:color="000000"/>
            </w:tcBorders>
          </w:tcPr>
          <w:p w14:paraId="00EFF2D8" w14:textId="41B736CF" w:rsidR="00C324EC" w:rsidRDefault="00C324EC" w:rsidP="00AE606D">
            <w:pPr>
              <w:ind w:left="102"/>
              <w:rPr>
                <w:sz w:val="24"/>
                <w:szCs w:val="24"/>
              </w:rPr>
            </w:pPr>
            <w:r>
              <w:rPr>
                <w:sz w:val="24"/>
                <w:szCs w:val="24"/>
              </w:rPr>
              <w:t>Nhập đầy đủ thông tin vào các EditText</w:t>
            </w:r>
          </w:p>
        </w:tc>
        <w:tc>
          <w:tcPr>
            <w:tcW w:w="1295" w:type="dxa"/>
            <w:tcBorders>
              <w:top w:val="single" w:sz="5" w:space="0" w:color="000000"/>
              <w:left w:val="single" w:sz="5" w:space="0" w:color="000000"/>
              <w:bottom w:val="single" w:sz="5" w:space="0" w:color="000000"/>
              <w:right w:val="single" w:sz="5" w:space="0" w:color="000000"/>
            </w:tcBorders>
          </w:tcPr>
          <w:p w14:paraId="1043F940" w14:textId="6D775A80" w:rsidR="00C324EC" w:rsidRDefault="00C324EC" w:rsidP="00AE606D">
            <w:pPr>
              <w:ind w:left="102"/>
              <w:rPr>
                <w:sz w:val="24"/>
                <w:szCs w:val="24"/>
              </w:rPr>
            </w:pPr>
            <w:r>
              <w:rPr>
                <w:sz w:val="24"/>
                <w:szCs w:val="24"/>
              </w:rPr>
              <w:t>Click vào nút thêm</w:t>
            </w:r>
          </w:p>
        </w:tc>
        <w:tc>
          <w:tcPr>
            <w:tcW w:w="2551" w:type="dxa"/>
            <w:tcBorders>
              <w:top w:val="single" w:sz="5" w:space="0" w:color="000000"/>
              <w:left w:val="single" w:sz="5" w:space="0" w:color="000000"/>
              <w:bottom w:val="single" w:sz="5" w:space="0" w:color="000000"/>
              <w:right w:val="single" w:sz="5" w:space="0" w:color="000000"/>
            </w:tcBorders>
          </w:tcPr>
          <w:p w14:paraId="1ABDC93F" w14:textId="78412AE6" w:rsidR="00C324EC" w:rsidRDefault="00C324EC" w:rsidP="00AE606D">
            <w:pPr>
              <w:ind w:left="102"/>
              <w:rPr>
                <w:sz w:val="24"/>
                <w:szCs w:val="24"/>
              </w:rPr>
            </w:pPr>
            <w:r>
              <w:rPr>
                <w:sz w:val="24"/>
                <w:szCs w:val="24"/>
              </w:rPr>
              <w:t>Chương trình được thêm vào danh sách</w:t>
            </w:r>
          </w:p>
        </w:tc>
      </w:tr>
      <w:tr w:rsidR="00C324EC" w14:paraId="3A20433E" w14:textId="77777777" w:rsidTr="00C324EC">
        <w:trPr>
          <w:trHeight w:hRule="exact" w:val="1142"/>
        </w:trPr>
        <w:tc>
          <w:tcPr>
            <w:tcW w:w="2553" w:type="dxa"/>
            <w:tcBorders>
              <w:top w:val="single" w:sz="5" w:space="0" w:color="000000"/>
              <w:left w:val="single" w:sz="5" w:space="0" w:color="000000"/>
              <w:bottom w:val="single" w:sz="5" w:space="0" w:color="000000"/>
              <w:right w:val="single" w:sz="5" w:space="0" w:color="000000"/>
            </w:tcBorders>
          </w:tcPr>
          <w:p w14:paraId="31C2DE17" w14:textId="616929A4" w:rsidR="00C324EC" w:rsidRDefault="00C324EC" w:rsidP="00AE606D">
            <w:pPr>
              <w:ind w:left="102" w:right="77"/>
              <w:rPr>
                <w:sz w:val="24"/>
                <w:szCs w:val="24"/>
              </w:rPr>
            </w:pPr>
            <w:r>
              <w:rPr>
                <w:sz w:val="24"/>
                <w:szCs w:val="24"/>
              </w:rPr>
              <w:t>Button “Xóa”</w:t>
            </w:r>
          </w:p>
        </w:tc>
        <w:tc>
          <w:tcPr>
            <w:tcW w:w="2573" w:type="dxa"/>
            <w:tcBorders>
              <w:top w:val="single" w:sz="5" w:space="0" w:color="000000"/>
              <w:left w:val="single" w:sz="5" w:space="0" w:color="000000"/>
              <w:bottom w:val="single" w:sz="5" w:space="0" w:color="000000"/>
              <w:right w:val="single" w:sz="5" w:space="0" w:color="000000"/>
            </w:tcBorders>
          </w:tcPr>
          <w:p w14:paraId="1BCED367" w14:textId="7A854811" w:rsidR="00C324EC" w:rsidRDefault="00C324EC" w:rsidP="00AE606D">
            <w:pPr>
              <w:ind w:left="102"/>
              <w:rPr>
                <w:sz w:val="24"/>
                <w:szCs w:val="24"/>
              </w:rPr>
            </w:pPr>
            <w:r>
              <w:rPr>
                <w:sz w:val="24"/>
                <w:szCs w:val="24"/>
              </w:rPr>
              <w:t>Chọn vào chương trình muốn xóa trong danh sách</w:t>
            </w:r>
          </w:p>
        </w:tc>
        <w:tc>
          <w:tcPr>
            <w:tcW w:w="1295" w:type="dxa"/>
            <w:tcBorders>
              <w:top w:val="single" w:sz="5" w:space="0" w:color="000000"/>
              <w:left w:val="single" w:sz="5" w:space="0" w:color="000000"/>
              <w:bottom w:val="single" w:sz="5" w:space="0" w:color="000000"/>
              <w:right w:val="single" w:sz="5" w:space="0" w:color="000000"/>
            </w:tcBorders>
          </w:tcPr>
          <w:p w14:paraId="6890CEFD" w14:textId="00277E1C" w:rsidR="00C324EC" w:rsidRDefault="00C324EC" w:rsidP="00AE606D">
            <w:pPr>
              <w:ind w:left="102"/>
              <w:rPr>
                <w:sz w:val="24"/>
                <w:szCs w:val="24"/>
              </w:rPr>
            </w:pPr>
            <w:r>
              <w:rPr>
                <w:sz w:val="24"/>
                <w:szCs w:val="24"/>
              </w:rPr>
              <w:t>Click vào nút xóa</w:t>
            </w:r>
          </w:p>
        </w:tc>
        <w:tc>
          <w:tcPr>
            <w:tcW w:w="2551" w:type="dxa"/>
            <w:tcBorders>
              <w:top w:val="single" w:sz="5" w:space="0" w:color="000000"/>
              <w:left w:val="single" w:sz="5" w:space="0" w:color="000000"/>
              <w:bottom w:val="single" w:sz="5" w:space="0" w:color="000000"/>
              <w:right w:val="single" w:sz="5" w:space="0" w:color="000000"/>
            </w:tcBorders>
          </w:tcPr>
          <w:p w14:paraId="16619F12" w14:textId="09A90C7F" w:rsidR="00C324EC" w:rsidRDefault="00C324EC" w:rsidP="00AE606D">
            <w:pPr>
              <w:ind w:left="102"/>
              <w:rPr>
                <w:sz w:val="24"/>
                <w:szCs w:val="24"/>
              </w:rPr>
            </w:pPr>
            <w:r>
              <w:rPr>
                <w:sz w:val="24"/>
                <w:szCs w:val="24"/>
              </w:rPr>
              <w:t>Chương trình được xóa khỏi danh sách</w:t>
            </w:r>
          </w:p>
        </w:tc>
      </w:tr>
      <w:tr w:rsidR="00C324EC" w14:paraId="684DB195" w14:textId="77777777" w:rsidTr="00DC1747">
        <w:trPr>
          <w:trHeight w:hRule="exact" w:val="1031"/>
        </w:trPr>
        <w:tc>
          <w:tcPr>
            <w:tcW w:w="2553" w:type="dxa"/>
            <w:tcBorders>
              <w:top w:val="single" w:sz="5" w:space="0" w:color="000000"/>
              <w:left w:val="single" w:sz="5" w:space="0" w:color="000000"/>
              <w:bottom w:val="single" w:sz="5" w:space="0" w:color="000000"/>
              <w:right w:val="single" w:sz="5" w:space="0" w:color="000000"/>
            </w:tcBorders>
          </w:tcPr>
          <w:p w14:paraId="61ADBD21" w14:textId="3ED78B34" w:rsidR="00C324EC" w:rsidRDefault="00C324EC" w:rsidP="00AE606D">
            <w:pPr>
              <w:ind w:left="102" w:right="77"/>
              <w:rPr>
                <w:sz w:val="24"/>
                <w:szCs w:val="24"/>
              </w:rPr>
            </w:pPr>
            <w:r>
              <w:rPr>
                <w:sz w:val="24"/>
                <w:szCs w:val="24"/>
              </w:rPr>
              <w:t>Button “Sửa”</w:t>
            </w:r>
          </w:p>
        </w:tc>
        <w:tc>
          <w:tcPr>
            <w:tcW w:w="2573" w:type="dxa"/>
            <w:tcBorders>
              <w:top w:val="single" w:sz="5" w:space="0" w:color="000000"/>
              <w:left w:val="single" w:sz="5" w:space="0" w:color="000000"/>
              <w:bottom w:val="single" w:sz="5" w:space="0" w:color="000000"/>
              <w:right w:val="single" w:sz="5" w:space="0" w:color="000000"/>
            </w:tcBorders>
          </w:tcPr>
          <w:p w14:paraId="613D8BAE" w14:textId="5EDAD72B" w:rsidR="00C324EC" w:rsidRDefault="00C324EC" w:rsidP="00AE606D">
            <w:pPr>
              <w:ind w:left="102"/>
              <w:rPr>
                <w:sz w:val="24"/>
                <w:szCs w:val="24"/>
              </w:rPr>
            </w:pPr>
            <w:r>
              <w:rPr>
                <w:sz w:val="24"/>
                <w:szCs w:val="24"/>
              </w:rPr>
              <w:t>Chọn vào chương trình cần sửa thông tin sẽ hiện lên phần EditText và sửa thông tin cần sửa</w:t>
            </w:r>
          </w:p>
        </w:tc>
        <w:tc>
          <w:tcPr>
            <w:tcW w:w="1295" w:type="dxa"/>
            <w:tcBorders>
              <w:top w:val="single" w:sz="5" w:space="0" w:color="000000"/>
              <w:left w:val="single" w:sz="5" w:space="0" w:color="000000"/>
              <w:bottom w:val="single" w:sz="5" w:space="0" w:color="000000"/>
              <w:right w:val="single" w:sz="5" w:space="0" w:color="000000"/>
            </w:tcBorders>
          </w:tcPr>
          <w:p w14:paraId="1124733F" w14:textId="75424173" w:rsidR="00C324EC" w:rsidRDefault="00C324EC" w:rsidP="00AE606D">
            <w:pPr>
              <w:ind w:left="102"/>
              <w:rPr>
                <w:sz w:val="24"/>
                <w:szCs w:val="24"/>
              </w:rPr>
            </w:pPr>
            <w:r>
              <w:rPr>
                <w:sz w:val="24"/>
                <w:szCs w:val="24"/>
              </w:rPr>
              <w:t>Click vào nút s</w:t>
            </w:r>
            <w:r w:rsidR="00DC1747">
              <w:rPr>
                <w:sz w:val="24"/>
                <w:szCs w:val="24"/>
              </w:rPr>
              <w:t>ửa</w:t>
            </w:r>
          </w:p>
        </w:tc>
        <w:tc>
          <w:tcPr>
            <w:tcW w:w="2551" w:type="dxa"/>
            <w:tcBorders>
              <w:top w:val="single" w:sz="5" w:space="0" w:color="000000"/>
              <w:left w:val="single" w:sz="5" w:space="0" w:color="000000"/>
              <w:bottom w:val="single" w:sz="5" w:space="0" w:color="000000"/>
              <w:right w:val="single" w:sz="5" w:space="0" w:color="000000"/>
            </w:tcBorders>
          </w:tcPr>
          <w:p w14:paraId="3E65F3FB" w14:textId="1E8C5995" w:rsidR="00C324EC" w:rsidRDefault="00DC1747" w:rsidP="00AE606D">
            <w:pPr>
              <w:ind w:left="102"/>
              <w:rPr>
                <w:sz w:val="24"/>
                <w:szCs w:val="24"/>
              </w:rPr>
            </w:pPr>
            <w:r>
              <w:rPr>
                <w:sz w:val="24"/>
                <w:szCs w:val="24"/>
              </w:rPr>
              <w:t>Chương trình được sửa  lại trong danh sách</w:t>
            </w:r>
          </w:p>
        </w:tc>
      </w:tr>
      <w:tr w:rsidR="00AE606D" w14:paraId="3A17AE85" w14:textId="77777777" w:rsidTr="00C324EC">
        <w:trPr>
          <w:trHeight w:hRule="exact" w:val="1126"/>
        </w:trPr>
        <w:tc>
          <w:tcPr>
            <w:tcW w:w="2553" w:type="dxa"/>
            <w:tcBorders>
              <w:top w:val="single" w:sz="5" w:space="0" w:color="000000"/>
              <w:left w:val="single" w:sz="5" w:space="0" w:color="000000"/>
              <w:bottom w:val="single" w:sz="5" w:space="0" w:color="000000"/>
              <w:right w:val="single" w:sz="5" w:space="0" w:color="000000"/>
            </w:tcBorders>
          </w:tcPr>
          <w:p w14:paraId="0520A164" w14:textId="77777777" w:rsidR="00AE606D" w:rsidRDefault="00AE606D" w:rsidP="00D171A4">
            <w:pPr>
              <w:spacing w:line="260" w:lineRule="exact"/>
              <w:ind w:left="102"/>
              <w:rPr>
                <w:sz w:val="24"/>
                <w:szCs w:val="24"/>
              </w:rPr>
            </w:pPr>
            <w:r>
              <w:rPr>
                <w:sz w:val="24"/>
                <w:szCs w:val="24"/>
              </w:rPr>
              <w:t>Button “Quay lại”</w:t>
            </w:r>
          </w:p>
        </w:tc>
        <w:tc>
          <w:tcPr>
            <w:tcW w:w="2573" w:type="dxa"/>
            <w:tcBorders>
              <w:top w:val="single" w:sz="5" w:space="0" w:color="000000"/>
              <w:left w:val="single" w:sz="5" w:space="0" w:color="000000"/>
              <w:bottom w:val="single" w:sz="5" w:space="0" w:color="000000"/>
              <w:right w:val="single" w:sz="5" w:space="0" w:color="000000"/>
            </w:tcBorders>
          </w:tcPr>
          <w:p w14:paraId="4FDC3F9C" w14:textId="77777777" w:rsidR="00AE606D" w:rsidRDefault="00AE606D" w:rsidP="00D171A4">
            <w:pPr>
              <w:spacing w:line="260" w:lineRule="exact"/>
              <w:ind w:left="102" w:right="189"/>
              <w:rPr>
                <w:sz w:val="24"/>
                <w:szCs w:val="24"/>
              </w:rPr>
            </w:pPr>
            <w:r>
              <w:rPr>
                <w:sz w:val="24"/>
                <w:szCs w:val="24"/>
              </w:rPr>
              <w:t>Quay lại trang chủ</w:t>
            </w:r>
          </w:p>
        </w:tc>
        <w:tc>
          <w:tcPr>
            <w:tcW w:w="1295" w:type="dxa"/>
            <w:tcBorders>
              <w:top w:val="single" w:sz="5" w:space="0" w:color="000000"/>
              <w:left w:val="single" w:sz="5" w:space="0" w:color="000000"/>
              <w:bottom w:val="single" w:sz="5" w:space="0" w:color="000000"/>
              <w:right w:val="single" w:sz="5" w:space="0" w:color="000000"/>
            </w:tcBorders>
          </w:tcPr>
          <w:p w14:paraId="4F812C0C" w14:textId="77777777" w:rsidR="00AE606D" w:rsidRDefault="00AE606D" w:rsidP="00D171A4">
            <w:pPr>
              <w:spacing w:line="260" w:lineRule="exact"/>
              <w:ind w:left="102"/>
              <w:rPr>
                <w:sz w:val="24"/>
                <w:szCs w:val="24"/>
              </w:rPr>
            </w:pPr>
            <w:r>
              <w:rPr>
                <w:sz w:val="24"/>
                <w:szCs w:val="24"/>
              </w:rPr>
              <w:t>Click</w:t>
            </w:r>
          </w:p>
        </w:tc>
        <w:tc>
          <w:tcPr>
            <w:tcW w:w="2551" w:type="dxa"/>
            <w:tcBorders>
              <w:top w:val="single" w:sz="5" w:space="0" w:color="000000"/>
              <w:left w:val="single" w:sz="5" w:space="0" w:color="000000"/>
              <w:bottom w:val="single" w:sz="5" w:space="0" w:color="000000"/>
              <w:right w:val="single" w:sz="5" w:space="0" w:color="000000"/>
            </w:tcBorders>
          </w:tcPr>
          <w:p w14:paraId="2983A32D" w14:textId="77777777" w:rsidR="00AE606D" w:rsidRDefault="00AE606D" w:rsidP="00D171A4">
            <w:pPr>
              <w:spacing w:line="260" w:lineRule="exact"/>
              <w:ind w:left="102" w:right="73"/>
              <w:rPr>
                <w:sz w:val="24"/>
                <w:szCs w:val="24"/>
              </w:rPr>
            </w:pPr>
            <w:r>
              <w:rPr>
                <w:sz w:val="24"/>
                <w:szCs w:val="24"/>
              </w:rPr>
              <w:t>Hoàn thành</w:t>
            </w:r>
          </w:p>
        </w:tc>
      </w:tr>
      <w:tr w:rsidR="00C324EC" w14:paraId="5F225FA6" w14:textId="77777777" w:rsidTr="00C324EC">
        <w:trPr>
          <w:trHeight w:hRule="exact" w:val="1126"/>
        </w:trPr>
        <w:tc>
          <w:tcPr>
            <w:tcW w:w="2553" w:type="dxa"/>
            <w:tcBorders>
              <w:top w:val="single" w:sz="5" w:space="0" w:color="000000"/>
              <w:left w:val="single" w:sz="5" w:space="0" w:color="000000"/>
              <w:bottom w:val="single" w:sz="5" w:space="0" w:color="000000"/>
              <w:right w:val="single" w:sz="5" w:space="0" w:color="000000"/>
            </w:tcBorders>
          </w:tcPr>
          <w:p w14:paraId="689AE45A" w14:textId="30815928" w:rsidR="00C324EC" w:rsidRDefault="00DC1747" w:rsidP="00D171A4">
            <w:pPr>
              <w:spacing w:line="260" w:lineRule="exact"/>
              <w:ind w:left="102"/>
              <w:rPr>
                <w:sz w:val="24"/>
                <w:szCs w:val="24"/>
              </w:rPr>
            </w:pPr>
            <w:r>
              <w:rPr>
                <w:sz w:val="24"/>
                <w:szCs w:val="24"/>
              </w:rPr>
              <w:t>ListView</w:t>
            </w:r>
          </w:p>
        </w:tc>
        <w:tc>
          <w:tcPr>
            <w:tcW w:w="2573" w:type="dxa"/>
            <w:tcBorders>
              <w:top w:val="single" w:sz="5" w:space="0" w:color="000000"/>
              <w:left w:val="single" w:sz="5" w:space="0" w:color="000000"/>
              <w:bottom w:val="single" w:sz="5" w:space="0" w:color="000000"/>
              <w:right w:val="single" w:sz="5" w:space="0" w:color="000000"/>
            </w:tcBorders>
          </w:tcPr>
          <w:p w14:paraId="19372D3C" w14:textId="03266633" w:rsidR="00C324EC" w:rsidRDefault="00DC1747" w:rsidP="00D171A4">
            <w:pPr>
              <w:spacing w:line="260" w:lineRule="exact"/>
              <w:ind w:left="102" w:right="189"/>
              <w:rPr>
                <w:sz w:val="24"/>
                <w:szCs w:val="24"/>
              </w:rPr>
            </w:pPr>
            <w:r>
              <w:rPr>
                <w:sz w:val="24"/>
                <w:szCs w:val="24"/>
              </w:rPr>
              <w:t>Hiển thị danh sách chương trình</w:t>
            </w:r>
          </w:p>
        </w:tc>
        <w:tc>
          <w:tcPr>
            <w:tcW w:w="1295" w:type="dxa"/>
            <w:tcBorders>
              <w:top w:val="single" w:sz="5" w:space="0" w:color="000000"/>
              <w:left w:val="single" w:sz="5" w:space="0" w:color="000000"/>
              <w:bottom w:val="single" w:sz="5" w:space="0" w:color="000000"/>
              <w:right w:val="single" w:sz="5" w:space="0" w:color="000000"/>
            </w:tcBorders>
          </w:tcPr>
          <w:p w14:paraId="74CF16C8" w14:textId="4EBB5C30" w:rsidR="00C324EC" w:rsidRDefault="00DC1747" w:rsidP="00D171A4">
            <w:pPr>
              <w:spacing w:line="260" w:lineRule="exact"/>
              <w:ind w:left="102"/>
              <w:rPr>
                <w:sz w:val="24"/>
                <w:szCs w:val="24"/>
              </w:rPr>
            </w:pPr>
            <w:r>
              <w:rPr>
                <w:sz w:val="24"/>
                <w:szCs w:val="24"/>
              </w:rPr>
              <w:t>View</w:t>
            </w:r>
          </w:p>
        </w:tc>
        <w:tc>
          <w:tcPr>
            <w:tcW w:w="2551" w:type="dxa"/>
            <w:tcBorders>
              <w:top w:val="single" w:sz="5" w:space="0" w:color="000000"/>
              <w:left w:val="single" w:sz="5" w:space="0" w:color="000000"/>
              <w:bottom w:val="single" w:sz="5" w:space="0" w:color="000000"/>
              <w:right w:val="single" w:sz="5" w:space="0" w:color="000000"/>
            </w:tcBorders>
          </w:tcPr>
          <w:p w14:paraId="47A9FB81" w14:textId="052466C5" w:rsidR="00C324EC" w:rsidRDefault="00DC1747" w:rsidP="00D171A4">
            <w:pPr>
              <w:spacing w:line="260" w:lineRule="exact"/>
              <w:ind w:left="102" w:right="73"/>
              <w:rPr>
                <w:sz w:val="24"/>
                <w:szCs w:val="24"/>
              </w:rPr>
            </w:pPr>
            <w:r>
              <w:rPr>
                <w:sz w:val="24"/>
                <w:szCs w:val="24"/>
              </w:rPr>
              <w:t>Hoàn thành</w:t>
            </w:r>
          </w:p>
        </w:tc>
      </w:tr>
      <w:tr w:rsidR="00AE606D" w14:paraId="7518E075" w14:textId="77777777" w:rsidTr="00C324EC">
        <w:trPr>
          <w:trHeight w:hRule="exact" w:val="992"/>
        </w:trPr>
        <w:tc>
          <w:tcPr>
            <w:tcW w:w="2553" w:type="dxa"/>
            <w:tcBorders>
              <w:top w:val="single" w:sz="5" w:space="0" w:color="000000"/>
              <w:left w:val="single" w:sz="5" w:space="0" w:color="000000"/>
              <w:bottom w:val="single" w:sz="5" w:space="0" w:color="000000"/>
              <w:right w:val="single" w:sz="5" w:space="0" w:color="000000"/>
            </w:tcBorders>
          </w:tcPr>
          <w:p w14:paraId="398EEE7F" w14:textId="77777777" w:rsidR="00AE606D" w:rsidRDefault="00AE606D" w:rsidP="00D171A4">
            <w:pPr>
              <w:spacing w:line="260" w:lineRule="exact"/>
              <w:ind w:left="102"/>
              <w:rPr>
                <w:sz w:val="24"/>
                <w:szCs w:val="24"/>
              </w:rPr>
            </w:pPr>
            <w:r>
              <w:rPr>
                <w:sz w:val="24"/>
                <w:szCs w:val="24"/>
              </w:rPr>
              <w:t>Logo</w:t>
            </w:r>
          </w:p>
        </w:tc>
        <w:tc>
          <w:tcPr>
            <w:tcW w:w="2573" w:type="dxa"/>
            <w:tcBorders>
              <w:top w:val="single" w:sz="5" w:space="0" w:color="000000"/>
              <w:left w:val="single" w:sz="5" w:space="0" w:color="000000"/>
              <w:bottom w:val="single" w:sz="5" w:space="0" w:color="000000"/>
              <w:right w:val="single" w:sz="5" w:space="0" w:color="000000"/>
            </w:tcBorders>
          </w:tcPr>
          <w:p w14:paraId="3B60513C" w14:textId="77777777" w:rsidR="00AE606D" w:rsidRDefault="00AE606D" w:rsidP="00D171A4">
            <w:pPr>
              <w:spacing w:line="260" w:lineRule="exact"/>
              <w:ind w:left="102"/>
              <w:rPr>
                <w:sz w:val="24"/>
                <w:szCs w:val="24"/>
              </w:rPr>
            </w:pPr>
            <w:r>
              <w:rPr>
                <w:sz w:val="24"/>
                <w:szCs w:val="24"/>
              </w:rPr>
              <w:t>Hiển thị</w:t>
            </w:r>
            <w:r>
              <w:rPr>
                <w:spacing w:val="-1"/>
                <w:sz w:val="24"/>
                <w:szCs w:val="24"/>
              </w:rPr>
              <w:t xml:space="preserve"> </w:t>
            </w:r>
            <w:r>
              <w:rPr>
                <w:sz w:val="24"/>
                <w:szCs w:val="24"/>
              </w:rPr>
              <w:t>thông tin</w:t>
            </w:r>
          </w:p>
          <w:p w14:paraId="79192F21" w14:textId="77777777" w:rsidR="00AE606D" w:rsidRDefault="00AE606D" w:rsidP="00D171A4">
            <w:pPr>
              <w:ind w:left="102"/>
              <w:rPr>
                <w:sz w:val="24"/>
                <w:szCs w:val="24"/>
              </w:rPr>
            </w:pPr>
          </w:p>
        </w:tc>
        <w:tc>
          <w:tcPr>
            <w:tcW w:w="1295" w:type="dxa"/>
            <w:tcBorders>
              <w:top w:val="single" w:sz="5" w:space="0" w:color="000000"/>
              <w:left w:val="single" w:sz="5" w:space="0" w:color="000000"/>
              <w:bottom w:val="single" w:sz="5" w:space="0" w:color="000000"/>
              <w:right w:val="single" w:sz="5" w:space="0" w:color="000000"/>
            </w:tcBorders>
          </w:tcPr>
          <w:p w14:paraId="5631F801" w14:textId="77777777" w:rsidR="00AE606D" w:rsidRDefault="00AE606D" w:rsidP="00D171A4">
            <w:pPr>
              <w:spacing w:line="260" w:lineRule="exact"/>
              <w:ind w:left="102"/>
              <w:rPr>
                <w:sz w:val="24"/>
                <w:szCs w:val="24"/>
              </w:rPr>
            </w:pPr>
            <w:r>
              <w:rPr>
                <w:sz w:val="24"/>
                <w:szCs w:val="24"/>
              </w:rPr>
              <w:t>view</w:t>
            </w:r>
          </w:p>
        </w:tc>
        <w:tc>
          <w:tcPr>
            <w:tcW w:w="2551" w:type="dxa"/>
            <w:tcBorders>
              <w:top w:val="single" w:sz="5" w:space="0" w:color="000000"/>
              <w:left w:val="single" w:sz="5" w:space="0" w:color="000000"/>
              <w:bottom w:val="single" w:sz="5" w:space="0" w:color="000000"/>
              <w:right w:val="single" w:sz="5" w:space="0" w:color="000000"/>
            </w:tcBorders>
          </w:tcPr>
          <w:p w14:paraId="5604114F" w14:textId="77777777" w:rsidR="00AE606D" w:rsidRDefault="00AE606D" w:rsidP="00D171A4">
            <w:r>
              <w:rPr>
                <w:sz w:val="24"/>
                <w:szCs w:val="24"/>
              </w:rPr>
              <w:t>Hoàn thành</w:t>
            </w:r>
          </w:p>
        </w:tc>
      </w:tr>
    </w:tbl>
    <w:p w14:paraId="60557985" w14:textId="09931062" w:rsidR="00AE606D" w:rsidRDefault="00AE606D">
      <w:pPr>
        <w:rPr>
          <w:sz w:val="24"/>
          <w:szCs w:val="24"/>
        </w:rPr>
      </w:pPr>
      <w:r>
        <w:rPr>
          <w:sz w:val="24"/>
          <w:szCs w:val="24"/>
        </w:rPr>
        <w:br w:type="page"/>
      </w:r>
    </w:p>
    <w:p w14:paraId="67B24967" w14:textId="5011C792" w:rsidR="00DC1747" w:rsidRDefault="00DC1747" w:rsidP="00DC1747">
      <w:pPr>
        <w:spacing w:before="11" w:line="240" w:lineRule="exact"/>
        <w:rPr>
          <w:b/>
          <w:sz w:val="24"/>
          <w:szCs w:val="24"/>
        </w:rPr>
      </w:pPr>
      <w:r>
        <w:rPr>
          <w:b/>
          <w:bCs/>
          <w:sz w:val="24"/>
          <w:szCs w:val="24"/>
        </w:rPr>
        <w:lastRenderedPageBreak/>
        <w:t>k</w:t>
      </w:r>
      <w:r w:rsidRPr="005F08C3">
        <w:rPr>
          <w:b/>
          <w:bCs/>
          <w:sz w:val="24"/>
          <w:szCs w:val="24"/>
        </w:rPr>
        <w:t>. Chức</w:t>
      </w:r>
      <w:r>
        <w:rPr>
          <w:b/>
          <w:sz w:val="24"/>
          <w:szCs w:val="24"/>
        </w:rPr>
        <w:t xml:space="preserve"> năng #9: Màn hình giao d</w:t>
      </w:r>
      <w:r>
        <w:rPr>
          <w:b/>
          <w:spacing w:val="1"/>
          <w:sz w:val="24"/>
          <w:szCs w:val="24"/>
        </w:rPr>
        <w:t>i</w:t>
      </w:r>
      <w:r>
        <w:rPr>
          <w:b/>
          <w:sz w:val="24"/>
          <w:szCs w:val="24"/>
        </w:rPr>
        <w:t>ện 9 (Lê Quốc Hòa)</w:t>
      </w:r>
    </w:p>
    <w:p w14:paraId="7C982174" w14:textId="77777777" w:rsidR="00DC1747" w:rsidRDefault="00DC1747">
      <w:pPr>
        <w:rPr>
          <w:sz w:val="24"/>
          <w:szCs w:val="24"/>
        </w:rPr>
      </w:pPr>
      <w:r>
        <w:rPr>
          <w:noProof/>
        </w:rPr>
        <w:drawing>
          <wp:inline distT="0" distB="0" distL="0" distR="0" wp14:anchorId="32D65FEB" wp14:editId="652A99D4">
            <wp:extent cx="2619375" cy="4324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375" cy="4324350"/>
                    </a:xfrm>
                    <a:prstGeom prst="rect">
                      <a:avLst/>
                    </a:prstGeom>
                  </pic:spPr>
                </pic:pic>
              </a:graphicData>
            </a:graphic>
          </wp:inline>
        </w:drawing>
      </w:r>
    </w:p>
    <w:p w14:paraId="429637A1" w14:textId="56A9BFCB" w:rsidR="00DC1747" w:rsidRDefault="00DC1747" w:rsidP="00DC1747">
      <w:pPr>
        <w:pStyle w:val="ListParagraph"/>
        <w:numPr>
          <w:ilvl w:val="0"/>
          <w:numId w:val="5"/>
        </w:numPr>
        <w:rPr>
          <w:b/>
          <w:bCs/>
          <w:sz w:val="24"/>
          <w:szCs w:val="24"/>
        </w:rPr>
      </w:pPr>
      <w:r w:rsidRPr="00DC1747">
        <w:rPr>
          <w:b/>
          <w:bCs/>
          <w:sz w:val="24"/>
          <w:szCs w:val="24"/>
        </w:rPr>
        <w:t>Yêu cầu chức năng</w:t>
      </w:r>
    </w:p>
    <w:tbl>
      <w:tblPr>
        <w:tblW w:w="0" w:type="auto"/>
        <w:tblInd w:w="106" w:type="dxa"/>
        <w:tblLayout w:type="fixed"/>
        <w:tblCellMar>
          <w:left w:w="0" w:type="dxa"/>
          <w:right w:w="0" w:type="dxa"/>
        </w:tblCellMar>
        <w:tblLook w:val="01E0" w:firstRow="1" w:lastRow="1" w:firstColumn="1" w:lastColumn="1" w:noHBand="0" w:noVBand="0"/>
      </w:tblPr>
      <w:tblGrid>
        <w:gridCol w:w="2553"/>
        <w:gridCol w:w="2573"/>
        <w:gridCol w:w="1164"/>
        <w:gridCol w:w="2348"/>
      </w:tblGrid>
      <w:tr w:rsidR="00DC1747" w14:paraId="0FD2E9F9" w14:textId="77777777" w:rsidTr="00D171A4">
        <w:trPr>
          <w:trHeight w:hRule="exact" w:val="334"/>
        </w:trPr>
        <w:tc>
          <w:tcPr>
            <w:tcW w:w="2553" w:type="dxa"/>
            <w:tcBorders>
              <w:top w:val="single" w:sz="5" w:space="0" w:color="000000"/>
              <w:left w:val="single" w:sz="5" w:space="0" w:color="000000"/>
              <w:bottom w:val="single" w:sz="5" w:space="0" w:color="000000"/>
              <w:right w:val="single" w:sz="5" w:space="0" w:color="000000"/>
            </w:tcBorders>
            <w:shd w:val="clear" w:color="auto" w:fill="808080"/>
          </w:tcPr>
          <w:p w14:paraId="1F9F075D" w14:textId="77777777" w:rsidR="00DC1747" w:rsidRDefault="00DC1747" w:rsidP="00D171A4">
            <w:pPr>
              <w:spacing w:line="260" w:lineRule="exact"/>
              <w:ind w:left="852" w:right="852"/>
              <w:jc w:val="center"/>
              <w:rPr>
                <w:sz w:val="24"/>
                <w:szCs w:val="24"/>
              </w:rPr>
            </w:pPr>
            <w:r>
              <w:rPr>
                <w:color w:val="FFFFFF"/>
                <w:sz w:val="24"/>
                <w:szCs w:val="24"/>
              </w:rPr>
              <w:t>Tiêu đề</w:t>
            </w:r>
          </w:p>
        </w:tc>
        <w:tc>
          <w:tcPr>
            <w:tcW w:w="2573" w:type="dxa"/>
            <w:tcBorders>
              <w:top w:val="single" w:sz="5" w:space="0" w:color="000000"/>
              <w:left w:val="single" w:sz="5" w:space="0" w:color="000000"/>
              <w:bottom w:val="single" w:sz="5" w:space="0" w:color="000000"/>
              <w:right w:val="single" w:sz="5" w:space="0" w:color="000000"/>
            </w:tcBorders>
            <w:shd w:val="clear" w:color="auto" w:fill="808080"/>
          </w:tcPr>
          <w:p w14:paraId="32EA4591" w14:textId="77777777" w:rsidR="00DC1747" w:rsidRDefault="00DC1747" w:rsidP="00D171A4">
            <w:pPr>
              <w:spacing w:line="260" w:lineRule="exact"/>
              <w:ind w:left="941" w:right="942"/>
              <w:jc w:val="center"/>
              <w:rPr>
                <w:sz w:val="24"/>
                <w:szCs w:val="24"/>
              </w:rPr>
            </w:pPr>
            <w:r>
              <w:rPr>
                <w:color w:val="FFFFFF"/>
                <w:sz w:val="24"/>
                <w:szCs w:val="24"/>
              </w:rPr>
              <w:t xml:space="preserve">Mô </w:t>
            </w:r>
            <w:r>
              <w:rPr>
                <w:color w:val="FFFFFF"/>
                <w:spacing w:val="1"/>
                <w:sz w:val="24"/>
                <w:szCs w:val="24"/>
              </w:rPr>
              <w:t>t</w:t>
            </w:r>
            <w:r>
              <w:rPr>
                <w:color w:val="FFFFFF"/>
                <w:sz w:val="24"/>
                <w:szCs w:val="24"/>
              </w:rPr>
              <w:t>ả</w:t>
            </w:r>
          </w:p>
        </w:tc>
        <w:tc>
          <w:tcPr>
            <w:tcW w:w="1164" w:type="dxa"/>
            <w:tcBorders>
              <w:top w:val="single" w:sz="5" w:space="0" w:color="000000"/>
              <w:left w:val="single" w:sz="5" w:space="0" w:color="000000"/>
              <w:bottom w:val="single" w:sz="5" w:space="0" w:color="000000"/>
              <w:right w:val="single" w:sz="5" w:space="0" w:color="000000"/>
            </w:tcBorders>
            <w:shd w:val="clear" w:color="auto" w:fill="808080"/>
          </w:tcPr>
          <w:p w14:paraId="607B89CA" w14:textId="77777777" w:rsidR="00DC1747" w:rsidRDefault="00DC1747" w:rsidP="00D171A4">
            <w:pPr>
              <w:spacing w:line="260" w:lineRule="exact"/>
              <w:ind w:left="131"/>
              <w:rPr>
                <w:sz w:val="24"/>
                <w:szCs w:val="24"/>
              </w:rPr>
            </w:pPr>
            <w:r>
              <w:rPr>
                <w:color w:val="FFFFFF"/>
                <w:sz w:val="24"/>
                <w:szCs w:val="24"/>
              </w:rPr>
              <w:t>Qui t</w:t>
            </w:r>
            <w:r>
              <w:rPr>
                <w:color w:val="FFFFFF"/>
                <w:spacing w:val="1"/>
                <w:sz w:val="24"/>
                <w:szCs w:val="24"/>
              </w:rPr>
              <w:t>r</w:t>
            </w:r>
            <w:r>
              <w:rPr>
                <w:color w:val="FFFFFF"/>
                <w:sz w:val="24"/>
                <w:szCs w:val="24"/>
              </w:rPr>
              <w:t>ình</w:t>
            </w:r>
          </w:p>
        </w:tc>
        <w:tc>
          <w:tcPr>
            <w:tcW w:w="2348" w:type="dxa"/>
            <w:tcBorders>
              <w:top w:val="single" w:sz="5" w:space="0" w:color="000000"/>
              <w:left w:val="single" w:sz="5" w:space="0" w:color="000000"/>
              <w:bottom w:val="single" w:sz="5" w:space="0" w:color="000000"/>
              <w:right w:val="single" w:sz="5" w:space="0" w:color="000000"/>
            </w:tcBorders>
            <w:shd w:val="clear" w:color="auto" w:fill="808080"/>
          </w:tcPr>
          <w:p w14:paraId="7E61FA79" w14:textId="77777777" w:rsidR="00DC1747" w:rsidRDefault="00DC1747" w:rsidP="00D171A4">
            <w:pPr>
              <w:spacing w:line="260" w:lineRule="exact"/>
              <w:ind w:left="737" w:right="738"/>
              <w:jc w:val="center"/>
              <w:rPr>
                <w:sz w:val="24"/>
                <w:szCs w:val="24"/>
              </w:rPr>
            </w:pPr>
            <w:r>
              <w:rPr>
                <w:color w:val="FFFFFF"/>
                <w:sz w:val="24"/>
                <w:szCs w:val="24"/>
              </w:rPr>
              <w:t>Kết quả</w:t>
            </w:r>
          </w:p>
        </w:tc>
      </w:tr>
      <w:tr w:rsidR="00DC1747" w14:paraId="12AF82A2" w14:textId="77777777" w:rsidTr="00D171A4">
        <w:trPr>
          <w:trHeight w:hRule="exact" w:val="1967"/>
        </w:trPr>
        <w:tc>
          <w:tcPr>
            <w:tcW w:w="2553" w:type="dxa"/>
            <w:tcBorders>
              <w:top w:val="single" w:sz="5" w:space="0" w:color="000000"/>
              <w:left w:val="single" w:sz="5" w:space="0" w:color="000000"/>
              <w:bottom w:val="single" w:sz="5" w:space="0" w:color="000000"/>
              <w:right w:val="single" w:sz="5" w:space="0" w:color="000000"/>
            </w:tcBorders>
          </w:tcPr>
          <w:p w14:paraId="2966AC3B" w14:textId="77777777" w:rsidR="00DC1747" w:rsidRDefault="00DC1747" w:rsidP="00D171A4">
            <w:pPr>
              <w:ind w:left="102" w:right="77"/>
              <w:rPr>
                <w:sz w:val="24"/>
                <w:szCs w:val="24"/>
              </w:rPr>
            </w:pPr>
            <w:r>
              <w:rPr>
                <w:sz w:val="24"/>
                <w:szCs w:val="24"/>
              </w:rPr>
              <w:t>Màn h</w:t>
            </w:r>
            <w:r>
              <w:rPr>
                <w:spacing w:val="1"/>
                <w:sz w:val="24"/>
                <w:szCs w:val="24"/>
              </w:rPr>
              <w:t>ì</w:t>
            </w:r>
            <w:r>
              <w:rPr>
                <w:sz w:val="24"/>
                <w:szCs w:val="24"/>
              </w:rPr>
              <w:t xml:space="preserve">nh </w:t>
            </w:r>
            <w:r>
              <w:rPr>
                <w:spacing w:val="-1"/>
                <w:sz w:val="24"/>
                <w:szCs w:val="24"/>
              </w:rPr>
              <w:t>thông tin ứng dụng</w:t>
            </w:r>
          </w:p>
        </w:tc>
        <w:tc>
          <w:tcPr>
            <w:tcW w:w="2573" w:type="dxa"/>
            <w:tcBorders>
              <w:top w:val="single" w:sz="5" w:space="0" w:color="000000"/>
              <w:left w:val="single" w:sz="5" w:space="0" w:color="000000"/>
              <w:bottom w:val="single" w:sz="5" w:space="0" w:color="000000"/>
              <w:right w:val="single" w:sz="5" w:space="0" w:color="000000"/>
            </w:tcBorders>
          </w:tcPr>
          <w:p w14:paraId="62EA24CE" w14:textId="77777777" w:rsidR="00DC1747" w:rsidRDefault="00DC1747" w:rsidP="00D171A4">
            <w:pPr>
              <w:ind w:left="102"/>
              <w:rPr>
                <w:sz w:val="24"/>
                <w:szCs w:val="24"/>
              </w:rPr>
            </w:pPr>
            <w:r>
              <w:rPr>
                <w:sz w:val="24"/>
                <w:szCs w:val="24"/>
              </w:rPr>
              <w:t>Màn h</w:t>
            </w:r>
            <w:r>
              <w:rPr>
                <w:spacing w:val="1"/>
                <w:sz w:val="24"/>
                <w:szCs w:val="24"/>
              </w:rPr>
              <w:t>ì</w:t>
            </w:r>
            <w:r>
              <w:rPr>
                <w:sz w:val="24"/>
                <w:szCs w:val="24"/>
              </w:rPr>
              <w:t>nh c</w:t>
            </w:r>
            <w:r>
              <w:rPr>
                <w:spacing w:val="-1"/>
                <w:sz w:val="24"/>
                <w:szCs w:val="24"/>
              </w:rPr>
              <w:t>h</w:t>
            </w:r>
            <w:r>
              <w:rPr>
                <w:sz w:val="24"/>
                <w:szCs w:val="24"/>
              </w:rPr>
              <w:t>ính có:</w:t>
            </w:r>
          </w:p>
          <w:p w14:paraId="20DD379E" w14:textId="647719B0" w:rsidR="00DC1747" w:rsidRDefault="00DC1747" w:rsidP="00D171A4">
            <w:pPr>
              <w:ind w:left="102" w:right="72"/>
              <w:rPr>
                <w:sz w:val="24"/>
                <w:szCs w:val="24"/>
              </w:rPr>
            </w:pPr>
            <w:r>
              <w:rPr>
                <w:sz w:val="24"/>
                <w:szCs w:val="24"/>
              </w:rPr>
              <w:t xml:space="preserve">2 EditText </w:t>
            </w:r>
          </w:p>
          <w:p w14:paraId="5B440930" w14:textId="02E83245" w:rsidR="00DC1747" w:rsidRDefault="00DC1747" w:rsidP="00D171A4">
            <w:pPr>
              <w:ind w:left="102" w:right="72"/>
              <w:rPr>
                <w:sz w:val="24"/>
                <w:szCs w:val="24"/>
              </w:rPr>
            </w:pPr>
            <w:r>
              <w:rPr>
                <w:sz w:val="24"/>
                <w:szCs w:val="24"/>
              </w:rPr>
              <w:t>1 Logo</w:t>
            </w:r>
          </w:p>
          <w:p w14:paraId="5C21670E" w14:textId="453067EA" w:rsidR="00DC1747" w:rsidRDefault="00DC1747" w:rsidP="00D171A4">
            <w:pPr>
              <w:ind w:left="102" w:right="72"/>
              <w:rPr>
                <w:sz w:val="24"/>
                <w:szCs w:val="24"/>
              </w:rPr>
            </w:pPr>
            <w:r>
              <w:rPr>
                <w:sz w:val="24"/>
                <w:szCs w:val="24"/>
              </w:rPr>
              <w:t>4 Button</w:t>
            </w:r>
          </w:p>
        </w:tc>
        <w:tc>
          <w:tcPr>
            <w:tcW w:w="1164" w:type="dxa"/>
            <w:tcBorders>
              <w:top w:val="single" w:sz="5" w:space="0" w:color="000000"/>
              <w:left w:val="single" w:sz="5" w:space="0" w:color="000000"/>
              <w:bottom w:val="single" w:sz="5" w:space="0" w:color="000000"/>
              <w:right w:val="single" w:sz="5" w:space="0" w:color="000000"/>
            </w:tcBorders>
          </w:tcPr>
          <w:p w14:paraId="087B5E27" w14:textId="77777777" w:rsidR="00DC1747" w:rsidRDefault="00DC1747" w:rsidP="00D171A4">
            <w:pPr>
              <w:ind w:left="102"/>
              <w:rPr>
                <w:sz w:val="24"/>
                <w:szCs w:val="24"/>
              </w:rPr>
            </w:pPr>
          </w:p>
        </w:tc>
        <w:tc>
          <w:tcPr>
            <w:tcW w:w="2348" w:type="dxa"/>
            <w:tcBorders>
              <w:top w:val="single" w:sz="5" w:space="0" w:color="000000"/>
              <w:left w:val="single" w:sz="5" w:space="0" w:color="000000"/>
              <w:bottom w:val="single" w:sz="5" w:space="0" w:color="000000"/>
              <w:right w:val="single" w:sz="5" w:space="0" w:color="000000"/>
            </w:tcBorders>
          </w:tcPr>
          <w:p w14:paraId="7FD7BE61" w14:textId="77777777" w:rsidR="00DC1747" w:rsidRDefault="00DC1747" w:rsidP="00D171A4">
            <w:pPr>
              <w:ind w:left="102"/>
              <w:rPr>
                <w:sz w:val="24"/>
                <w:szCs w:val="24"/>
              </w:rPr>
            </w:pPr>
            <w:r>
              <w:rPr>
                <w:sz w:val="24"/>
                <w:szCs w:val="24"/>
              </w:rPr>
              <w:t>Hoàn thành</w:t>
            </w:r>
          </w:p>
        </w:tc>
      </w:tr>
      <w:tr w:rsidR="00DC1747" w14:paraId="4746DF66" w14:textId="77777777" w:rsidTr="00D171A4">
        <w:trPr>
          <w:trHeight w:hRule="exact" w:val="1315"/>
        </w:trPr>
        <w:tc>
          <w:tcPr>
            <w:tcW w:w="2553" w:type="dxa"/>
            <w:tcBorders>
              <w:top w:val="single" w:sz="5" w:space="0" w:color="000000"/>
              <w:left w:val="single" w:sz="5" w:space="0" w:color="000000"/>
              <w:bottom w:val="single" w:sz="5" w:space="0" w:color="000000"/>
              <w:right w:val="single" w:sz="5" w:space="0" w:color="000000"/>
            </w:tcBorders>
          </w:tcPr>
          <w:p w14:paraId="1EE80BE7" w14:textId="12A55509" w:rsidR="00DC1747" w:rsidRDefault="00DC1747" w:rsidP="00DC1747">
            <w:pPr>
              <w:ind w:left="102" w:right="72"/>
              <w:rPr>
                <w:sz w:val="24"/>
                <w:szCs w:val="24"/>
              </w:rPr>
            </w:pPr>
            <w:r>
              <w:rPr>
                <w:sz w:val="24"/>
                <w:szCs w:val="24"/>
              </w:rPr>
              <w:t>EditText  “mã thể loại”</w:t>
            </w:r>
          </w:p>
          <w:p w14:paraId="723329D6" w14:textId="53BD440A" w:rsidR="00DC1747" w:rsidRDefault="00DC1747" w:rsidP="00DC1747">
            <w:pPr>
              <w:ind w:left="102" w:right="72"/>
              <w:rPr>
                <w:sz w:val="24"/>
                <w:szCs w:val="24"/>
              </w:rPr>
            </w:pPr>
          </w:p>
        </w:tc>
        <w:tc>
          <w:tcPr>
            <w:tcW w:w="2573" w:type="dxa"/>
            <w:tcBorders>
              <w:top w:val="single" w:sz="5" w:space="0" w:color="000000"/>
              <w:left w:val="single" w:sz="5" w:space="0" w:color="000000"/>
              <w:bottom w:val="single" w:sz="5" w:space="0" w:color="000000"/>
              <w:right w:val="single" w:sz="5" w:space="0" w:color="000000"/>
            </w:tcBorders>
          </w:tcPr>
          <w:p w14:paraId="2FD8DE4B" w14:textId="7B81560E" w:rsidR="00DC1747" w:rsidRDefault="00DC1747" w:rsidP="00D171A4">
            <w:pPr>
              <w:ind w:left="102"/>
              <w:rPr>
                <w:sz w:val="24"/>
                <w:szCs w:val="24"/>
              </w:rPr>
            </w:pPr>
            <w:r>
              <w:rPr>
                <w:sz w:val="24"/>
                <w:szCs w:val="24"/>
              </w:rPr>
              <w:t>Nhập mã thể loại</w:t>
            </w:r>
          </w:p>
        </w:tc>
        <w:tc>
          <w:tcPr>
            <w:tcW w:w="1164" w:type="dxa"/>
            <w:tcBorders>
              <w:top w:val="single" w:sz="5" w:space="0" w:color="000000"/>
              <w:left w:val="single" w:sz="5" w:space="0" w:color="000000"/>
              <w:bottom w:val="single" w:sz="5" w:space="0" w:color="000000"/>
              <w:right w:val="single" w:sz="5" w:space="0" w:color="000000"/>
            </w:tcBorders>
          </w:tcPr>
          <w:p w14:paraId="2DD4BE49" w14:textId="7F2204B7" w:rsidR="00DC1747" w:rsidRDefault="00DC1747" w:rsidP="00D171A4">
            <w:pPr>
              <w:spacing w:line="260" w:lineRule="exact"/>
              <w:ind w:left="102"/>
              <w:rPr>
                <w:sz w:val="24"/>
                <w:szCs w:val="24"/>
              </w:rPr>
            </w:pPr>
            <w:r>
              <w:rPr>
                <w:sz w:val="24"/>
                <w:szCs w:val="24"/>
              </w:rPr>
              <w:t xml:space="preserve">Nhập </w:t>
            </w:r>
          </w:p>
        </w:tc>
        <w:tc>
          <w:tcPr>
            <w:tcW w:w="2348" w:type="dxa"/>
            <w:tcBorders>
              <w:top w:val="single" w:sz="5" w:space="0" w:color="000000"/>
              <w:left w:val="single" w:sz="5" w:space="0" w:color="000000"/>
              <w:bottom w:val="single" w:sz="5" w:space="0" w:color="000000"/>
              <w:right w:val="single" w:sz="5" w:space="0" w:color="000000"/>
            </w:tcBorders>
          </w:tcPr>
          <w:p w14:paraId="5594C498" w14:textId="77777777" w:rsidR="00DC1747" w:rsidRDefault="00DC1747" w:rsidP="00D171A4">
            <w:pPr>
              <w:spacing w:line="260" w:lineRule="exact"/>
              <w:ind w:left="102"/>
              <w:rPr>
                <w:sz w:val="24"/>
                <w:szCs w:val="24"/>
              </w:rPr>
            </w:pPr>
            <w:r>
              <w:rPr>
                <w:sz w:val="24"/>
                <w:szCs w:val="24"/>
              </w:rPr>
              <w:t xml:space="preserve">Hiện thị </w:t>
            </w:r>
          </w:p>
        </w:tc>
      </w:tr>
      <w:tr w:rsidR="00DC1747" w14:paraId="78A5E07C" w14:textId="77777777" w:rsidTr="00D171A4">
        <w:trPr>
          <w:trHeight w:hRule="exact" w:val="1315"/>
        </w:trPr>
        <w:tc>
          <w:tcPr>
            <w:tcW w:w="2553" w:type="dxa"/>
            <w:tcBorders>
              <w:top w:val="single" w:sz="5" w:space="0" w:color="000000"/>
              <w:left w:val="single" w:sz="5" w:space="0" w:color="000000"/>
              <w:bottom w:val="single" w:sz="5" w:space="0" w:color="000000"/>
              <w:right w:val="single" w:sz="5" w:space="0" w:color="000000"/>
            </w:tcBorders>
          </w:tcPr>
          <w:p w14:paraId="3416E4B3" w14:textId="6B583951" w:rsidR="00DC1747" w:rsidRDefault="00DC1747" w:rsidP="00DC1747">
            <w:pPr>
              <w:ind w:left="102" w:right="72"/>
              <w:rPr>
                <w:sz w:val="24"/>
                <w:szCs w:val="24"/>
              </w:rPr>
            </w:pPr>
            <w:r>
              <w:rPr>
                <w:sz w:val="24"/>
                <w:szCs w:val="24"/>
              </w:rPr>
              <w:t>Button “Thêm”</w:t>
            </w:r>
          </w:p>
        </w:tc>
        <w:tc>
          <w:tcPr>
            <w:tcW w:w="2573" w:type="dxa"/>
            <w:tcBorders>
              <w:top w:val="single" w:sz="5" w:space="0" w:color="000000"/>
              <w:left w:val="single" w:sz="5" w:space="0" w:color="000000"/>
              <w:bottom w:val="single" w:sz="5" w:space="0" w:color="000000"/>
              <w:right w:val="single" w:sz="5" w:space="0" w:color="000000"/>
            </w:tcBorders>
          </w:tcPr>
          <w:p w14:paraId="6D506F55" w14:textId="1C06D5F3" w:rsidR="00DC1747" w:rsidRDefault="00DC1747" w:rsidP="00DC1747">
            <w:pPr>
              <w:ind w:left="102"/>
              <w:rPr>
                <w:sz w:val="24"/>
                <w:szCs w:val="24"/>
              </w:rPr>
            </w:pPr>
            <w:r>
              <w:rPr>
                <w:sz w:val="24"/>
                <w:szCs w:val="24"/>
              </w:rPr>
              <w:t>Nhập đầy đủ thông tin vào các EditText</w:t>
            </w:r>
          </w:p>
        </w:tc>
        <w:tc>
          <w:tcPr>
            <w:tcW w:w="1164" w:type="dxa"/>
            <w:tcBorders>
              <w:top w:val="single" w:sz="5" w:space="0" w:color="000000"/>
              <w:left w:val="single" w:sz="5" w:space="0" w:color="000000"/>
              <w:bottom w:val="single" w:sz="5" w:space="0" w:color="000000"/>
              <w:right w:val="single" w:sz="5" w:space="0" w:color="000000"/>
            </w:tcBorders>
          </w:tcPr>
          <w:p w14:paraId="41CBF495" w14:textId="40ADC41A" w:rsidR="00DC1747" w:rsidRDefault="00DC1747" w:rsidP="00DC1747">
            <w:pPr>
              <w:spacing w:line="260" w:lineRule="exact"/>
              <w:ind w:left="102"/>
              <w:rPr>
                <w:sz w:val="24"/>
                <w:szCs w:val="24"/>
              </w:rPr>
            </w:pPr>
            <w:r>
              <w:rPr>
                <w:sz w:val="24"/>
                <w:szCs w:val="24"/>
              </w:rPr>
              <w:t>Click vào nút thêm</w:t>
            </w:r>
          </w:p>
        </w:tc>
        <w:tc>
          <w:tcPr>
            <w:tcW w:w="2348" w:type="dxa"/>
            <w:tcBorders>
              <w:top w:val="single" w:sz="5" w:space="0" w:color="000000"/>
              <w:left w:val="single" w:sz="5" w:space="0" w:color="000000"/>
              <w:bottom w:val="single" w:sz="5" w:space="0" w:color="000000"/>
              <w:right w:val="single" w:sz="5" w:space="0" w:color="000000"/>
            </w:tcBorders>
          </w:tcPr>
          <w:p w14:paraId="4872D6C3" w14:textId="38C43F0C" w:rsidR="00DC1747" w:rsidRDefault="00DC1747" w:rsidP="00DC1747">
            <w:pPr>
              <w:spacing w:line="260" w:lineRule="exact"/>
              <w:ind w:left="102"/>
              <w:rPr>
                <w:sz w:val="24"/>
                <w:szCs w:val="24"/>
              </w:rPr>
            </w:pPr>
            <w:r>
              <w:rPr>
                <w:sz w:val="24"/>
                <w:szCs w:val="24"/>
              </w:rPr>
              <w:t>Chương trình được thêm vào danh sách</w:t>
            </w:r>
          </w:p>
        </w:tc>
      </w:tr>
      <w:tr w:rsidR="00DC1747" w14:paraId="42EAC18A" w14:textId="77777777" w:rsidTr="00D171A4">
        <w:trPr>
          <w:trHeight w:hRule="exact" w:val="1315"/>
        </w:trPr>
        <w:tc>
          <w:tcPr>
            <w:tcW w:w="2553" w:type="dxa"/>
            <w:tcBorders>
              <w:top w:val="single" w:sz="5" w:space="0" w:color="000000"/>
              <w:left w:val="single" w:sz="5" w:space="0" w:color="000000"/>
              <w:bottom w:val="single" w:sz="5" w:space="0" w:color="000000"/>
              <w:right w:val="single" w:sz="5" w:space="0" w:color="000000"/>
            </w:tcBorders>
          </w:tcPr>
          <w:p w14:paraId="27BDF1DB" w14:textId="5BB38EAB" w:rsidR="00DC1747" w:rsidRDefault="00DC1747" w:rsidP="00DC1747">
            <w:pPr>
              <w:ind w:left="102" w:right="72"/>
              <w:rPr>
                <w:sz w:val="24"/>
                <w:szCs w:val="24"/>
              </w:rPr>
            </w:pPr>
            <w:r>
              <w:rPr>
                <w:sz w:val="24"/>
                <w:szCs w:val="24"/>
              </w:rPr>
              <w:t>Button “Xóa”</w:t>
            </w:r>
          </w:p>
        </w:tc>
        <w:tc>
          <w:tcPr>
            <w:tcW w:w="2573" w:type="dxa"/>
            <w:tcBorders>
              <w:top w:val="single" w:sz="5" w:space="0" w:color="000000"/>
              <w:left w:val="single" w:sz="5" w:space="0" w:color="000000"/>
              <w:bottom w:val="single" w:sz="5" w:space="0" w:color="000000"/>
              <w:right w:val="single" w:sz="5" w:space="0" w:color="000000"/>
            </w:tcBorders>
          </w:tcPr>
          <w:p w14:paraId="3CF41F39" w14:textId="127511C3" w:rsidR="00DC1747" w:rsidRDefault="00DC1747" w:rsidP="00DC1747">
            <w:pPr>
              <w:ind w:left="102"/>
              <w:rPr>
                <w:sz w:val="24"/>
                <w:szCs w:val="24"/>
              </w:rPr>
            </w:pPr>
            <w:r>
              <w:rPr>
                <w:sz w:val="24"/>
                <w:szCs w:val="24"/>
              </w:rPr>
              <w:t>Chọn vào chương trình muốn xóa trong danh sách</w:t>
            </w:r>
          </w:p>
        </w:tc>
        <w:tc>
          <w:tcPr>
            <w:tcW w:w="1164" w:type="dxa"/>
            <w:tcBorders>
              <w:top w:val="single" w:sz="5" w:space="0" w:color="000000"/>
              <w:left w:val="single" w:sz="5" w:space="0" w:color="000000"/>
              <w:bottom w:val="single" w:sz="5" w:space="0" w:color="000000"/>
              <w:right w:val="single" w:sz="5" w:space="0" w:color="000000"/>
            </w:tcBorders>
          </w:tcPr>
          <w:p w14:paraId="7C5E9E2D" w14:textId="30371EF0" w:rsidR="00DC1747" w:rsidRDefault="00DC1747" w:rsidP="00DC1747">
            <w:pPr>
              <w:spacing w:line="260" w:lineRule="exact"/>
              <w:ind w:left="102"/>
              <w:rPr>
                <w:sz w:val="24"/>
                <w:szCs w:val="24"/>
              </w:rPr>
            </w:pPr>
            <w:r>
              <w:rPr>
                <w:sz w:val="24"/>
                <w:szCs w:val="24"/>
              </w:rPr>
              <w:t>Click vào nút xóa</w:t>
            </w:r>
          </w:p>
        </w:tc>
        <w:tc>
          <w:tcPr>
            <w:tcW w:w="2348" w:type="dxa"/>
            <w:tcBorders>
              <w:top w:val="single" w:sz="5" w:space="0" w:color="000000"/>
              <w:left w:val="single" w:sz="5" w:space="0" w:color="000000"/>
              <w:bottom w:val="single" w:sz="5" w:space="0" w:color="000000"/>
              <w:right w:val="single" w:sz="5" w:space="0" w:color="000000"/>
            </w:tcBorders>
          </w:tcPr>
          <w:p w14:paraId="54E727B2" w14:textId="4DAAA066" w:rsidR="00DC1747" w:rsidRDefault="00DC1747" w:rsidP="00DC1747">
            <w:pPr>
              <w:spacing w:line="260" w:lineRule="exact"/>
              <w:ind w:left="102"/>
              <w:rPr>
                <w:sz w:val="24"/>
                <w:szCs w:val="24"/>
              </w:rPr>
            </w:pPr>
            <w:r>
              <w:rPr>
                <w:sz w:val="24"/>
                <w:szCs w:val="24"/>
              </w:rPr>
              <w:t>Chương trình được xóa khỏi danh sách</w:t>
            </w:r>
          </w:p>
        </w:tc>
      </w:tr>
      <w:tr w:rsidR="00DC1747" w14:paraId="2823867B" w14:textId="77777777" w:rsidTr="00D171A4">
        <w:trPr>
          <w:trHeight w:hRule="exact" w:val="1315"/>
        </w:trPr>
        <w:tc>
          <w:tcPr>
            <w:tcW w:w="2553" w:type="dxa"/>
            <w:tcBorders>
              <w:top w:val="single" w:sz="5" w:space="0" w:color="000000"/>
              <w:left w:val="single" w:sz="5" w:space="0" w:color="000000"/>
              <w:bottom w:val="single" w:sz="5" w:space="0" w:color="000000"/>
              <w:right w:val="single" w:sz="5" w:space="0" w:color="000000"/>
            </w:tcBorders>
          </w:tcPr>
          <w:p w14:paraId="1726F369" w14:textId="25D84046" w:rsidR="00DC1747" w:rsidRDefault="00DC1747" w:rsidP="00DC1747">
            <w:pPr>
              <w:ind w:left="102" w:right="72"/>
              <w:rPr>
                <w:sz w:val="24"/>
                <w:szCs w:val="24"/>
              </w:rPr>
            </w:pPr>
            <w:r>
              <w:rPr>
                <w:sz w:val="24"/>
                <w:szCs w:val="24"/>
              </w:rPr>
              <w:lastRenderedPageBreak/>
              <w:t>Button “Sửa”</w:t>
            </w:r>
          </w:p>
        </w:tc>
        <w:tc>
          <w:tcPr>
            <w:tcW w:w="2573" w:type="dxa"/>
            <w:tcBorders>
              <w:top w:val="single" w:sz="5" w:space="0" w:color="000000"/>
              <w:left w:val="single" w:sz="5" w:space="0" w:color="000000"/>
              <w:bottom w:val="single" w:sz="5" w:space="0" w:color="000000"/>
              <w:right w:val="single" w:sz="5" w:space="0" w:color="000000"/>
            </w:tcBorders>
          </w:tcPr>
          <w:p w14:paraId="4C54CEE6" w14:textId="6D66F4B0" w:rsidR="00DC1747" w:rsidRDefault="00DC1747" w:rsidP="00DC1747">
            <w:pPr>
              <w:ind w:left="102"/>
              <w:rPr>
                <w:sz w:val="24"/>
                <w:szCs w:val="24"/>
              </w:rPr>
            </w:pPr>
            <w:r>
              <w:rPr>
                <w:sz w:val="24"/>
                <w:szCs w:val="24"/>
              </w:rPr>
              <w:t>Chọn  thể loại cần sửa thông tin sẽ hiện lên phần EditText và sửa thông tin cần sửa</w:t>
            </w:r>
          </w:p>
        </w:tc>
        <w:tc>
          <w:tcPr>
            <w:tcW w:w="1164" w:type="dxa"/>
            <w:tcBorders>
              <w:top w:val="single" w:sz="5" w:space="0" w:color="000000"/>
              <w:left w:val="single" w:sz="5" w:space="0" w:color="000000"/>
              <w:bottom w:val="single" w:sz="5" w:space="0" w:color="000000"/>
              <w:right w:val="single" w:sz="5" w:space="0" w:color="000000"/>
            </w:tcBorders>
          </w:tcPr>
          <w:p w14:paraId="6C921988" w14:textId="043EA981" w:rsidR="00DC1747" w:rsidRDefault="00DC1747" w:rsidP="00DC1747">
            <w:pPr>
              <w:spacing w:line="260" w:lineRule="exact"/>
              <w:ind w:left="102"/>
              <w:rPr>
                <w:sz w:val="24"/>
                <w:szCs w:val="24"/>
              </w:rPr>
            </w:pPr>
            <w:r>
              <w:rPr>
                <w:sz w:val="24"/>
                <w:szCs w:val="24"/>
              </w:rPr>
              <w:t>Click vào nút sửa</w:t>
            </w:r>
          </w:p>
        </w:tc>
        <w:tc>
          <w:tcPr>
            <w:tcW w:w="2348" w:type="dxa"/>
            <w:tcBorders>
              <w:top w:val="single" w:sz="5" w:space="0" w:color="000000"/>
              <w:left w:val="single" w:sz="5" w:space="0" w:color="000000"/>
              <w:bottom w:val="single" w:sz="5" w:space="0" w:color="000000"/>
              <w:right w:val="single" w:sz="5" w:space="0" w:color="000000"/>
            </w:tcBorders>
          </w:tcPr>
          <w:p w14:paraId="3BEA574A" w14:textId="72F97B1F" w:rsidR="00DC1747" w:rsidRDefault="00DC1747" w:rsidP="00DC1747">
            <w:pPr>
              <w:spacing w:line="260" w:lineRule="exact"/>
              <w:ind w:left="102"/>
              <w:rPr>
                <w:sz w:val="24"/>
                <w:szCs w:val="24"/>
              </w:rPr>
            </w:pPr>
            <w:r>
              <w:rPr>
                <w:sz w:val="24"/>
                <w:szCs w:val="24"/>
              </w:rPr>
              <w:t>Chương trình được sửa  lại trong danh sách</w:t>
            </w:r>
          </w:p>
        </w:tc>
      </w:tr>
      <w:tr w:rsidR="00DC1747" w14:paraId="04B848FC" w14:textId="77777777" w:rsidTr="00D171A4">
        <w:trPr>
          <w:trHeight w:hRule="exact" w:val="1126"/>
        </w:trPr>
        <w:tc>
          <w:tcPr>
            <w:tcW w:w="2553" w:type="dxa"/>
            <w:tcBorders>
              <w:top w:val="single" w:sz="5" w:space="0" w:color="000000"/>
              <w:left w:val="single" w:sz="5" w:space="0" w:color="000000"/>
              <w:bottom w:val="single" w:sz="5" w:space="0" w:color="000000"/>
              <w:right w:val="single" w:sz="5" w:space="0" w:color="000000"/>
            </w:tcBorders>
          </w:tcPr>
          <w:p w14:paraId="04F52047" w14:textId="77777777" w:rsidR="00DC1747" w:rsidRDefault="00DC1747" w:rsidP="00D171A4">
            <w:pPr>
              <w:spacing w:line="260" w:lineRule="exact"/>
              <w:ind w:left="102"/>
              <w:rPr>
                <w:sz w:val="24"/>
                <w:szCs w:val="24"/>
              </w:rPr>
            </w:pPr>
            <w:r>
              <w:rPr>
                <w:sz w:val="24"/>
                <w:szCs w:val="24"/>
              </w:rPr>
              <w:t>Button “Quay lại”</w:t>
            </w:r>
          </w:p>
        </w:tc>
        <w:tc>
          <w:tcPr>
            <w:tcW w:w="2573" w:type="dxa"/>
            <w:tcBorders>
              <w:top w:val="single" w:sz="5" w:space="0" w:color="000000"/>
              <w:left w:val="single" w:sz="5" w:space="0" w:color="000000"/>
              <w:bottom w:val="single" w:sz="5" w:space="0" w:color="000000"/>
              <w:right w:val="single" w:sz="5" w:space="0" w:color="000000"/>
            </w:tcBorders>
          </w:tcPr>
          <w:p w14:paraId="4AE3FD90" w14:textId="77777777" w:rsidR="00DC1747" w:rsidRDefault="00DC1747" w:rsidP="00D171A4">
            <w:pPr>
              <w:spacing w:line="260" w:lineRule="exact"/>
              <w:ind w:left="102" w:right="189"/>
              <w:rPr>
                <w:sz w:val="24"/>
                <w:szCs w:val="24"/>
              </w:rPr>
            </w:pPr>
            <w:r>
              <w:rPr>
                <w:sz w:val="24"/>
                <w:szCs w:val="24"/>
              </w:rPr>
              <w:t>Quay lại trang chủ</w:t>
            </w:r>
          </w:p>
        </w:tc>
        <w:tc>
          <w:tcPr>
            <w:tcW w:w="1164" w:type="dxa"/>
            <w:tcBorders>
              <w:top w:val="single" w:sz="5" w:space="0" w:color="000000"/>
              <w:left w:val="single" w:sz="5" w:space="0" w:color="000000"/>
              <w:bottom w:val="single" w:sz="5" w:space="0" w:color="000000"/>
              <w:right w:val="single" w:sz="5" w:space="0" w:color="000000"/>
            </w:tcBorders>
          </w:tcPr>
          <w:p w14:paraId="278358E0" w14:textId="77777777" w:rsidR="00DC1747" w:rsidRDefault="00DC1747" w:rsidP="00D171A4">
            <w:pPr>
              <w:spacing w:line="260" w:lineRule="exact"/>
              <w:ind w:left="102"/>
              <w:rPr>
                <w:sz w:val="24"/>
                <w:szCs w:val="24"/>
              </w:rPr>
            </w:pPr>
            <w:r>
              <w:rPr>
                <w:sz w:val="24"/>
                <w:szCs w:val="24"/>
              </w:rPr>
              <w:t>Click</w:t>
            </w:r>
          </w:p>
        </w:tc>
        <w:tc>
          <w:tcPr>
            <w:tcW w:w="2348" w:type="dxa"/>
            <w:tcBorders>
              <w:top w:val="single" w:sz="5" w:space="0" w:color="000000"/>
              <w:left w:val="single" w:sz="5" w:space="0" w:color="000000"/>
              <w:bottom w:val="single" w:sz="5" w:space="0" w:color="000000"/>
              <w:right w:val="single" w:sz="5" w:space="0" w:color="000000"/>
            </w:tcBorders>
          </w:tcPr>
          <w:p w14:paraId="74F561DD" w14:textId="77777777" w:rsidR="00DC1747" w:rsidRDefault="00DC1747" w:rsidP="00D171A4">
            <w:pPr>
              <w:spacing w:line="260" w:lineRule="exact"/>
              <w:ind w:left="102" w:right="73"/>
              <w:rPr>
                <w:sz w:val="24"/>
                <w:szCs w:val="24"/>
              </w:rPr>
            </w:pPr>
            <w:r>
              <w:rPr>
                <w:sz w:val="24"/>
                <w:szCs w:val="24"/>
              </w:rPr>
              <w:t>Hoàn thành</w:t>
            </w:r>
          </w:p>
        </w:tc>
      </w:tr>
      <w:tr w:rsidR="00DC1747" w14:paraId="3D5B8B31" w14:textId="77777777" w:rsidTr="00D171A4">
        <w:trPr>
          <w:trHeight w:hRule="exact" w:val="992"/>
        </w:trPr>
        <w:tc>
          <w:tcPr>
            <w:tcW w:w="2553" w:type="dxa"/>
            <w:tcBorders>
              <w:top w:val="single" w:sz="5" w:space="0" w:color="000000"/>
              <w:left w:val="single" w:sz="5" w:space="0" w:color="000000"/>
              <w:bottom w:val="single" w:sz="5" w:space="0" w:color="000000"/>
              <w:right w:val="single" w:sz="5" w:space="0" w:color="000000"/>
            </w:tcBorders>
          </w:tcPr>
          <w:p w14:paraId="2CD49C07" w14:textId="77777777" w:rsidR="00DC1747" w:rsidRDefault="00DC1747" w:rsidP="00D171A4">
            <w:pPr>
              <w:spacing w:line="260" w:lineRule="exact"/>
              <w:ind w:left="102"/>
              <w:rPr>
                <w:sz w:val="24"/>
                <w:szCs w:val="24"/>
              </w:rPr>
            </w:pPr>
            <w:r>
              <w:rPr>
                <w:sz w:val="24"/>
                <w:szCs w:val="24"/>
              </w:rPr>
              <w:t>Logo</w:t>
            </w:r>
          </w:p>
        </w:tc>
        <w:tc>
          <w:tcPr>
            <w:tcW w:w="2573" w:type="dxa"/>
            <w:tcBorders>
              <w:top w:val="single" w:sz="5" w:space="0" w:color="000000"/>
              <w:left w:val="single" w:sz="5" w:space="0" w:color="000000"/>
              <w:bottom w:val="single" w:sz="5" w:space="0" w:color="000000"/>
              <w:right w:val="single" w:sz="5" w:space="0" w:color="000000"/>
            </w:tcBorders>
          </w:tcPr>
          <w:p w14:paraId="73728006" w14:textId="77777777" w:rsidR="00DC1747" w:rsidRDefault="00DC1747" w:rsidP="00D171A4">
            <w:pPr>
              <w:spacing w:line="260" w:lineRule="exact"/>
              <w:ind w:left="102"/>
              <w:rPr>
                <w:sz w:val="24"/>
                <w:szCs w:val="24"/>
              </w:rPr>
            </w:pPr>
            <w:r>
              <w:rPr>
                <w:sz w:val="24"/>
                <w:szCs w:val="24"/>
              </w:rPr>
              <w:t>Hiển thị</w:t>
            </w:r>
            <w:r>
              <w:rPr>
                <w:spacing w:val="-1"/>
                <w:sz w:val="24"/>
                <w:szCs w:val="24"/>
              </w:rPr>
              <w:t xml:space="preserve"> </w:t>
            </w:r>
            <w:r>
              <w:rPr>
                <w:sz w:val="24"/>
                <w:szCs w:val="24"/>
              </w:rPr>
              <w:t>thông tin</w:t>
            </w:r>
          </w:p>
          <w:p w14:paraId="0AA64AF6" w14:textId="77777777" w:rsidR="00DC1747" w:rsidRDefault="00DC1747" w:rsidP="00D171A4">
            <w:pPr>
              <w:ind w:left="102"/>
              <w:rPr>
                <w:sz w:val="24"/>
                <w:szCs w:val="24"/>
              </w:rPr>
            </w:pPr>
          </w:p>
        </w:tc>
        <w:tc>
          <w:tcPr>
            <w:tcW w:w="1164" w:type="dxa"/>
            <w:tcBorders>
              <w:top w:val="single" w:sz="5" w:space="0" w:color="000000"/>
              <w:left w:val="single" w:sz="5" w:space="0" w:color="000000"/>
              <w:bottom w:val="single" w:sz="5" w:space="0" w:color="000000"/>
              <w:right w:val="single" w:sz="5" w:space="0" w:color="000000"/>
            </w:tcBorders>
          </w:tcPr>
          <w:p w14:paraId="28967EAF" w14:textId="77777777" w:rsidR="00DC1747" w:rsidRDefault="00DC1747" w:rsidP="00D171A4">
            <w:pPr>
              <w:spacing w:line="260" w:lineRule="exact"/>
              <w:ind w:left="102"/>
              <w:rPr>
                <w:sz w:val="24"/>
                <w:szCs w:val="24"/>
              </w:rPr>
            </w:pPr>
            <w:r>
              <w:rPr>
                <w:sz w:val="24"/>
                <w:szCs w:val="24"/>
              </w:rPr>
              <w:t>view</w:t>
            </w:r>
          </w:p>
        </w:tc>
        <w:tc>
          <w:tcPr>
            <w:tcW w:w="2348" w:type="dxa"/>
            <w:tcBorders>
              <w:top w:val="single" w:sz="5" w:space="0" w:color="000000"/>
              <w:left w:val="single" w:sz="5" w:space="0" w:color="000000"/>
              <w:bottom w:val="single" w:sz="5" w:space="0" w:color="000000"/>
              <w:right w:val="single" w:sz="5" w:space="0" w:color="000000"/>
            </w:tcBorders>
          </w:tcPr>
          <w:p w14:paraId="3086C5B5" w14:textId="77777777" w:rsidR="00DC1747" w:rsidRDefault="00DC1747" w:rsidP="00D171A4">
            <w:r>
              <w:rPr>
                <w:sz w:val="24"/>
                <w:szCs w:val="24"/>
              </w:rPr>
              <w:t>Hoàn thành</w:t>
            </w:r>
          </w:p>
        </w:tc>
      </w:tr>
    </w:tbl>
    <w:p w14:paraId="492FBC37" w14:textId="77777777" w:rsidR="00DC1747" w:rsidRPr="00DC1747" w:rsidRDefault="00DC1747" w:rsidP="00DC1747">
      <w:pPr>
        <w:rPr>
          <w:b/>
          <w:bCs/>
          <w:sz w:val="24"/>
          <w:szCs w:val="24"/>
        </w:rPr>
      </w:pPr>
    </w:p>
    <w:p w14:paraId="5986A8E8" w14:textId="114942D9" w:rsidR="00DC1747" w:rsidRPr="00DC1747" w:rsidRDefault="00DC1747" w:rsidP="00DC1747">
      <w:pPr>
        <w:pStyle w:val="ListParagraph"/>
        <w:numPr>
          <w:ilvl w:val="0"/>
          <w:numId w:val="5"/>
        </w:numPr>
        <w:rPr>
          <w:b/>
          <w:bCs/>
          <w:sz w:val="24"/>
          <w:szCs w:val="24"/>
        </w:rPr>
      </w:pPr>
      <w:r w:rsidRPr="00DC1747">
        <w:rPr>
          <w:b/>
          <w:bCs/>
          <w:sz w:val="24"/>
          <w:szCs w:val="24"/>
        </w:rPr>
        <w:br w:type="page"/>
      </w:r>
    </w:p>
    <w:p w14:paraId="3C5AA97B" w14:textId="77777777" w:rsidR="00D171A4" w:rsidRDefault="00D171A4" w:rsidP="00D171A4">
      <w:pPr>
        <w:spacing w:before="11" w:line="240" w:lineRule="exact"/>
        <w:jc w:val="center"/>
        <w:rPr>
          <w:sz w:val="40"/>
          <w:szCs w:val="24"/>
        </w:rPr>
      </w:pPr>
    </w:p>
    <w:p w14:paraId="06614C97" w14:textId="77777777" w:rsidR="00D171A4" w:rsidRDefault="00D171A4" w:rsidP="00D171A4">
      <w:pPr>
        <w:spacing w:before="11" w:line="240" w:lineRule="exact"/>
        <w:jc w:val="center"/>
        <w:rPr>
          <w:sz w:val="44"/>
          <w:szCs w:val="24"/>
        </w:rPr>
      </w:pPr>
    </w:p>
    <w:p w14:paraId="496CEFA9" w14:textId="77777777" w:rsidR="00D171A4" w:rsidRDefault="00D171A4" w:rsidP="00D171A4">
      <w:pPr>
        <w:spacing w:before="13"/>
        <w:ind w:left="2977"/>
        <w:rPr>
          <w:sz w:val="36"/>
          <w:szCs w:val="36"/>
        </w:rPr>
      </w:pPr>
      <w:r>
        <w:rPr>
          <w:b/>
          <w:color w:val="365F91"/>
          <w:w w:val="94"/>
          <w:sz w:val="36"/>
          <w:szCs w:val="36"/>
        </w:rPr>
        <w:t>CHƯƠNG</w:t>
      </w:r>
      <w:r>
        <w:rPr>
          <w:b/>
          <w:color w:val="365F91"/>
          <w:spacing w:val="5"/>
          <w:w w:val="94"/>
          <w:sz w:val="36"/>
          <w:szCs w:val="36"/>
        </w:rPr>
        <w:t xml:space="preserve"> </w:t>
      </w:r>
      <w:r>
        <w:rPr>
          <w:b/>
          <w:color w:val="365F91"/>
          <w:sz w:val="36"/>
          <w:szCs w:val="36"/>
        </w:rPr>
        <w:t xml:space="preserve">3. CÀI </w:t>
      </w:r>
      <w:r>
        <w:rPr>
          <w:b/>
          <w:color w:val="365F91"/>
          <w:spacing w:val="1"/>
          <w:sz w:val="36"/>
          <w:szCs w:val="36"/>
        </w:rPr>
        <w:t>Đ</w:t>
      </w:r>
      <w:r>
        <w:rPr>
          <w:b/>
          <w:color w:val="365F91"/>
          <w:sz w:val="36"/>
          <w:szCs w:val="36"/>
        </w:rPr>
        <w:t>ẶT</w:t>
      </w:r>
    </w:p>
    <w:p w14:paraId="7332FA3D" w14:textId="77777777" w:rsidR="00D171A4" w:rsidRDefault="00D171A4" w:rsidP="00D171A4">
      <w:pPr>
        <w:spacing w:before="4" w:line="140" w:lineRule="exact"/>
        <w:rPr>
          <w:sz w:val="15"/>
          <w:szCs w:val="15"/>
        </w:rPr>
      </w:pPr>
    </w:p>
    <w:p w14:paraId="05B6D9D2" w14:textId="77777777" w:rsidR="00D171A4" w:rsidRDefault="00D171A4" w:rsidP="00D171A4">
      <w:pPr>
        <w:spacing w:line="200" w:lineRule="exact"/>
      </w:pPr>
    </w:p>
    <w:p w14:paraId="52CEF0E1" w14:textId="77777777" w:rsidR="00D171A4" w:rsidRDefault="00D171A4" w:rsidP="00D171A4">
      <w:pPr>
        <w:spacing w:line="200" w:lineRule="exact"/>
      </w:pPr>
    </w:p>
    <w:p w14:paraId="67FBCC4A" w14:textId="77777777" w:rsidR="00D171A4" w:rsidRDefault="00D171A4" w:rsidP="00D171A4">
      <w:pPr>
        <w:ind w:left="1180"/>
        <w:rPr>
          <w:sz w:val="28"/>
          <w:szCs w:val="28"/>
        </w:rPr>
      </w:pPr>
      <w:r>
        <w:rPr>
          <w:b/>
          <w:i/>
          <w:sz w:val="28"/>
          <w:szCs w:val="28"/>
        </w:rPr>
        <w:t>3.</w:t>
      </w:r>
      <w:r>
        <w:rPr>
          <w:b/>
          <w:i/>
          <w:spacing w:val="26"/>
          <w:sz w:val="28"/>
          <w:szCs w:val="28"/>
        </w:rPr>
        <w:t>1</w:t>
      </w:r>
      <w:r>
        <w:rPr>
          <w:b/>
          <w:i/>
          <w:sz w:val="28"/>
          <w:szCs w:val="28"/>
        </w:rPr>
        <w:t>Màn</w:t>
      </w:r>
      <w:r>
        <w:rPr>
          <w:b/>
          <w:i/>
          <w:spacing w:val="-9"/>
          <w:sz w:val="28"/>
          <w:szCs w:val="28"/>
        </w:rPr>
        <w:t xml:space="preserve"> </w:t>
      </w:r>
      <w:r>
        <w:rPr>
          <w:b/>
          <w:i/>
          <w:sz w:val="28"/>
          <w:szCs w:val="28"/>
        </w:rPr>
        <w:t>hì</w:t>
      </w:r>
      <w:r>
        <w:rPr>
          <w:b/>
          <w:i/>
          <w:spacing w:val="1"/>
          <w:sz w:val="28"/>
          <w:szCs w:val="28"/>
        </w:rPr>
        <w:t>n</w:t>
      </w:r>
      <w:r>
        <w:rPr>
          <w:b/>
          <w:i/>
          <w:sz w:val="28"/>
          <w:szCs w:val="28"/>
        </w:rPr>
        <w:t>h</w:t>
      </w:r>
      <w:r>
        <w:rPr>
          <w:b/>
          <w:i/>
          <w:spacing w:val="-6"/>
          <w:sz w:val="28"/>
          <w:szCs w:val="28"/>
        </w:rPr>
        <w:t xml:space="preserve"> </w:t>
      </w:r>
      <w:r>
        <w:rPr>
          <w:b/>
          <w:i/>
          <w:sz w:val="28"/>
          <w:szCs w:val="28"/>
        </w:rPr>
        <w:t>h</w:t>
      </w:r>
      <w:r>
        <w:rPr>
          <w:b/>
          <w:i/>
          <w:spacing w:val="1"/>
          <w:sz w:val="28"/>
          <w:szCs w:val="28"/>
        </w:rPr>
        <w:t>o</w:t>
      </w:r>
      <w:r>
        <w:rPr>
          <w:b/>
          <w:i/>
          <w:sz w:val="28"/>
          <w:szCs w:val="28"/>
        </w:rPr>
        <w:t>me</w:t>
      </w:r>
    </w:p>
    <w:p w14:paraId="41D929F2" w14:textId="77777777" w:rsidR="00D171A4" w:rsidRDefault="00D171A4" w:rsidP="00D171A4">
      <w:pPr>
        <w:spacing w:before="7" w:line="240" w:lineRule="exact"/>
        <w:rPr>
          <w:sz w:val="24"/>
          <w:szCs w:val="24"/>
        </w:rPr>
      </w:pPr>
    </w:p>
    <w:p w14:paraId="432AF471" w14:textId="0DA7319C" w:rsidR="00D171A4" w:rsidRDefault="00D171A4" w:rsidP="00D171A4">
      <w:pPr>
        <w:pStyle w:val="ListParagraph"/>
        <w:numPr>
          <w:ilvl w:val="2"/>
          <w:numId w:val="7"/>
        </w:numPr>
        <w:spacing w:after="200" w:line="276" w:lineRule="auto"/>
        <w:jc w:val="both"/>
      </w:pPr>
      <w:r>
        <w:t>Giao diện “HOME”</w:t>
      </w:r>
    </w:p>
    <w:p w14:paraId="6226F66D" w14:textId="6EA42B00" w:rsidR="00D171A4" w:rsidRDefault="00D171A4" w:rsidP="00D171A4">
      <w:pPr>
        <w:pStyle w:val="ListParagraph"/>
        <w:spacing w:after="200" w:line="276" w:lineRule="auto"/>
        <w:ind w:left="1800"/>
        <w:jc w:val="both"/>
      </w:pPr>
      <w:r>
        <w:rPr>
          <w:noProof/>
        </w:rPr>
        <w:drawing>
          <wp:inline distT="0" distB="0" distL="0" distR="0" wp14:anchorId="2B12A19A" wp14:editId="04CE5B81">
            <wp:extent cx="3867150" cy="5829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7150" cy="5829300"/>
                    </a:xfrm>
                    <a:prstGeom prst="rect">
                      <a:avLst/>
                    </a:prstGeom>
                  </pic:spPr>
                </pic:pic>
              </a:graphicData>
            </a:graphic>
          </wp:inline>
        </w:drawing>
      </w:r>
    </w:p>
    <w:p w14:paraId="504CD348" w14:textId="1B50DC54" w:rsidR="00D171A4" w:rsidRDefault="00D171A4">
      <w:pPr>
        <w:rPr>
          <w:sz w:val="44"/>
          <w:szCs w:val="24"/>
        </w:rPr>
      </w:pPr>
      <w:r>
        <w:rPr>
          <w:sz w:val="44"/>
          <w:szCs w:val="24"/>
        </w:rPr>
        <w:br w:type="page"/>
      </w:r>
    </w:p>
    <w:p w14:paraId="0DB05321" w14:textId="77777777" w:rsidR="00D171A4" w:rsidRDefault="00D171A4" w:rsidP="00D171A4">
      <w:pPr>
        <w:spacing w:before="23"/>
        <w:ind w:left="1180"/>
        <w:rPr>
          <w:sz w:val="28"/>
          <w:szCs w:val="28"/>
        </w:rPr>
      </w:pPr>
      <w:r>
        <w:rPr>
          <w:sz w:val="28"/>
          <w:szCs w:val="28"/>
        </w:rPr>
        <w:lastRenderedPageBreak/>
        <w:t>3.</w:t>
      </w:r>
      <w:r>
        <w:rPr>
          <w:spacing w:val="26"/>
          <w:sz w:val="28"/>
          <w:szCs w:val="28"/>
        </w:rPr>
        <w:t>2</w:t>
      </w:r>
      <w:r>
        <w:rPr>
          <w:b/>
          <w:i/>
          <w:sz w:val="28"/>
          <w:szCs w:val="28"/>
        </w:rPr>
        <w:t>Màn</w:t>
      </w:r>
      <w:r>
        <w:rPr>
          <w:b/>
          <w:i/>
          <w:spacing w:val="-9"/>
          <w:sz w:val="28"/>
          <w:szCs w:val="28"/>
        </w:rPr>
        <w:t xml:space="preserve"> </w:t>
      </w:r>
      <w:r>
        <w:rPr>
          <w:b/>
          <w:i/>
          <w:sz w:val="28"/>
          <w:szCs w:val="28"/>
        </w:rPr>
        <w:t>hì</w:t>
      </w:r>
      <w:r>
        <w:rPr>
          <w:b/>
          <w:i/>
          <w:spacing w:val="1"/>
          <w:sz w:val="28"/>
          <w:szCs w:val="28"/>
        </w:rPr>
        <w:t>n</w:t>
      </w:r>
      <w:r>
        <w:rPr>
          <w:b/>
          <w:i/>
          <w:sz w:val="28"/>
          <w:szCs w:val="28"/>
        </w:rPr>
        <w:t>h</w:t>
      </w:r>
      <w:r>
        <w:rPr>
          <w:b/>
          <w:i/>
          <w:spacing w:val="-6"/>
          <w:sz w:val="28"/>
          <w:szCs w:val="28"/>
        </w:rPr>
        <w:t xml:space="preserve"> </w:t>
      </w:r>
      <w:r>
        <w:rPr>
          <w:b/>
          <w:i/>
          <w:sz w:val="28"/>
          <w:szCs w:val="28"/>
        </w:rPr>
        <w:t>thêm</w:t>
      </w:r>
    </w:p>
    <w:p w14:paraId="4071C0DA" w14:textId="77777777" w:rsidR="00D171A4" w:rsidRDefault="00D171A4" w:rsidP="00D171A4">
      <w:pPr>
        <w:spacing w:before="6" w:line="240" w:lineRule="exact"/>
        <w:rPr>
          <w:sz w:val="24"/>
          <w:szCs w:val="24"/>
        </w:rPr>
      </w:pPr>
    </w:p>
    <w:p w14:paraId="670036F2" w14:textId="77777777" w:rsidR="00D171A4" w:rsidRDefault="00D171A4" w:rsidP="00D171A4">
      <w:pPr>
        <w:pStyle w:val="ListParagraph"/>
        <w:numPr>
          <w:ilvl w:val="2"/>
          <w:numId w:val="7"/>
        </w:numPr>
        <w:spacing w:after="200" w:line="276" w:lineRule="auto"/>
        <w:jc w:val="both"/>
      </w:pPr>
      <w:r>
        <w:t>Giao diện “THÊM”</w:t>
      </w:r>
    </w:p>
    <w:p w14:paraId="3D33E303" w14:textId="5EA46342" w:rsidR="00D171A4" w:rsidRDefault="00D171A4" w:rsidP="00D171A4">
      <w:pPr>
        <w:jc w:val="center"/>
        <w:rPr>
          <w:sz w:val="44"/>
          <w:szCs w:val="24"/>
        </w:rPr>
      </w:pPr>
      <w:r>
        <w:rPr>
          <w:noProof/>
        </w:rPr>
        <w:drawing>
          <wp:inline distT="0" distB="0" distL="0" distR="0" wp14:anchorId="6380C599" wp14:editId="5E296AA1">
            <wp:extent cx="3990975" cy="5857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0975" cy="5857875"/>
                    </a:xfrm>
                    <a:prstGeom prst="rect">
                      <a:avLst/>
                    </a:prstGeom>
                  </pic:spPr>
                </pic:pic>
              </a:graphicData>
            </a:graphic>
          </wp:inline>
        </w:drawing>
      </w:r>
      <w:r>
        <w:rPr>
          <w:sz w:val="44"/>
          <w:szCs w:val="24"/>
        </w:rPr>
        <w:br w:type="page"/>
      </w:r>
    </w:p>
    <w:p w14:paraId="4CB0BEE5" w14:textId="07C614CA" w:rsidR="00D171A4" w:rsidRDefault="00D171A4" w:rsidP="00D171A4">
      <w:pPr>
        <w:pStyle w:val="ListParagraph"/>
        <w:numPr>
          <w:ilvl w:val="2"/>
          <w:numId w:val="7"/>
        </w:numPr>
        <w:spacing w:after="200" w:line="276" w:lineRule="auto"/>
        <w:jc w:val="both"/>
      </w:pPr>
      <w:r>
        <w:lastRenderedPageBreak/>
        <w:t>CODE</w:t>
      </w:r>
    </w:p>
    <w:p w14:paraId="55182E9F" w14:textId="72D0F59B" w:rsidR="00D171A4" w:rsidRDefault="00D171A4" w:rsidP="00D171A4">
      <w:pPr>
        <w:pStyle w:val="ListParagraph"/>
        <w:spacing w:after="200" w:line="276" w:lineRule="auto"/>
        <w:ind w:left="1800"/>
        <w:jc w:val="both"/>
      </w:pPr>
      <w:r>
        <w:rPr>
          <w:noProof/>
        </w:rPr>
        <w:drawing>
          <wp:inline distT="0" distB="0" distL="0" distR="0" wp14:anchorId="556B37B0" wp14:editId="0D4448DC">
            <wp:extent cx="4314825" cy="2171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4825" cy="2171700"/>
                    </a:xfrm>
                    <a:prstGeom prst="rect">
                      <a:avLst/>
                    </a:prstGeom>
                  </pic:spPr>
                </pic:pic>
              </a:graphicData>
            </a:graphic>
          </wp:inline>
        </w:drawing>
      </w:r>
    </w:p>
    <w:p w14:paraId="7B5993BD" w14:textId="2B4D6E76" w:rsidR="005F5F18" w:rsidRDefault="005F5F18" w:rsidP="00D171A4">
      <w:pPr>
        <w:spacing w:before="11" w:line="240" w:lineRule="exact"/>
        <w:rPr>
          <w:sz w:val="44"/>
          <w:szCs w:val="24"/>
        </w:rPr>
      </w:pPr>
    </w:p>
    <w:p w14:paraId="4B366263" w14:textId="77777777" w:rsidR="00D171A4" w:rsidRDefault="00D171A4" w:rsidP="00D171A4">
      <w:pPr>
        <w:spacing w:before="23"/>
        <w:ind w:left="1180"/>
        <w:rPr>
          <w:sz w:val="28"/>
          <w:szCs w:val="28"/>
        </w:rPr>
      </w:pPr>
      <w:r>
        <w:rPr>
          <w:sz w:val="28"/>
          <w:szCs w:val="28"/>
        </w:rPr>
        <w:t>3.</w:t>
      </w:r>
      <w:r>
        <w:rPr>
          <w:spacing w:val="26"/>
          <w:sz w:val="28"/>
          <w:szCs w:val="28"/>
        </w:rPr>
        <w:t xml:space="preserve">3 </w:t>
      </w:r>
      <w:r>
        <w:rPr>
          <w:b/>
          <w:i/>
          <w:sz w:val="28"/>
          <w:szCs w:val="28"/>
        </w:rPr>
        <w:t>Màn</w:t>
      </w:r>
      <w:r>
        <w:rPr>
          <w:b/>
          <w:i/>
          <w:spacing w:val="-9"/>
          <w:sz w:val="28"/>
          <w:szCs w:val="28"/>
        </w:rPr>
        <w:t xml:space="preserve"> </w:t>
      </w:r>
      <w:r>
        <w:rPr>
          <w:b/>
          <w:i/>
          <w:sz w:val="28"/>
          <w:szCs w:val="28"/>
        </w:rPr>
        <w:t>hì</w:t>
      </w:r>
      <w:r>
        <w:rPr>
          <w:b/>
          <w:i/>
          <w:spacing w:val="1"/>
          <w:sz w:val="28"/>
          <w:szCs w:val="28"/>
        </w:rPr>
        <w:t>n</w:t>
      </w:r>
      <w:r>
        <w:rPr>
          <w:b/>
          <w:i/>
          <w:sz w:val="28"/>
          <w:szCs w:val="28"/>
        </w:rPr>
        <w:t>h</w:t>
      </w:r>
      <w:r>
        <w:rPr>
          <w:b/>
          <w:i/>
          <w:spacing w:val="-6"/>
          <w:sz w:val="28"/>
          <w:szCs w:val="28"/>
        </w:rPr>
        <w:t xml:space="preserve"> </w:t>
      </w:r>
      <w:r>
        <w:rPr>
          <w:b/>
          <w:i/>
          <w:sz w:val="28"/>
          <w:szCs w:val="28"/>
        </w:rPr>
        <w:t>danh sách</w:t>
      </w:r>
    </w:p>
    <w:p w14:paraId="00694922" w14:textId="77777777" w:rsidR="00D171A4" w:rsidRDefault="00D171A4" w:rsidP="00D171A4">
      <w:pPr>
        <w:spacing w:before="6" w:line="240" w:lineRule="exact"/>
        <w:rPr>
          <w:sz w:val="24"/>
          <w:szCs w:val="24"/>
        </w:rPr>
      </w:pPr>
    </w:p>
    <w:p w14:paraId="622756AC" w14:textId="13C11105" w:rsidR="00D171A4" w:rsidRDefault="00D171A4" w:rsidP="00D171A4">
      <w:pPr>
        <w:pStyle w:val="ListParagraph"/>
        <w:numPr>
          <w:ilvl w:val="2"/>
          <w:numId w:val="7"/>
        </w:numPr>
        <w:spacing w:after="200" w:line="276" w:lineRule="auto"/>
        <w:jc w:val="both"/>
      </w:pPr>
      <w:r>
        <w:t>Giao diện “Danh Sách”</w:t>
      </w:r>
    </w:p>
    <w:p w14:paraId="70B6A1F0" w14:textId="6F27A144" w:rsidR="00D171A4" w:rsidRDefault="00C81252" w:rsidP="00D171A4">
      <w:pPr>
        <w:pStyle w:val="ListParagraph"/>
        <w:spacing w:after="200" w:line="276" w:lineRule="auto"/>
        <w:ind w:left="1800"/>
        <w:jc w:val="both"/>
      </w:pPr>
      <w:r>
        <w:rPr>
          <w:noProof/>
        </w:rPr>
        <w:drawing>
          <wp:inline distT="0" distB="0" distL="0" distR="0" wp14:anchorId="5E6299D3" wp14:editId="27FA8C37">
            <wp:extent cx="3019425" cy="446729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4465" cy="4474751"/>
                    </a:xfrm>
                    <a:prstGeom prst="rect">
                      <a:avLst/>
                    </a:prstGeom>
                  </pic:spPr>
                </pic:pic>
              </a:graphicData>
            </a:graphic>
          </wp:inline>
        </w:drawing>
      </w:r>
    </w:p>
    <w:p w14:paraId="54936275" w14:textId="34EBA8C4" w:rsidR="00C81252" w:rsidRDefault="00C81252">
      <w:pPr>
        <w:rPr>
          <w:sz w:val="44"/>
          <w:szCs w:val="24"/>
        </w:rPr>
      </w:pPr>
      <w:r>
        <w:rPr>
          <w:sz w:val="44"/>
          <w:szCs w:val="24"/>
        </w:rPr>
        <w:br w:type="page"/>
      </w:r>
    </w:p>
    <w:p w14:paraId="5F36BB4F" w14:textId="052C5934" w:rsidR="00C81252" w:rsidRDefault="00C81252" w:rsidP="00C81252">
      <w:pPr>
        <w:pStyle w:val="ListParagraph"/>
        <w:numPr>
          <w:ilvl w:val="2"/>
          <w:numId w:val="7"/>
        </w:numPr>
        <w:spacing w:after="200" w:line="276" w:lineRule="auto"/>
        <w:jc w:val="both"/>
      </w:pPr>
      <w:r>
        <w:lastRenderedPageBreak/>
        <w:t>CODE</w:t>
      </w:r>
    </w:p>
    <w:p w14:paraId="1166D133" w14:textId="1A0B4246" w:rsidR="00C81252" w:rsidRDefault="00C81252" w:rsidP="00C81252">
      <w:pPr>
        <w:pStyle w:val="ListParagraph"/>
        <w:spacing w:after="200" w:line="276" w:lineRule="auto"/>
        <w:ind w:left="1800"/>
      </w:pPr>
      <w:r>
        <w:rPr>
          <w:noProof/>
        </w:rPr>
        <w:drawing>
          <wp:inline distT="0" distB="0" distL="0" distR="0" wp14:anchorId="3B97EBBB" wp14:editId="5AB9B522">
            <wp:extent cx="5029200" cy="1140809"/>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5463" cy="1144498"/>
                    </a:xfrm>
                    <a:prstGeom prst="rect">
                      <a:avLst/>
                    </a:prstGeom>
                  </pic:spPr>
                </pic:pic>
              </a:graphicData>
            </a:graphic>
          </wp:inline>
        </w:drawing>
      </w:r>
    </w:p>
    <w:p w14:paraId="3CFA49DA" w14:textId="642CDA8C" w:rsidR="00C81252" w:rsidRDefault="00C81252" w:rsidP="00C81252">
      <w:pPr>
        <w:pStyle w:val="ListParagraph"/>
        <w:spacing w:after="200" w:line="276" w:lineRule="auto"/>
        <w:ind w:left="1800"/>
      </w:pPr>
      <w:r>
        <w:rPr>
          <w:noProof/>
        </w:rPr>
        <w:drawing>
          <wp:inline distT="0" distB="0" distL="0" distR="0" wp14:anchorId="27C90833" wp14:editId="79959F36">
            <wp:extent cx="6070600" cy="1750060"/>
            <wp:effectExtent l="0" t="0" r="635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70600" cy="1750060"/>
                    </a:xfrm>
                    <a:prstGeom prst="rect">
                      <a:avLst/>
                    </a:prstGeom>
                  </pic:spPr>
                </pic:pic>
              </a:graphicData>
            </a:graphic>
          </wp:inline>
        </w:drawing>
      </w:r>
    </w:p>
    <w:p w14:paraId="5BDB4BEF" w14:textId="6F1A876E" w:rsidR="00C81252" w:rsidRDefault="00C81252" w:rsidP="00C81252">
      <w:pPr>
        <w:spacing w:before="23"/>
        <w:ind w:left="1180"/>
        <w:rPr>
          <w:sz w:val="28"/>
          <w:szCs w:val="28"/>
        </w:rPr>
      </w:pPr>
      <w:r>
        <w:rPr>
          <w:sz w:val="28"/>
          <w:szCs w:val="28"/>
        </w:rPr>
        <w:t>3.</w:t>
      </w:r>
      <w:r>
        <w:rPr>
          <w:spacing w:val="26"/>
          <w:sz w:val="28"/>
          <w:szCs w:val="28"/>
        </w:rPr>
        <w:t xml:space="preserve">4 </w:t>
      </w:r>
      <w:r>
        <w:rPr>
          <w:b/>
          <w:i/>
          <w:sz w:val="28"/>
          <w:szCs w:val="28"/>
        </w:rPr>
        <w:t>Màn</w:t>
      </w:r>
      <w:r>
        <w:rPr>
          <w:b/>
          <w:i/>
          <w:spacing w:val="-9"/>
          <w:sz w:val="28"/>
          <w:szCs w:val="28"/>
        </w:rPr>
        <w:t xml:space="preserve"> </w:t>
      </w:r>
      <w:r>
        <w:rPr>
          <w:b/>
          <w:i/>
          <w:sz w:val="28"/>
          <w:szCs w:val="28"/>
        </w:rPr>
        <w:t>hì</w:t>
      </w:r>
      <w:r>
        <w:rPr>
          <w:b/>
          <w:i/>
          <w:spacing w:val="1"/>
          <w:sz w:val="28"/>
          <w:szCs w:val="28"/>
        </w:rPr>
        <w:t>n</w:t>
      </w:r>
      <w:r>
        <w:rPr>
          <w:b/>
          <w:i/>
          <w:sz w:val="28"/>
          <w:szCs w:val="28"/>
        </w:rPr>
        <w:t>h</w:t>
      </w:r>
      <w:r>
        <w:rPr>
          <w:b/>
          <w:i/>
          <w:spacing w:val="-6"/>
          <w:sz w:val="28"/>
          <w:szCs w:val="28"/>
        </w:rPr>
        <w:t xml:space="preserve"> </w:t>
      </w:r>
      <w:r>
        <w:rPr>
          <w:b/>
          <w:i/>
          <w:sz w:val="28"/>
          <w:szCs w:val="28"/>
        </w:rPr>
        <w:t>chương trình</w:t>
      </w:r>
    </w:p>
    <w:p w14:paraId="06FD083D" w14:textId="77777777" w:rsidR="00C81252" w:rsidRDefault="00C81252" w:rsidP="00C81252">
      <w:pPr>
        <w:spacing w:before="6" w:line="240" w:lineRule="exact"/>
        <w:rPr>
          <w:sz w:val="24"/>
          <w:szCs w:val="24"/>
        </w:rPr>
      </w:pPr>
    </w:p>
    <w:p w14:paraId="3431BBAA" w14:textId="77BE1AF2" w:rsidR="00C81252" w:rsidRDefault="00C81252" w:rsidP="00C81252">
      <w:pPr>
        <w:pStyle w:val="ListParagraph"/>
        <w:numPr>
          <w:ilvl w:val="2"/>
          <w:numId w:val="7"/>
        </w:numPr>
        <w:spacing w:after="200" w:line="276" w:lineRule="auto"/>
        <w:jc w:val="both"/>
      </w:pPr>
      <w:r>
        <w:t>Giao diện “</w:t>
      </w:r>
      <w:r>
        <w:t>chương trình</w:t>
      </w:r>
      <w:r>
        <w:t>”</w:t>
      </w:r>
    </w:p>
    <w:p w14:paraId="531CA2C9" w14:textId="53C08F1A" w:rsidR="00C81252" w:rsidRDefault="00C81252" w:rsidP="00C81252">
      <w:pPr>
        <w:pStyle w:val="ListParagraph"/>
        <w:spacing w:after="200" w:line="276" w:lineRule="auto"/>
        <w:ind w:left="1800"/>
        <w:jc w:val="both"/>
      </w:pPr>
      <w:r>
        <w:rPr>
          <w:noProof/>
        </w:rPr>
        <w:drawing>
          <wp:inline distT="0" distB="0" distL="0" distR="0" wp14:anchorId="1D3EAC71" wp14:editId="52737D08">
            <wp:extent cx="3086100" cy="45155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7265" cy="4517233"/>
                    </a:xfrm>
                    <a:prstGeom prst="rect">
                      <a:avLst/>
                    </a:prstGeom>
                  </pic:spPr>
                </pic:pic>
              </a:graphicData>
            </a:graphic>
          </wp:inline>
        </w:drawing>
      </w:r>
    </w:p>
    <w:p w14:paraId="7E6BE0C4" w14:textId="77777777" w:rsidR="00C81252" w:rsidRDefault="00C81252" w:rsidP="00C81252">
      <w:pPr>
        <w:pStyle w:val="ListParagraph"/>
        <w:numPr>
          <w:ilvl w:val="2"/>
          <w:numId w:val="7"/>
        </w:numPr>
        <w:spacing w:after="200" w:line="276" w:lineRule="auto"/>
        <w:jc w:val="both"/>
      </w:pPr>
      <w:r>
        <w:rPr>
          <w:sz w:val="44"/>
          <w:szCs w:val="24"/>
        </w:rPr>
        <w:br w:type="page"/>
      </w:r>
      <w:r>
        <w:lastRenderedPageBreak/>
        <w:t>CODE</w:t>
      </w:r>
    </w:p>
    <w:p w14:paraId="4FB645FD" w14:textId="64006CBC" w:rsidR="00C81252" w:rsidRDefault="00C81252">
      <w:pPr>
        <w:rPr>
          <w:sz w:val="44"/>
          <w:szCs w:val="24"/>
        </w:rPr>
      </w:pPr>
      <w:r>
        <w:rPr>
          <w:noProof/>
        </w:rPr>
        <w:drawing>
          <wp:inline distT="0" distB="0" distL="0" distR="0" wp14:anchorId="402DA3D0" wp14:editId="61631CC3">
            <wp:extent cx="6070600" cy="3500120"/>
            <wp:effectExtent l="0" t="0" r="635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70600" cy="3500120"/>
                    </a:xfrm>
                    <a:prstGeom prst="rect">
                      <a:avLst/>
                    </a:prstGeom>
                  </pic:spPr>
                </pic:pic>
              </a:graphicData>
            </a:graphic>
          </wp:inline>
        </w:drawing>
      </w:r>
    </w:p>
    <w:p w14:paraId="7F584308" w14:textId="77085B28" w:rsidR="00C81252" w:rsidRDefault="00C81252">
      <w:pPr>
        <w:rPr>
          <w:sz w:val="44"/>
          <w:szCs w:val="24"/>
        </w:rPr>
      </w:pPr>
      <w:r>
        <w:rPr>
          <w:noProof/>
        </w:rPr>
        <w:drawing>
          <wp:inline distT="0" distB="0" distL="0" distR="0" wp14:anchorId="0C2EF108" wp14:editId="7FE16AB0">
            <wp:extent cx="5267325" cy="4219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67325" cy="4219575"/>
                    </a:xfrm>
                    <a:prstGeom prst="rect">
                      <a:avLst/>
                    </a:prstGeom>
                  </pic:spPr>
                </pic:pic>
              </a:graphicData>
            </a:graphic>
          </wp:inline>
        </w:drawing>
      </w:r>
    </w:p>
    <w:p w14:paraId="169DF48F" w14:textId="4511ED61" w:rsidR="004646F3" w:rsidRDefault="004646F3" w:rsidP="004646F3">
      <w:pPr>
        <w:jc w:val="center"/>
        <w:rPr>
          <w:b/>
          <w:sz w:val="28"/>
          <w:szCs w:val="24"/>
        </w:rPr>
      </w:pPr>
      <w:r w:rsidRPr="004646F3">
        <w:rPr>
          <w:b/>
          <w:sz w:val="28"/>
          <w:szCs w:val="24"/>
        </w:rPr>
        <w:t>Hiển thị và thêm xóa, sửa chương trình</w:t>
      </w:r>
    </w:p>
    <w:p w14:paraId="5BCC7748" w14:textId="77777777" w:rsidR="004646F3" w:rsidRDefault="004646F3">
      <w:pPr>
        <w:rPr>
          <w:b/>
          <w:sz w:val="28"/>
          <w:szCs w:val="24"/>
        </w:rPr>
      </w:pPr>
      <w:r>
        <w:rPr>
          <w:b/>
          <w:sz w:val="28"/>
          <w:szCs w:val="24"/>
        </w:rPr>
        <w:br w:type="page"/>
      </w:r>
    </w:p>
    <w:p w14:paraId="3C70CE65" w14:textId="5B9FDCB1" w:rsidR="004646F3" w:rsidRDefault="004646F3" w:rsidP="004646F3">
      <w:pPr>
        <w:spacing w:before="23"/>
        <w:ind w:left="1180"/>
        <w:rPr>
          <w:sz w:val="28"/>
          <w:szCs w:val="28"/>
        </w:rPr>
      </w:pPr>
      <w:r>
        <w:rPr>
          <w:sz w:val="28"/>
          <w:szCs w:val="28"/>
        </w:rPr>
        <w:lastRenderedPageBreak/>
        <w:t>3.</w:t>
      </w:r>
      <w:r>
        <w:rPr>
          <w:spacing w:val="26"/>
          <w:sz w:val="28"/>
          <w:szCs w:val="28"/>
        </w:rPr>
        <w:t xml:space="preserve">5 </w:t>
      </w:r>
      <w:r>
        <w:rPr>
          <w:b/>
          <w:i/>
          <w:sz w:val="28"/>
          <w:szCs w:val="28"/>
        </w:rPr>
        <w:t>Màn</w:t>
      </w:r>
      <w:r>
        <w:rPr>
          <w:b/>
          <w:i/>
          <w:spacing w:val="-9"/>
          <w:sz w:val="28"/>
          <w:szCs w:val="28"/>
        </w:rPr>
        <w:t xml:space="preserve"> </w:t>
      </w:r>
      <w:r>
        <w:rPr>
          <w:b/>
          <w:i/>
          <w:sz w:val="28"/>
          <w:szCs w:val="28"/>
        </w:rPr>
        <w:t>hì</w:t>
      </w:r>
      <w:r>
        <w:rPr>
          <w:b/>
          <w:i/>
          <w:spacing w:val="1"/>
          <w:sz w:val="28"/>
          <w:szCs w:val="28"/>
        </w:rPr>
        <w:t>n</w:t>
      </w:r>
      <w:r>
        <w:rPr>
          <w:b/>
          <w:i/>
          <w:sz w:val="28"/>
          <w:szCs w:val="28"/>
        </w:rPr>
        <w:t>h</w:t>
      </w:r>
      <w:r>
        <w:rPr>
          <w:b/>
          <w:i/>
          <w:spacing w:val="-6"/>
          <w:sz w:val="28"/>
          <w:szCs w:val="28"/>
        </w:rPr>
        <w:t xml:space="preserve"> </w:t>
      </w:r>
      <w:r>
        <w:rPr>
          <w:b/>
          <w:i/>
          <w:sz w:val="28"/>
          <w:szCs w:val="28"/>
        </w:rPr>
        <w:t>thể loại</w:t>
      </w:r>
    </w:p>
    <w:p w14:paraId="4EAAC5CB" w14:textId="77777777" w:rsidR="004646F3" w:rsidRDefault="004646F3" w:rsidP="004646F3">
      <w:pPr>
        <w:spacing w:before="6" w:line="240" w:lineRule="exact"/>
        <w:rPr>
          <w:sz w:val="24"/>
          <w:szCs w:val="24"/>
        </w:rPr>
      </w:pPr>
    </w:p>
    <w:p w14:paraId="01A06D27" w14:textId="2E0C6DEF" w:rsidR="004646F3" w:rsidRDefault="004646F3" w:rsidP="004646F3">
      <w:pPr>
        <w:pStyle w:val="ListParagraph"/>
        <w:numPr>
          <w:ilvl w:val="2"/>
          <w:numId w:val="7"/>
        </w:numPr>
        <w:spacing w:after="200" w:line="276" w:lineRule="auto"/>
        <w:jc w:val="both"/>
      </w:pPr>
      <w:r>
        <w:t>Giao diện “</w:t>
      </w:r>
      <w:r>
        <w:t>thể loại”</w:t>
      </w:r>
    </w:p>
    <w:p w14:paraId="2DE22FCF" w14:textId="1427DB04" w:rsidR="004646F3" w:rsidRDefault="004646F3" w:rsidP="004646F3">
      <w:pPr>
        <w:pStyle w:val="ListParagraph"/>
        <w:spacing w:after="200" w:line="276" w:lineRule="auto"/>
        <w:ind w:left="1800"/>
        <w:jc w:val="both"/>
      </w:pPr>
      <w:r>
        <w:rPr>
          <w:noProof/>
        </w:rPr>
        <w:drawing>
          <wp:inline distT="0" distB="0" distL="0" distR="0" wp14:anchorId="19A58652" wp14:editId="7E1EC15D">
            <wp:extent cx="3971925" cy="4400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71925" cy="4400550"/>
                    </a:xfrm>
                    <a:prstGeom prst="rect">
                      <a:avLst/>
                    </a:prstGeom>
                  </pic:spPr>
                </pic:pic>
              </a:graphicData>
            </a:graphic>
          </wp:inline>
        </w:drawing>
      </w:r>
    </w:p>
    <w:p w14:paraId="0ABE74E8" w14:textId="77777777" w:rsidR="004646F3" w:rsidRDefault="004646F3" w:rsidP="004646F3">
      <w:pPr>
        <w:pStyle w:val="ListParagraph"/>
        <w:numPr>
          <w:ilvl w:val="2"/>
          <w:numId w:val="7"/>
        </w:numPr>
        <w:spacing w:after="200" w:line="276" w:lineRule="auto"/>
        <w:jc w:val="both"/>
      </w:pPr>
      <w:r>
        <w:t>CODE</w:t>
      </w:r>
    </w:p>
    <w:p w14:paraId="5809E00C" w14:textId="1CB4AA39" w:rsidR="004646F3" w:rsidRDefault="004646F3" w:rsidP="004646F3">
      <w:pPr>
        <w:spacing w:after="200" w:line="276" w:lineRule="auto"/>
        <w:ind w:left="1800"/>
        <w:jc w:val="both"/>
      </w:pPr>
      <w:r>
        <w:rPr>
          <w:noProof/>
        </w:rPr>
        <w:lastRenderedPageBreak/>
        <w:drawing>
          <wp:inline distT="0" distB="0" distL="0" distR="0" wp14:anchorId="59F31B88" wp14:editId="4D7D6FC0">
            <wp:extent cx="6070600" cy="4284345"/>
            <wp:effectExtent l="0" t="0" r="635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70600" cy="4284345"/>
                    </a:xfrm>
                    <a:prstGeom prst="rect">
                      <a:avLst/>
                    </a:prstGeom>
                  </pic:spPr>
                </pic:pic>
              </a:graphicData>
            </a:graphic>
          </wp:inline>
        </w:drawing>
      </w:r>
    </w:p>
    <w:p w14:paraId="0872D311" w14:textId="5D48DD4F" w:rsidR="004646F3" w:rsidRDefault="004646F3" w:rsidP="004646F3">
      <w:pPr>
        <w:pStyle w:val="ListParagraph"/>
        <w:spacing w:after="200" w:line="276" w:lineRule="auto"/>
        <w:ind w:left="1800"/>
        <w:jc w:val="both"/>
      </w:pPr>
    </w:p>
    <w:p w14:paraId="31632F14" w14:textId="77777777" w:rsidR="004646F3" w:rsidRPr="004646F3" w:rsidRDefault="004646F3" w:rsidP="004646F3">
      <w:pPr>
        <w:rPr>
          <w:b/>
          <w:sz w:val="28"/>
          <w:szCs w:val="24"/>
        </w:rPr>
      </w:pPr>
    </w:p>
    <w:p w14:paraId="1AE47B9B" w14:textId="0B8B1721" w:rsidR="00C81252" w:rsidRDefault="00C81252">
      <w:pPr>
        <w:rPr>
          <w:sz w:val="44"/>
          <w:szCs w:val="24"/>
        </w:rPr>
      </w:pPr>
      <w:r>
        <w:rPr>
          <w:sz w:val="44"/>
          <w:szCs w:val="24"/>
        </w:rPr>
        <w:br w:type="page"/>
      </w:r>
      <w:bookmarkStart w:id="0" w:name="_GoBack"/>
      <w:bookmarkEnd w:id="0"/>
    </w:p>
    <w:sectPr w:rsidR="00C81252">
      <w:pgSz w:w="12240" w:h="15840"/>
      <w:pgMar w:top="980" w:right="1340" w:bottom="280" w:left="1340" w:header="764" w:footer="94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39066" w14:textId="77777777" w:rsidR="00D171A4" w:rsidRDefault="00D171A4">
      <w:r>
        <w:separator/>
      </w:r>
    </w:p>
  </w:endnote>
  <w:endnote w:type="continuationSeparator" w:id="0">
    <w:p w14:paraId="7294F155" w14:textId="77777777" w:rsidR="00D171A4" w:rsidRDefault="00D17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3A9AD" w14:textId="77777777" w:rsidR="00D171A4" w:rsidRDefault="00D171A4">
    <w:pPr>
      <w:spacing w:line="160" w:lineRule="exact"/>
      <w:rPr>
        <w:sz w:val="17"/>
        <w:szCs w:val="17"/>
      </w:rPr>
    </w:pPr>
    <w:r>
      <w:pict w14:anchorId="300B532C">
        <v:shapetype id="_x0000_t202" coordsize="21600,21600" o:spt="202" path="m,l,21600r21600,l21600,xe">
          <v:stroke joinstyle="miter"/>
          <v:path gradientshapeok="t" o:connecttype="rect"/>
        </v:shapetype>
        <v:shape id="_x0000_s2051" type="#_x0000_t202" style="position:absolute;margin-left:495pt;margin-top:730.4pt;width:47pt;height:13pt;z-index:-1818;mso-position-horizontal-relative:page;mso-position-vertical-relative:page" filled="f" stroked="f">
          <v:textbox inset="0,0,0,0">
            <w:txbxContent>
              <w:p w14:paraId="63B30BD5" w14:textId="13F79766" w:rsidR="00D171A4" w:rsidRDefault="00D171A4">
                <w:pPr>
                  <w:spacing w:line="240" w:lineRule="exact"/>
                  <w:ind w:left="20"/>
                  <w:rPr>
                    <w:rFonts w:ascii="Calibri" w:eastAsia="Calibri" w:hAnsi="Calibri" w:cs="Calibri"/>
                    <w:sz w:val="22"/>
                    <w:szCs w:val="22"/>
                  </w:rPr>
                </w:pPr>
                <w:r>
                  <w:rPr>
                    <w:rFonts w:ascii="Calibri" w:eastAsia="Calibri" w:hAnsi="Calibri" w:cs="Calibri"/>
                    <w:position w:val="1"/>
                    <w:sz w:val="22"/>
                    <w:szCs w:val="22"/>
                  </w:rPr>
                  <w:t xml:space="preserve">Trang </w:t>
                </w:r>
                <w:r>
                  <w:rPr>
                    <w:rFonts w:ascii="Calibri" w:eastAsia="Calibri" w:hAnsi="Calibri" w:cs="Calibri"/>
                    <w:spacing w:val="45"/>
                    <w:position w:val="1"/>
                    <w:sz w:val="22"/>
                    <w:szCs w:val="22"/>
                  </w:rPr>
                  <w:t xml:space="preserve"> </w:t>
                </w:r>
                <w:r>
                  <w:fldChar w:fldCharType="begin"/>
                </w:r>
                <w:r>
                  <w:rPr>
                    <w:rFonts w:ascii="Calibri" w:eastAsia="Calibri" w:hAnsi="Calibri" w:cs="Calibri"/>
                    <w:position w:val="1"/>
                    <w:sz w:val="22"/>
                    <w:szCs w:val="22"/>
                  </w:rPr>
                  <w:instrText xml:space="preserve"> PAGE </w:instrText>
                </w:r>
                <w:r>
                  <w:fldChar w:fldCharType="separate"/>
                </w:r>
                <w:r w:rsidR="004646F3">
                  <w:rPr>
                    <w:rFonts w:ascii="Calibri" w:eastAsia="Calibri" w:hAnsi="Calibri" w:cs="Calibri"/>
                    <w:noProof/>
                    <w:position w:val="1"/>
                    <w:sz w:val="22"/>
                    <w:szCs w:val="22"/>
                  </w:rPr>
                  <w:t>30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0987EC" w14:textId="77777777" w:rsidR="00D171A4" w:rsidRDefault="00D171A4">
      <w:r>
        <w:separator/>
      </w:r>
    </w:p>
  </w:footnote>
  <w:footnote w:type="continuationSeparator" w:id="0">
    <w:p w14:paraId="2CE104AE" w14:textId="77777777" w:rsidR="00D171A4" w:rsidRDefault="00D171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2057D" w14:textId="77777777" w:rsidR="00D171A4" w:rsidRDefault="00D171A4">
    <w:pPr>
      <w:spacing w:line="200" w:lineRule="exact"/>
    </w:pPr>
    <w:r>
      <w:pict w14:anchorId="5E52F845">
        <v:shapetype id="_x0000_t202" coordsize="21600,21600" o:spt="202" path="m,l,21600r21600,l21600,xe">
          <v:stroke joinstyle="miter"/>
          <v:path gradientshapeok="t" o:connecttype="rect"/>
        </v:shapetype>
        <v:shape id="_x0000_s2052" type="#_x0000_t202" style="position:absolute;margin-left:71pt;margin-top:37.2pt;width:169.6pt;height:13pt;z-index:-1819;mso-position-horizontal-relative:page;mso-position-vertical-relative:page" filled="f" stroked="f">
          <v:textbox inset="0,0,0,0">
            <w:txbxContent>
              <w:p w14:paraId="250658A3" w14:textId="11C7D3AC" w:rsidR="00D171A4" w:rsidRDefault="00D171A4">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B</w:t>
                </w:r>
                <w:r>
                  <w:rPr>
                    <w:rFonts w:ascii="Calibri" w:eastAsia="Calibri" w:hAnsi="Calibri" w:cs="Calibri"/>
                    <w:spacing w:val="1"/>
                    <w:position w:val="1"/>
                    <w:sz w:val="22"/>
                    <w:szCs w:val="22"/>
                  </w:rPr>
                  <w:t>á</w:t>
                </w:r>
                <w:r>
                  <w:rPr>
                    <w:rFonts w:ascii="Calibri" w:eastAsia="Calibri" w:hAnsi="Calibri" w:cs="Calibri"/>
                    <w:position w:val="1"/>
                    <w:sz w:val="22"/>
                    <w:szCs w:val="22"/>
                  </w:rPr>
                  <w:t>o</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áo</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L</w:t>
                </w:r>
                <w:r>
                  <w:rPr>
                    <w:rFonts w:ascii="Calibri" w:eastAsia="Calibri" w:hAnsi="Calibri" w:cs="Calibri"/>
                    <w:position w:val="1"/>
                    <w:sz w:val="22"/>
                    <w:szCs w:val="22"/>
                  </w:rPr>
                  <w:t>ập</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trình</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di</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đ</w:t>
                </w:r>
                <w:r>
                  <w:rPr>
                    <w:rFonts w:ascii="Calibri" w:eastAsia="Calibri" w:hAnsi="Calibri" w:cs="Calibri"/>
                    <w:spacing w:val="1"/>
                    <w:position w:val="1"/>
                    <w:sz w:val="22"/>
                    <w:szCs w:val="22"/>
                  </w:rPr>
                  <w:t>ộ</w:t>
                </w:r>
                <w:r>
                  <w:rPr>
                    <w:rFonts w:ascii="Calibri" w:eastAsia="Calibri" w:hAnsi="Calibri" w:cs="Calibri"/>
                    <w:position w:val="1"/>
                    <w:sz w:val="22"/>
                    <w:szCs w:val="22"/>
                  </w:rPr>
                  <w:t>ng</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2</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position w:val="1"/>
                    <w:sz w:val="22"/>
                    <w:szCs w:val="22"/>
                  </w:rPr>
                  <w:t>hóm</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7</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42550"/>
    <w:multiLevelType w:val="hybridMultilevel"/>
    <w:tmpl w:val="40789B92"/>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273378B2"/>
    <w:multiLevelType w:val="hybridMultilevel"/>
    <w:tmpl w:val="28A25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4385E"/>
    <w:multiLevelType w:val="multilevel"/>
    <w:tmpl w:val="70365BC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40570FDA"/>
    <w:multiLevelType w:val="hybridMultilevel"/>
    <w:tmpl w:val="6590CC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F2A2B"/>
    <w:multiLevelType w:val="hybridMultilevel"/>
    <w:tmpl w:val="BEE864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046E49"/>
    <w:multiLevelType w:val="multilevel"/>
    <w:tmpl w:val="299A490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C3418E7"/>
    <w:multiLevelType w:val="multilevel"/>
    <w:tmpl w:val="299A490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1BC4E79"/>
    <w:multiLevelType w:val="multilevel"/>
    <w:tmpl w:val="299A490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61D1077"/>
    <w:multiLevelType w:val="hybridMultilevel"/>
    <w:tmpl w:val="B5DC70D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4"/>
  </w:num>
  <w:num w:numId="3">
    <w:abstractNumId w:val="8"/>
  </w:num>
  <w:num w:numId="4">
    <w:abstractNumId w:val="0"/>
  </w:num>
  <w:num w:numId="5">
    <w:abstractNumId w:val="3"/>
  </w:num>
  <w:num w:numId="6">
    <w:abstractNumId w:val="1"/>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CC660F"/>
    <w:rsid w:val="000751E6"/>
    <w:rsid w:val="001118AD"/>
    <w:rsid w:val="00137403"/>
    <w:rsid w:val="00280EB2"/>
    <w:rsid w:val="002A1F34"/>
    <w:rsid w:val="003418C8"/>
    <w:rsid w:val="00353568"/>
    <w:rsid w:val="00453BFA"/>
    <w:rsid w:val="004646F3"/>
    <w:rsid w:val="004A1190"/>
    <w:rsid w:val="005149EF"/>
    <w:rsid w:val="005941D9"/>
    <w:rsid w:val="005F08C3"/>
    <w:rsid w:val="005F5F18"/>
    <w:rsid w:val="00605DD6"/>
    <w:rsid w:val="008903C0"/>
    <w:rsid w:val="008C39AD"/>
    <w:rsid w:val="008E0CF1"/>
    <w:rsid w:val="008E4877"/>
    <w:rsid w:val="00953F09"/>
    <w:rsid w:val="00A52EE7"/>
    <w:rsid w:val="00A96E38"/>
    <w:rsid w:val="00AB2043"/>
    <w:rsid w:val="00AC6856"/>
    <w:rsid w:val="00AE606D"/>
    <w:rsid w:val="00B60210"/>
    <w:rsid w:val="00BC544F"/>
    <w:rsid w:val="00C324EC"/>
    <w:rsid w:val="00C42B3B"/>
    <w:rsid w:val="00C75DFC"/>
    <w:rsid w:val="00C81252"/>
    <w:rsid w:val="00CC6282"/>
    <w:rsid w:val="00CC660F"/>
    <w:rsid w:val="00D171A4"/>
    <w:rsid w:val="00DB1C17"/>
    <w:rsid w:val="00DC1747"/>
    <w:rsid w:val="00DD66F4"/>
    <w:rsid w:val="00FF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507ADEC"/>
  <w15:docId w15:val="{60ADFC03-E14B-4830-A255-D525CFB6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CommentReference">
    <w:name w:val="annotation reference"/>
    <w:basedOn w:val="DefaultParagraphFont"/>
    <w:uiPriority w:val="99"/>
    <w:semiHidden/>
    <w:unhideWhenUsed/>
    <w:rsid w:val="005F5F18"/>
    <w:rPr>
      <w:sz w:val="16"/>
      <w:szCs w:val="16"/>
    </w:rPr>
  </w:style>
  <w:style w:type="paragraph" w:styleId="CommentText">
    <w:name w:val="annotation text"/>
    <w:basedOn w:val="Normal"/>
    <w:link w:val="CommentTextChar"/>
    <w:uiPriority w:val="99"/>
    <w:semiHidden/>
    <w:unhideWhenUsed/>
    <w:rsid w:val="005F5F18"/>
  </w:style>
  <w:style w:type="character" w:customStyle="1" w:styleId="CommentTextChar">
    <w:name w:val="Comment Text Char"/>
    <w:basedOn w:val="DefaultParagraphFont"/>
    <w:link w:val="CommentText"/>
    <w:uiPriority w:val="99"/>
    <w:semiHidden/>
    <w:rsid w:val="005F5F18"/>
  </w:style>
  <w:style w:type="paragraph" w:styleId="CommentSubject">
    <w:name w:val="annotation subject"/>
    <w:basedOn w:val="CommentText"/>
    <w:next w:val="CommentText"/>
    <w:link w:val="CommentSubjectChar"/>
    <w:uiPriority w:val="99"/>
    <w:semiHidden/>
    <w:unhideWhenUsed/>
    <w:rsid w:val="005F5F18"/>
    <w:rPr>
      <w:b/>
      <w:bCs/>
    </w:rPr>
  </w:style>
  <w:style w:type="character" w:customStyle="1" w:styleId="CommentSubjectChar">
    <w:name w:val="Comment Subject Char"/>
    <w:basedOn w:val="CommentTextChar"/>
    <w:link w:val="CommentSubject"/>
    <w:uiPriority w:val="99"/>
    <w:semiHidden/>
    <w:rsid w:val="005F5F18"/>
    <w:rPr>
      <w:b/>
      <w:bCs/>
    </w:rPr>
  </w:style>
  <w:style w:type="paragraph" w:styleId="BalloonText">
    <w:name w:val="Balloon Text"/>
    <w:basedOn w:val="Normal"/>
    <w:link w:val="BalloonTextChar"/>
    <w:uiPriority w:val="99"/>
    <w:semiHidden/>
    <w:unhideWhenUsed/>
    <w:rsid w:val="005F5F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18"/>
    <w:rPr>
      <w:rFonts w:ascii="Segoe UI" w:hAnsi="Segoe UI" w:cs="Segoe UI"/>
      <w:sz w:val="18"/>
      <w:szCs w:val="18"/>
    </w:rPr>
  </w:style>
  <w:style w:type="paragraph" w:styleId="ListParagraph">
    <w:name w:val="List Paragraph"/>
    <w:basedOn w:val="Normal"/>
    <w:uiPriority w:val="34"/>
    <w:qFormat/>
    <w:rsid w:val="000751E6"/>
    <w:pPr>
      <w:ind w:left="720"/>
      <w:contextualSpacing/>
    </w:pPr>
  </w:style>
  <w:style w:type="table" w:styleId="TableGrid">
    <w:name w:val="Table Grid"/>
    <w:basedOn w:val="TableNormal"/>
    <w:uiPriority w:val="59"/>
    <w:rsid w:val="00075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71A4"/>
    <w:pPr>
      <w:tabs>
        <w:tab w:val="center" w:pos="4680"/>
        <w:tab w:val="right" w:pos="9360"/>
      </w:tabs>
    </w:pPr>
  </w:style>
  <w:style w:type="character" w:customStyle="1" w:styleId="HeaderChar">
    <w:name w:val="Header Char"/>
    <w:basedOn w:val="DefaultParagraphFont"/>
    <w:link w:val="Header"/>
    <w:uiPriority w:val="99"/>
    <w:rsid w:val="00D171A4"/>
  </w:style>
  <w:style w:type="paragraph" w:styleId="Footer">
    <w:name w:val="footer"/>
    <w:basedOn w:val="Normal"/>
    <w:link w:val="FooterChar"/>
    <w:uiPriority w:val="99"/>
    <w:unhideWhenUsed/>
    <w:rsid w:val="00D171A4"/>
    <w:pPr>
      <w:tabs>
        <w:tab w:val="center" w:pos="4680"/>
        <w:tab w:val="right" w:pos="9360"/>
      </w:tabs>
    </w:pPr>
  </w:style>
  <w:style w:type="character" w:customStyle="1" w:styleId="FooterChar">
    <w:name w:val="Footer Char"/>
    <w:basedOn w:val="DefaultParagraphFont"/>
    <w:link w:val="Footer"/>
    <w:uiPriority w:val="99"/>
    <w:rsid w:val="00D17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B862A-F15A-4ABE-A9C8-3AE685395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31</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Vuong Huynh</cp:lastModifiedBy>
  <cp:revision>10</cp:revision>
  <dcterms:created xsi:type="dcterms:W3CDTF">2020-06-24T06:29:00Z</dcterms:created>
  <dcterms:modified xsi:type="dcterms:W3CDTF">2020-08-10T19:09:00Z</dcterms:modified>
</cp:coreProperties>
</file>